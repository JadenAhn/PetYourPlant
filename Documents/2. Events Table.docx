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7C53" w14:textId="77777777" w:rsidR="007F578A" w:rsidRDefault="007F578A" w:rsidP="007F578A">
      <w:pPr>
        <w:pStyle w:val="Title"/>
      </w:pPr>
      <w:r>
        <w:t>events table</w:t>
      </w:r>
    </w:p>
    <w:p w14:paraId="1F6E43B6" w14:textId="7FF359C8" w:rsidR="007F578A" w:rsidRDefault="007F578A" w:rsidP="007F578A">
      <w:pPr>
        <w:rPr>
          <w:i/>
          <w:i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4"/>
        <w:gridCol w:w="1425"/>
        <w:gridCol w:w="873"/>
        <w:gridCol w:w="2453"/>
        <w:gridCol w:w="1566"/>
      </w:tblGrid>
      <w:tr w:rsidR="004A6DCB" w14:paraId="72EB671C" w14:textId="77777777" w:rsidTr="00C54129">
        <w:trPr>
          <w:trHeight w:val="926"/>
        </w:trPr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9D8B4AB" w14:textId="77777777" w:rsidR="004A6DCB" w:rsidRDefault="004A6DCB" w:rsidP="00C54129">
            <w:pPr>
              <w:pStyle w:val="TableHeader"/>
            </w:pPr>
            <w:r>
              <w:t>Event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997FF4F" w14:textId="77777777" w:rsidR="004A6DCB" w:rsidRDefault="004A6DCB" w:rsidP="00C54129">
            <w:pPr>
              <w:pStyle w:val="TableHeader"/>
            </w:pPr>
            <w:r>
              <w:t>source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72A1E7E" w14:textId="77777777" w:rsidR="004A6DCB" w:rsidRDefault="004A6DCB" w:rsidP="00C54129">
            <w:pPr>
              <w:pStyle w:val="TableHeader"/>
            </w:pPr>
            <w:r>
              <w:t xml:space="preserve">use </w:t>
            </w:r>
          </w:p>
          <w:p w14:paraId="15E0825F" w14:textId="77777777" w:rsidR="004A6DCB" w:rsidRDefault="004A6DCB" w:rsidP="00C54129">
            <w:pPr>
              <w:pStyle w:val="TableHeader"/>
            </w:pPr>
            <w:r>
              <w:t>case#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0F62BA2" w14:textId="77777777" w:rsidR="004A6DCB" w:rsidRDefault="004A6DCB" w:rsidP="00C54129">
            <w:pPr>
              <w:pStyle w:val="TableHeader"/>
            </w:pPr>
            <w:r>
              <w:t>response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EF4DDBC" w14:textId="77777777" w:rsidR="004A6DCB" w:rsidRDefault="004A6DCB" w:rsidP="00C54129">
            <w:pPr>
              <w:pStyle w:val="TableHeader"/>
            </w:pPr>
            <w:r>
              <w:t>destination</w:t>
            </w:r>
          </w:p>
        </w:tc>
      </w:tr>
      <w:tr w:rsidR="004A6DCB" w14:paraId="7D7B12D4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BDF9A01" w14:textId="31FDF475" w:rsidR="004A6DCB" w:rsidRPr="0075128D" w:rsidRDefault="008702E9" w:rsidP="00C54129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  <w:r w:rsidR="004A6DCB" w:rsidRPr="0075128D">
              <w:rPr>
                <w:i w:val="0"/>
              </w:rPr>
              <w:t xml:space="preserve"> logs in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C23E384" w14:textId="0E6BB32F" w:rsidR="004A6DCB" w:rsidRPr="0075128D" w:rsidRDefault="000C48D7" w:rsidP="00C54129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7DC1FE9" w14:textId="77777777" w:rsidR="004A6DCB" w:rsidRPr="004A6DCB" w:rsidRDefault="004A6DCB" w:rsidP="00C54129">
            <w:pPr>
              <w:pStyle w:val="Hint"/>
              <w:rPr>
                <w:i w:val="0"/>
              </w:rPr>
            </w:pPr>
            <w:r w:rsidRPr="004A6DCB">
              <w:rPr>
                <w:i w:val="0"/>
              </w:rPr>
              <w:t>UC01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2C10923" w14:textId="77777777" w:rsidR="004A6DCB" w:rsidRPr="0075128D" w:rsidRDefault="004A6DCB" w:rsidP="00C54129">
            <w:pPr>
              <w:pStyle w:val="Hint"/>
              <w:rPr>
                <w:i w:val="0"/>
              </w:rPr>
            </w:pPr>
            <w:r>
              <w:rPr>
                <w:i w:val="0"/>
              </w:rPr>
              <w:t>Summary page with notifications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2882EE0" w14:textId="40665915" w:rsidR="004A6DCB" w:rsidRPr="0075128D" w:rsidRDefault="008702E9" w:rsidP="00C54129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</w:p>
        </w:tc>
      </w:tr>
      <w:tr w:rsidR="004A6DCB" w14:paraId="08AEA6B4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58E3C7C" w14:textId="55E21C63" w:rsidR="004A6DCB" w:rsidRPr="0075128D" w:rsidRDefault="008702E9" w:rsidP="004A6DCB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  <w:r w:rsidR="004A6DCB">
              <w:rPr>
                <w:i w:val="0"/>
              </w:rPr>
              <w:t xml:space="preserve"> registers for an account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CB3496B" w14:textId="563CAA86" w:rsidR="004A6DCB" w:rsidRPr="0075128D" w:rsidRDefault="008702E9" w:rsidP="004A6DCB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5148F20" w14:textId="0C393DEF" w:rsidR="004A6DCB" w:rsidRDefault="004A6DCB" w:rsidP="004A6DCB">
            <w:pPr>
              <w:pStyle w:val="Hint"/>
            </w:pPr>
            <w:r w:rsidRPr="004A6DCB">
              <w:rPr>
                <w:i w:val="0"/>
              </w:rPr>
              <w:t>UC02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0C37ED6" w14:textId="77777777" w:rsidR="004A6DCB" w:rsidRDefault="004A6DCB" w:rsidP="004A6DCB">
            <w:pPr>
              <w:pStyle w:val="Hint"/>
              <w:rPr>
                <w:i w:val="0"/>
              </w:rPr>
            </w:pPr>
            <w:r>
              <w:rPr>
                <w:i w:val="0"/>
              </w:rPr>
              <w:t>Summary page with notifications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6E5CB22" w14:textId="14928B5A" w:rsidR="004A6DCB" w:rsidRPr="0075128D" w:rsidRDefault="008702E9" w:rsidP="004A6DCB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</w:p>
        </w:tc>
      </w:tr>
      <w:tr w:rsidR="004A6DCB" w14:paraId="3FF61068" w14:textId="77777777" w:rsidTr="004A6DCB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F3E0894" w14:textId="670E127E" w:rsidR="004A6DCB" w:rsidRPr="0075128D" w:rsidRDefault="008702E9" w:rsidP="004A6DCB">
            <w:pPr>
              <w:pStyle w:val="Hint"/>
              <w:rPr>
                <w:i w:val="0"/>
              </w:rPr>
            </w:pPr>
            <w:bookmarkStart w:id="0" w:name="_Hlk511925413"/>
            <w:r>
              <w:rPr>
                <w:i w:val="0"/>
              </w:rPr>
              <w:t>User</w:t>
            </w:r>
            <w:r w:rsidR="004A6DCB" w:rsidRPr="0075128D">
              <w:rPr>
                <w:i w:val="0"/>
              </w:rPr>
              <w:t xml:space="preserve"> logs out</w:t>
            </w:r>
            <w:bookmarkEnd w:id="0"/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9DBF0A7" w14:textId="6C55298F" w:rsidR="004A6DCB" w:rsidRPr="0075128D" w:rsidRDefault="008702E9" w:rsidP="004A6DCB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5AC1D2C" w14:textId="666493DA" w:rsidR="004A6DCB" w:rsidRPr="004A6DCB" w:rsidRDefault="004A6DCB" w:rsidP="004A6DCB">
            <w:pPr>
              <w:pStyle w:val="Hint"/>
              <w:rPr>
                <w:i w:val="0"/>
              </w:rPr>
            </w:pPr>
            <w:r>
              <w:rPr>
                <w:i w:val="0"/>
              </w:rPr>
              <w:t>UC03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6E7E70B" w14:textId="77777777" w:rsidR="004A6DCB" w:rsidRPr="00CD7684" w:rsidRDefault="004A6DCB" w:rsidP="004A6DCB">
            <w:pPr>
              <w:pStyle w:val="Hint"/>
              <w:rPr>
                <w:i w:val="0"/>
              </w:rPr>
            </w:pPr>
            <w:r w:rsidRPr="00CD7684">
              <w:rPr>
                <w:i w:val="0"/>
              </w:rPr>
              <w:t>Log in page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9976477" w14:textId="165BA451" w:rsidR="004A6DCB" w:rsidRPr="00CD7684" w:rsidRDefault="008702E9" w:rsidP="004A6DCB">
            <w:pPr>
              <w:pStyle w:val="Hint"/>
              <w:rPr>
                <w:i w:val="0"/>
              </w:rPr>
            </w:pPr>
            <w:r>
              <w:rPr>
                <w:i w:val="0"/>
              </w:rPr>
              <w:t>User</w:t>
            </w:r>
          </w:p>
        </w:tc>
      </w:tr>
      <w:tr w:rsidR="004A6DCB" w14:paraId="08CC3D4C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5DE04444" w14:textId="36A1BED7" w:rsidR="004A6DCB" w:rsidRPr="0075128D" w:rsidRDefault="008702E9" w:rsidP="004A6DCB">
            <w:bookmarkStart w:id="1" w:name="_Hlk511925914"/>
            <w:r>
              <w:t>User</w:t>
            </w:r>
            <w:r w:rsidR="004A6DCB">
              <w:t xml:space="preserve"> views summary page</w:t>
            </w:r>
            <w:bookmarkEnd w:id="1"/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FA7C069" w14:textId="37F93784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18D88EF" w14:textId="56335CA4" w:rsidR="004A6DCB" w:rsidRDefault="004A6DCB" w:rsidP="004A6DCB">
            <w:r>
              <w:t>UC04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DCB1E5B" w14:textId="77777777" w:rsidR="004A6DCB" w:rsidRPr="00CD7684" w:rsidRDefault="004A6DCB" w:rsidP="004A6DCB">
            <w:r w:rsidRPr="00CD7684">
              <w:t>Summary page with notifications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4584141" w14:textId="4350562A" w:rsidR="004A6DCB" w:rsidRPr="00CD7684" w:rsidRDefault="008702E9" w:rsidP="004A6DCB">
            <w:r>
              <w:t>User</w:t>
            </w:r>
          </w:p>
        </w:tc>
      </w:tr>
      <w:tr w:rsidR="004A6DCB" w14:paraId="5E36F9CC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E58488E" w14:textId="1CFA7D69" w:rsidR="004A6DCB" w:rsidRPr="0075128D" w:rsidRDefault="008702E9" w:rsidP="004A6DCB">
            <w:r>
              <w:t>User</w:t>
            </w:r>
            <w:r w:rsidR="004A6DCB" w:rsidRPr="0075128D">
              <w:t xml:space="preserve"> views list of plant profiles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BE42F0D" w14:textId="2132830E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BEDD9CB" w14:textId="5F7DBECF" w:rsidR="004A6DCB" w:rsidRDefault="004A6DCB" w:rsidP="004A6DCB">
            <w:r>
              <w:t>UC05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EC912F2" w14:textId="77777777" w:rsidR="004A6DCB" w:rsidRPr="00CD7684" w:rsidRDefault="004A6DCB" w:rsidP="004A6DCB">
            <w:r w:rsidRPr="00CD7684">
              <w:t>List of plant profiles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2E88B5A" w14:textId="3A979812" w:rsidR="004A6DCB" w:rsidRPr="00CD7684" w:rsidRDefault="008702E9" w:rsidP="004A6DCB">
            <w:r>
              <w:t>User</w:t>
            </w:r>
          </w:p>
        </w:tc>
      </w:tr>
      <w:tr w:rsidR="004A6DCB" w14:paraId="0B1460C6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E19FBEB" w14:textId="123D951F" w:rsidR="004A6DCB" w:rsidRPr="0075128D" w:rsidRDefault="008702E9" w:rsidP="004A6DCB">
            <w:r>
              <w:t>User</w:t>
            </w:r>
            <w:r w:rsidR="004A6DCB" w:rsidRPr="0075128D">
              <w:t xml:space="preserve"> adds plant profile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5E26D64" w14:textId="78B5CFC2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A8B7B75" w14:textId="47EAFD3D" w:rsidR="004A6DCB" w:rsidRDefault="004A6DCB" w:rsidP="004A6DCB">
            <w:r>
              <w:t>UC06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40C0115" w14:textId="77777777" w:rsidR="004A6DCB" w:rsidRPr="00CD7684" w:rsidRDefault="004A6DCB" w:rsidP="004A6DCB">
            <w:r w:rsidRPr="00CD7684">
              <w:t>Plant added to database and list of plant profiles is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B926AB5" w14:textId="29E7735F" w:rsidR="004A6DCB" w:rsidRPr="00CD7684" w:rsidRDefault="008702E9" w:rsidP="004A6DCB">
            <w:r>
              <w:t>User</w:t>
            </w:r>
          </w:p>
        </w:tc>
      </w:tr>
      <w:tr w:rsidR="004A6DCB" w14:paraId="1C34C2AB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7D13631" w14:textId="0CF815D2" w:rsidR="004A6DCB" w:rsidRPr="0075128D" w:rsidRDefault="008702E9" w:rsidP="004A6DCB">
            <w:r>
              <w:t>User</w:t>
            </w:r>
            <w:r w:rsidR="004A6DCB" w:rsidRPr="0075128D">
              <w:t xml:space="preserve"> edits plant profile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018BA5D" w14:textId="0826A0CB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FB23CFA" w14:textId="745A41E1" w:rsidR="004A6DCB" w:rsidRDefault="004A6DCB" w:rsidP="004A6DCB">
            <w:r>
              <w:t>UC07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3DA2FB1" w14:textId="77777777" w:rsidR="004A6DCB" w:rsidRPr="00CD7684" w:rsidRDefault="004A6DCB" w:rsidP="004A6DCB">
            <w:r w:rsidRPr="00CD7684">
              <w:t>Updated plant added to database and list of plant profiles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464704C" w14:textId="2DDB1C34" w:rsidR="004A6DCB" w:rsidRPr="00CD7684" w:rsidRDefault="008702E9" w:rsidP="004A6DCB">
            <w:r>
              <w:t>User</w:t>
            </w:r>
          </w:p>
        </w:tc>
      </w:tr>
      <w:tr w:rsidR="004A6DCB" w14:paraId="55AB5A0B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F1CD04C" w14:textId="296236DE" w:rsidR="004A6DCB" w:rsidRPr="0075128D" w:rsidRDefault="008702E9" w:rsidP="004A6DCB">
            <w:r>
              <w:t>User</w:t>
            </w:r>
            <w:r w:rsidR="004A6DCB" w:rsidRPr="0075128D">
              <w:t xml:space="preserve"> views plant profile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F6FB398" w14:textId="1B606F54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B49D310" w14:textId="11DCE07B" w:rsidR="004A6DCB" w:rsidRDefault="004A6DCB" w:rsidP="004A6DCB">
            <w:r>
              <w:t>UC08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5A330EF6" w14:textId="77777777" w:rsidR="004A6DCB" w:rsidRPr="00CD7684" w:rsidRDefault="004A6DCB" w:rsidP="004A6DCB">
            <w:r w:rsidRPr="00CD7684">
              <w:t>Plant details page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3D1E0D6" w14:textId="388EAF2B" w:rsidR="004A6DCB" w:rsidRPr="00CD7684" w:rsidRDefault="008702E9" w:rsidP="004A6DCB">
            <w:r>
              <w:t>User</w:t>
            </w:r>
          </w:p>
        </w:tc>
      </w:tr>
      <w:tr w:rsidR="004A6DCB" w14:paraId="042B86D5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9AA2BD8" w14:textId="1B2A4CD2" w:rsidR="004A6DCB" w:rsidRPr="0075128D" w:rsidRDefault="008702E9" w:rsidP="004A6DCB">
            <w:r>
              <w:t>User</w:t>
            </w:r>
            <w:r w:rsidR="004A6DCB" w:rsidRPr="0075128D">
              <w:t xml:space="preserve"> deletes plant profile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060BAC4" w14:textId="4F6D07E3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9E994A6" w14:textId="60160167" w:rsidR="004A6DCB" w:rsidRDefault="004A6DCB" w:rsidP="004A6DCB">
            <w:r>
              <w:t>UC09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0F85490" w14:textId="77777777" w:rsidR="004A6DCB" w:rsidRPr="00CD7684" w:rsidRDefault="004A6DCB" w:rsidP="004A6DCB">
            <w:r w:rsidRPr="00CD7684">
              <w:t>Plant removed from database and list of plant profiles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1D0D942" w14:textId="02B933F2" w:rsidR="004A6DCB" w:rsidRPr="00CD7684" w:rsidRDefault="008702E9" w:rsidP="004A6DCB">
            <w:r>
              <w:t>User</w:t>
            </w:r>
          </w:p>
        </w:tc>
      </w:tr>
      <w:tr w:rsidR="004A6DCB" w14:paraId="60FB15F1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4E0424B" w14:textId="2A12E5DA" w:rsidR="004A6DCB" w:rsidRPr="0075128D" w:rsidRDefault="008702E9" w:rsidP="004A6DCB">
            <w:r>
              <w:t>User</w:t>
            </w:r>
            <w:r w:rsidR="004A6DCB" w:rsidRPr="0075128D">
              <w:t xml:space="preserve"> views list of plant schedules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A5BF176" w14:textId="0FDB0FDF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44B413E" w14:textId="5FAFE9C4" w:rsidR="004A6DCB" w:rsidRDefault="004A6DCB" w:rsidP="004A6DCB">
            <w:r>
              <w:t>UC10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612A74A" w14:textId="77777777" w:rsidR="004A6DCB" w:rsidRPr="00CD7684" w:rsidRDefault="004A6DCB" w:rsidP="004A6DCB">
            <w:r w:rsidRPr="00CD7684">
              <w:t>List of schedules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54A88B76" w14:textId="334084BF" w:rsidR="004A6DCB" w:rsidRPr="00CD7684" w:rsidRDefault="008702E9" w:rsidP="004A6DCB">
            <w:r>
              <w:t>User</w:t>
            </w:r>
          </w:p>
        </w:tc>
      </w:tr>
      <w:tr w:rsidR="004A6DCB" w14:paraId="0D964A0E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B85A3DB" w14:textId="77FC6C7F" w:rsidR="004A6DCB" w:rsidRPr="0075128D" w:rsidRDefault="008702E9" w:rsidP="004A6DCB">
            <w:r>
              <w:t>User</w:t>
            </w:r>
            <w:r w:rsidR="004A6DCB" w:rsidRPr="0075128D">
              <w:t xml:space="preserve"> adds plant schedule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0EBD236" w14:textId="58E5914A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1EC50AA" w14:textId="6760D1C7" w:rsidR="004A6DCB" w:rsidRDefault="004A6DCB" w:rsidP="004A6DCB">
            <w:r>
              <w:t>UC11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1DF44BB" w14:textId="77777777" w:rsidR="004A6DCB" w:rsidRPr="00CD7684" w:rsidRDefault="004A6DCB" w:rsidP="004A6DCB">
            <w:r w:rsidRPr="00CD7684">
              <w:t>Schedule added to database and list of schedules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D5C6B89" w14:textId="792823F8" w:rsidR="004A6DCB" w:rsidRPr="00CD7684" w:rsidRDefault="008702E9" w:rsidP="004A6DCB">
            <w:r>
              <w:t>User</w:t>
            </w:r>
          </w:p>
        </w:tc>
      </w:tr>
      <w:tr w:rsidR="004A6DCB" w14:paraId="4A2C30FB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59A3B90D" w14:textId="5D69AC18" w:rsidR="000C409C" w:rsidRDefault="008702E9" w:rsidP="004A6DCB">
            <w:r>
              <w:t>User</w:t>
            </w:r>
            <w:r w:rsidR="004A6DCB" w:rsidRPr="0075128D">
              <w:t xml:space="preserve"> edits plant schedule</w:t>
            </w:r>
          </w:p>
          <w:p w14:paraId="39FC0AE2" w14:textId="77777777" w:rsidR="004A6DCB" w:rsidRPr="000C409C" w:rsidRDefault="004A6DCB" w:rsidP="000C409C">
            <w:pPr>
              <w:jc w:val="right"/>
            </w:pP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8FF09E0" w14:textId="61FBB4DC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B2AD4A0" w14:textId="58BDB436" w:rsidR="004A6DCB" w:rsidRDefault="004A6DCB" w:rsidP="004A6DCB">
            <w:r>
              <w:t>UC12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52C00DF" w14:textId="77777777" w:rsidR="004A6DCB" w:rsidRPr="00CD7684" w:rsidRDefault="004A6DCB" w:rsidP="004A6DCB">
            <w:r w:rsidRPr="00CD7684">
              <w:t xml:space="preserve">Updated schedule added to database </w:t>
            </w:r>
            <w:r w:rsidRPr="00CD7684">
              <w:lastRenderedPageBreak/>
              <w:t>and list of schedules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42A69DD" w14:textId="56F76466" w:rsidR="004A6DCB" w:rsidRPr="00CD7684" w:rsidRDefault="008702E9" w:rsidP="004A6DCB">
            <w:r>
              <w:lastRenderedPageBreak/>
              <w:t>User</w:t>
            </w:r>
          </w:p>
        </w:tc>
      </w:tr>
      <w:tr w:rsidR="004A6DCB" w14:paraId="4BE6C960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C5FE407" w14:textId="2AFADB90" w:rsidR="004A6DCB" w:rsidRPr="0075128D" w:rsidRDefault="008702E9" w:rsidP="004A6DCB">
            <w:r>
              <w:t>User</w:t>
            </w:r>
            <w:r w:rsidR="004A6DCB" w:rsidRPr="0075128D">
              <w:t xml:space="preserve"> deletes plant schedule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5BBA807" w14:textId="682C2E41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B29D2F6" w14:textId="7BB160F2" w:rsidR="004A6DCB" w:rsidRDefault="004A6DCB" w:rsidP="004A6DCB">
            <w:r>
              <w:t>UC13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E8EE69A" w14:textId="77777777" w:rsidR="004A6DCB" w:rsidRPr="00CD7684" w:rsidRDefault="004A6DCB" w:rsidP="004A6DCB">
            <w:r w:rsidRPr="00CD7684">
              <w:t>Schedule removed from database and list of schedules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B31ADD6" w14:textId="0BC9FA1F" w:rsidR="004A6DCB" w:rsidRPr="00CD7684" w:rsidRDefault="008702E9" w:rsidP="004A6DCB">
            <w:r>
              <w:t>User</w:t>
            </w:r>
          </w:p>
        </w:tc>
      </w:tr>
      <w:tr w:rsidR="004A6DCB" w14:paraId="2943EEB9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FC85185" w14:textId="67FB4557" w:rsidR="004A6DCB" w:rsidRPr="0075128D" w:rsidRDefault="008702E9" w:rsidP="004A6DCB">
            <w:r>
              <w:t>User</w:t>
            </w:r>
            <w:r w:rsidR="004A6DCB" w:rsidRPr="0075128D">
              <w:t xml:space="preserve"> views settings page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2EC5FDD" w14:textId="724567F7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126878F" w14:textId="1C031E39" w:rsidR="004A6DCB" w:rsidRDefault="004A6DCB" w:rsidP="004A6DCB">
            <w:r>
              <w:t>UC14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E2B76E7" w14:textId="77777777" w:rsidR="004A6DCB" w:rsidRPr="00CD7684" w:rsidRDefault="004A6DCB" w:rsidP="004A6DCB">
            <w:r w:rsidRPr="00CD7684">
              <w:t>Settings page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47D62CC" w14:textId="32F2AB10" w:rsidR="004A6DCB" w:rsidRPr="00CD7684" w:rsidRDefault="008702E9" w:rsidP="004A6DCB">
            <w:r>
              <w:t>User</w:t>
            </w:r>
          </w:p>
        </w:tc>
      </w:tr>
      <w:tr w:rsidR="004A6DCB" w14:paraId="60EAB65F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9DF412E" w14:textId="719C9DC7" w:rsidR="004A6DCB" w:rsidRPr="0075128D" w:rsidRDefault="008702E9" w:rsidP="004A6DCB">
            <w:r>
              <w:t>User</w:t>
            </w:r>
            <w:r w:rsidR="004A6DCB" w:rsidRPr="0075128D">
              <w:t xml:space="preserve"> views account settings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4D444EC" w14:textId="4C474E03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E64E8F4" w14:textId="7452D8F6" w:rsidR="004A6DCB" w:rsidRDefault="004A6DCB" w:rsidP="004A6DCB">
            <w:r>
              <w:t>UC1</w:t>
            </w:r>
            <w:r w:rsidR="005A037B">
              <w:t>5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0499C9A" w14:textId="77777777" w:rsidR="004A6DCB" w:rsidRPr="00CD7684" w:rsidRDefault="004A6DCB" w:rsidP="004A6DCB">
            <w:r w:rsidRPr="00CD7684">
              <w:t>Account settings page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309901E" w14:textId="2121CA2E" w:rsidR="004A6DCB" w:rsidRPr="00CD7684" w:rsidRDefault="008702E9" w:rsidP="004A6DCB">
            <w:r>
              <w:t>User</w:t>
            </w:r>
          </w:p>
        </w:tc>
      </w:tr>
      <w:tr w:rsidR="004A6DCB" w14:paraId="12C8AED1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76354CC" w14:textId="7E16D6FA" w:rsidR="004A6DCB" w:rsidRPr="0075128D" w:rsidRDefault="008702E9" w:rsidP="004A6DCB">
            <w:r>
              <w:t>User</w:t>
            </w:r>
            <w:r w:rsidR="004A6DCB" w:rsidRPr="0075128D">
              <w:t xml:space="preserve"> </w:t>
            </w:r>
            <w:r w:rsidR="005A037B">
              <w:t>edits</w:t>
            </w:r>
            <w:bookmarkStart w:id="2" w:name="_GoBack"/>
            <w:bookmarkEnd w:id="2"/>
            <w:r w:rsidR="004A6DCB" w:rsidRPr="0075128D">
              <w:t xml:space="preserve"> account settings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8B8DA5F" w14:textId="775B10D7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569E3432" w14:textId="08C85CD8" w:rsidR="004A6DCB" w:rsidRDefault="004A6DCB" w:rsidP="004A6DCB">
            <w:r>
              <w:t>UC1</w:t>
            </w:r>
            <w:r w:rsidR="005A037B">
              <w:t>6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E453929" w14:textId="77777777" w:rsidR="004A6DCB" w:rsidRPr="00CD7684" w:rsidRDefault="004A6DCB" w:rsidP="004A6DCB">
            <w:r w:rsidRPr="00CD7684">
              <w:t>Updated account settings added to database and settings page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0AE88F4" w14:textId="0FF229CC" w:rsidR="004A6DCB" w:rsidRPr="00CD7684" w:rsidRDefault="008702E9" w:rsidP="004A6DCB">
            <w:r>
              <w:t>User</w:t>
            </w:r>
          </w:p>
        </w:tc>
      </w:tr>
      <w:tr w:rsidR="004A6DCB" w14:paraId="2FC53CBD" w14:textId="77777777" w:rsidTr="005A037B">
        <w:trPr>
          <w:trHeight w:val="1527"/>
        </w:trPr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7E747EA" w14:textId="4BCDFF29" w:rsidR="004A6DCB" w:rsidRPr="0075128D" w:rsidRDefault="008702E9" w:rsidP="004A6DCB">
            <w:r>
              <w:t>User</w:t>
            </w:r>
            <w:r w:rsidR="004A6DCB" w:rsidRPr="0075128D">
              <w:t xml:space="preserve"> deletes account settings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EBEBA7E" w14:textId="20CB980E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6054F7D" w14:textId="1E897327" w:rsidR="004A6DCB" w:rsidRDefault="004A6DCB" w:rsidP="004A6DCB">
            <w:r>
              <w:t>UC1</w:t>
            </w:r>
            <w:r w:rsidR="005A037B">
              <w:t>7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04C72E7A" w14:textId="77777777" w:rsidR="004A6DCB" w:rsidRPr="00CD7684" w:rsidRDefault="004A6DCB" w:rsidP="004A6DCB">
            <w:r w:rsidRPr="00CD7684">
              <w:t>Account removed from database and log in page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84EBD68" w14:textId="18C5DB06" w:rsidR="004A6DCB" w:rsidRPr="00CD7684" w:rsidRDefault="008702E9" w:rsidP="004A6DCB">
            <w:r>
              <w:t>User</w:t>
            </w:r>
          </w:p>
        </w:tc>
      </w:tr>
      <w:tr w:rsidR="004A6DCB" w14:paraId="124D3E01" w14:textId="77777777" w:rsidTr="00C54129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CB7DF19" w14:textId="5DF450CA" w:rsidR="004A6DCB" w:rsidRPr="0075128D" w:rsidRDefault="008702E9" w:rsidP="004A6DCB">
            <w:r>
              <w:t>User</w:t>
            </w:r>
            <w:r w:rsidR="004A6DCB" w:rsidRPr="0075128D">
              <w:t xml:space="preserve"> views about page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74F6A403" w14:textId="3658D711" w:rsidR="004A6DCB" w:rsidRPr="0075128D" w:rsidRDefault="008702E9" w:rsidP="004A6DCB"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4FEF071" w14:textId="0F839C09" w:rsidR="004A6DCB" w:rsidRDefault="004A6DCB" w:rsidP="004A6DCB">
            <w:r>
              <w:t>UC1</w:t>
            </w:r>
            <w:r w:rsidR="005A037B">
              <w:t>8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35AE183" w14:textId="77777777" w:rsidR="004A6DCB" w:rsidRPr="00CD7684" w:rsidRDefault="004A6DCB" w:rsidP="004A6DCB">
            <w:r w:rsidRPr="00CD7684">
              <w:t>About page is displayed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08A3CDA" w14:textId="6314A14C" w:rsidR="004A6DCB" w:rsidRPr="00CD7684" w:rsidRDefault="008702E9" w:rsidP="004A6DCB">
            <w:r>
              <w:t>User</w:t>
            </w:r>
          </w:p>
        </w:tc>
      </w:tr>
    </w:tbl>
    <w:p w14:paraId="2EA88BEB" w14:textId="77777777" w:rsidR="007F578A" w:rsidRDefault="007F578A" w:rsidP="007F578A">
      <w:pPr>
        <w:pStyle w:val="Caption"/>
      </w:pPr>
      <w:bookmarkStart w:id="3" w:name="_Ref445622391"/>
      <w:bookmarkStart w:id="4" w:name="_Ref445622343"/>
      <w:r>
        <w:t xml:space="preserve">Table </w:t>
      </w:r>
      <w:r w:rsidR="00F758D6">
        <w:fldChar w:fldCharType="begin"/>
      </w:r>
      <w:r w:rsidR="00F758D6">
        <w:instrText xml:space="preserve"> SEQ Table \* ARABIC </w:instrText>
      </w:r>
      <w:r w:rsidR="00F758D6">
        <w:fldChar w:fldCharType="separate"/>
      </w:r>
      <w:r>
        <w:rPr>
          <w:noProof/>
        </w:rPr>
        <w:t>1</w:t>
      </w:r>
      <w:r w:rsidR="00F758D6">
        <w:rPr>
          <w:noProof/>
        </w:rPr>
        <w:fldChar w:fldCharType="end"/>
      </w:r>
      <w:bookmarkEnd w:id="3"/>
      <w:r>
        <w:t xml:space="preserve">: </w:t>
      </w:r>
      <w:bookmarkEnd w:id="4"/>
      <w:r>
        <w:t>Events Table</w:t>
      </w:r>
    </w:p>
    <w:p w14:paraId="0E25E099" w14:textId="77777777" w:rsidR="007F578A" w:rsidRDefault="007F578A" w:rsidP="007F578A"/>
    <w:p w14:paraId="03E9DCF8" w14:textId="1DB17AAB" w:rsidR="00050CEC" w:rsidRPr="007F578A" w:rsidRDefault="00050CEC" w:rsidP="007F578A"/>
    <w:sectPr w:rsidR="00050CEC" w:rsidRPr="007F57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9277A" w14:textId="77777777" w:rsidR="00F758D6" w:rsidRDefault="00F758D6">
      <w:pPr>
        <w:spacing w:after="0" w:line="240" w:lineRule="auto"/>
      </w:pPr>
      <w:r>
        <w:separator/>
      </w:r>
    </w:p>
  </w:endnote>
  <w:endnote w:type="continuationSeparator" w:id="0">
    <w:p w14:paraId="14DD4053" w14:textId="77777777" w:rsidR="00F758D6" w:rsidRDefault="00F7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967A0C8" w:rsidR="00B02086" w:rsidRPr="00B02086" w:rsidRDefault="00503B12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Events Table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BB6BFF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BB6BFF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36A4" w14:textId="77777777" w:rsidR="00F758D6" w:rsidRDefault="00F758D6">
      <w:pPr>
        <w:spacing w:after="0" w:line="240" w:lineRule="auto"/>
      </w:pPr>
      <w:r>
        <w:separator/>
      </w:r>
    </w:p>
  </w:footnote>
  <w:footnote w:type="continuationSeparator" w:id="0">
    <w:p w14:paraId="08625E42" w14:textId="77777777" w:rsidR="00F758D6" w:rsidRDefault="00F7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CF"/>
    <w:rsid w:val="000470DA"/>
    <w:rsid w:val="00050CEC"/>
    <w:rsid w:val="000C409C"/>
    <w:rsid w:val="000C48D7"/>
    <w:rsid w:val="000D18D1"/>
    <w:rsid w:val="001772A9"/>
    <w:rsid w:val="001932BE"/>
    <w:rsid w:val="0023534E"/>
    <w:rsid w:val="0030329D"/>
    <w:rsid w:val="003B72E4"/>
    <w:rsid w:val="003E370F"/>
    <w:rsid w:val="00477F76"/>
    <w:rsid w:val="004A6DCB"/>
    <w:rsid w:val="00503B12"/>
    <w:rsid w:val="005A037B"/>
    <w:rsid w:val="00752D5C"/>
    <w:rsid w:val="007A4B12"/>
    <w:rsid w:val="007F578A"/>
    <w:rsid w:val="008702E9"/>
    <w:rsid w:val="00917511"/>
    <w:rsid w:val="0094005C"/>
    <w:rsid w:val="00940477"/>
    <w:rsid w:val="00A43068"/>
    <w:rsid w:val="00AD482D"/>
    <w:rsid w:val="00B02086"/>
    <w:rsid w:val="00B37CCE"/>
    <w:rsid w:val="00BB6BFF"/>
    <w:rsid w:val="00C8397B"/>
    <w:rsid w:val="00CB0BE7"/>
    <w:rsid w:val="00D82ED6"/>
    <w:rsid w:val="00E128DA"/>
    <w:rsid w:val="00EE477D"/>
    <w:rsid w:val="00F3272C"/>
    <w:rsid w:val="00F47BCF"/>
    <w:rsid w:val="00F7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FB247-353B-46D1-B5DA-BC48178F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Aubrey</cp:lastModifiedBy>
  <cp:revision>8</cp:revision>
  <dcterms:created xsi:type="dcterms:W3CDTF">2016-04-09T22:24:00Z</dcterms:created>
  <dcterms:modified xsi:type="dcterms:W3CDTF">2018-04-20T02:26:00Z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