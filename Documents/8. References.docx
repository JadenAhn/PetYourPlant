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7C53" w14:textId="5757F667" w:rsidR="007F578A" w:rsidRDefault="00432226" w:rsidP="007F578A">
      <w:pPr>
        <w:pStyle w:val="Title"/>
      </w:pPr>
      <w:r>
        <w:t>Refreences</w:t>
      </w:r>
    </w:p>
    <w:p w14:paraId="27021F70" w14:textId="4D08CD1C" w:rsidR="00EB006B" w:rsidRPr="00EB006B" w:rsidRDefault="00F15E16" w:rsidP="00145F20">
      <w:pPr>
        <w:pStyle w:val="Hint"/>
        <w:rPr>
          <w:b/>
          <w:i w:val="0"/>
        </w:rPr>
      </w:pPr>
      <w:r w:rsidRPr="00EB006B">
        <w:rPr>
          <w:b/>
          <w:i w:val="0"/>
        </w:rPr>
        <w:t xml:space="preserve"> </w:t>
      </w:r>
      <w:r w:rsidR="00EB006B" w:rsidRPr="00EB006B">
        <w:rPr>
          <w:b/>
          <w:i w:val="0"/>
        </w:rPr>
        <w:t>[Website]</w:t>
      </w:r>
    </w:p>
    <w:p w14:paraId="5E1B4C17" w14:textId="21116879" w:rsidR="00432226" w:rsidRDefault="00432226" w:rsidP="00432226">
      <w:pPr>
        <w:pStyle w:val="ListParagraph"/>
        <w:numPr>
          <w:ilvl w:val="0"/>
          <w:numId w:val="8"/>
        </w:numPr>
      </w:pPr>
      <w:r>
        <w:t xml:space="preserve">jQuery Mobile : </w:t>
      </w:r>
      <w:hyperlink r:id="rId9" w:history="1">
        <w:r w:rsidRPr="00F036C4">
          <w:rPr>
            <w:rStyle w:val="Hyperlink"/>
          </w:rPr>
          <w:t>https://jquerymobile.com/</w:t>
        </w:r>
      </w:hyperlink>
    </w:p>
    <w:p w14:paraId="1C256648" w14:textId="684DADCE" w:rsidR="00432226" w:rsidRDefault="00432226" w:rsidP="00432226">
      <w:pPr>
        <w:pStyle w:val="ListParagraph"/>
        <w:numPr>
          <w:ilvl w:val="0"/>
          <w:numId w:val="8"/>
        </w:numPr>
      </w:pPr>
      <w:proofErr w:type="spellStart"/>
      <w:r>
        <w:t>Phonegap</w:t>
      </w:r>
      <w:proofErr w:type="spellEnd"/>
      <w:r>
        <w:t xml:space="preserve"> API: </w:t>
      </w:r>
      <w:hyperlink r:id="rId10" w:history="1">
        <w:r w:rsidRPr="00F036C4">
          <w:rPr>
            <w:rStyle w:val="Hyperlink"/>
          </w:rPr>
          <w:t>http://docs.phonegap.com/plugin-apis/</w:t>
        </w:r>
      </w:hyperlink>
    </w:p>
    <w:p w14:paraId="4CCCDD3B" w14:textId="531F0A7B" w:rsidR="00432226" w:rsidRPr="00C73E80" w:rsidRDefault="00880574" w:rsidP="00880574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880574">
        <w:t>Demos | jQuery Mobile</w:t>
      </w:r>
      <w:r>
        <w:t xml:space="preserve">: </w:t>
      </w:r>
      <w:hyperlink r:id="rId11" w:history="1">
        <w:r w:rsidRPr="00F82515">
          <w:rPr>
            <w:rStyle w:val="Hyperlink"/>
          </w:rPr>
          <w:t>http://demos.jquerymobile.com/1.4.5/</w:t>
        </w:r>
      </w:hyperlink>
    </w:p>
    <w:p w14:paraId="676F3435" w14:textId="473911A2" w:rsidR="00C73E80" w:rsidRDefault="00C73E80" w:rsidP="00445E37">
      <w:pPr>
        <w:pStyle w:val="ListParagraph"/>
        <w:numPr>
          <w:ilvl w:val="0"/>
          <w:numId w:val="8"/>
        </w:numPr>
      </w:pPr>
      <w:r w:rsidRPr="00C73E80">
        <w:t>H</w:t>
      </w:r>
      <w:r>
        <w:t xml:space="preserve">ouse Plant Types: </w:t>
      </w:r>
      <w:hyperlink r:id="rId12" w:history="1">
        <w:r w:rsidRPr="0032240C">
          <w:rPr>
            <w:rStyle w:val="Hyperlink"/>
          </w:rPr>
          <w:t>https://www.houseplantsexpert.com/house-plant-types.html</w:t>
        </w:r>
      </w:hyperlink>
    </w:p>
    <w:p w14:paraId="6A21A734" w14:textId="77777777" w:rsidR="00EB006B" w:rsidRDefault="00EB006B" w:rsidP="00EB006B">
      <w:bookmarkStart w:id="0" w:name="_GoBack"/>
      <w:bookmarkEnd w:id="0"/>
    </w:p>
    <w:p w14:paraId="0F9E5FFD" w14:textId="7F0DE780" w:rsidR="00EB006B" w:rsidRPr="00EB006B" w:rsidRDefault="00EB006B" w:rsidP="00EB006B">
      <w:pPr>
        <w:rPr>
          <w:b/>
        </w:rPr>
      </w:pPr>
      <w:r w:rsidRPr="00EB006B">
        <w:rPr>
          <w:b/>
        </w:rPr>
        <w:t>[Image resources]</w:t>
      </w:r>
    </w:p>
    <w:p w14:paraId="608E5AD8" w14:textId="66390554" w:rsidR="00880574" w:rsidRPr="0042599F" w:rsidRDefault="007D2320" w:rsidP="00EB006B">
      <w:pPr>
        <w:pStyle w:val="ListParagraph"/>
        <w:numPr>
          <w:ilvl w:val="0"/>
          <w:numId w:val="9"/>
        </w:numPr>
      </w:pPr>
      <w:r w:rsidRPr="0042599F">
        <w:t>Logo.png</w:t>
      </w:r>
      <w:r w:rsidR="00EB006B" w:rsidRPr="0042599F">
        <w:t xml:space="preserve">: </w:t>
      </w:r>
      <w:hyperlink r:id="rId13" w:history="1">
        <w:r w:rsidR="00EB006B" w:rsidRPr="0042599F">
          <w:rPr>
            <w:rStyle w:val="Hyperlink"/>
          </w:rPr>
          <w:t>https://goo.gl/images/558G2K</w:t>
        </w:r>
      </w:hyperlink>
    </w:p>
    <w:p w14:paraId="79A5D6B0" w14:textId="25F36A93" w:rsidR="00705125" w:rsidRPr="0042599F" w:rsidRDefault="007D2320" w:rsidP="007D2320">
      <w:pPr>
        <w:pStyle w:val="ListParagraph"/>
        <w:numPr>
          <w:ilvl w:val="0"/>
          <w:numId w:val="9"/>
        </w:numPr>
      </w:pPr>
      <w:r w:rsidRPr="0042599F">
        <w:t>Plant01.png</w:t>
      </w:r>
      <w:r w:rsidR="00705125" w:rsidRPr="0042599F">
        <w:t xml:space="preserve">: </w:t>
      </w:r>
      <w:hyperlink r:id="rId14" w:history="1">
        <w:r w:rsidRPr="0042599F">
          <w:rPr>
            <w:rStyle w:val="Hyperlink"/>
          </w:rPr>
          <w:t>https://goo.gl/images/rH9uVu</w:t>
        </w:r>
      </w:hyperlink>
    </w:p>
    <w:p w14:paraId="08560067" w14:textId="0620B1CE" w:rsidR="00705125" w:rsidRPr="0042599F" w:rsidRDefault="007D2320" w:rsidP="007D2320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 w:rsidRPr="0042599F">
        <w:t>Plant02.png</w:t>
      </w:r>
      <w:r w:rsidR="00705125" w:rsidRPr="0042599F">
        <w:rPr>
          <w:rFonts w:cs="Arial"/>
          <w:color w:val="222222"/>
          <w:shd w:val="clear" w:color="auto" w:fill="FFFFFF"/>
        </w:rPr>
        <w:t xml:space="preserve">: </w:t>
      </w:r>
      <w:hyperlink r:id="rId15" w:history="1">
        <w:r w:rsidRPr="0042599F">
          <w:rPr>
            <w:rStyle w:val="Hyperlink"/>
          </w:rPr>
          <w:t>https://goo.gl/images/igQ2Q1</w:t>
        </w:r>
      </w:hyperlink>
    </w:p>
    <w:p w14:paraId="52E65162" w14:textId="5F0BFFD4" w:rsidR="00923D6B" w:rsidRPr="0042599F" w:rsidRDefault="00923D6B" w:rsidP="00A245A6">
      <w:pPr>
        <w:pStyle w:val="ListParagraph"/>
        <w:numPr>
          <w:ilvl w:val="0"/>
          <w:numId w:val="9"/>
        </w:numPr>
        <w:rPr>
          <w:rStyle w:val="Hyperlink"/>
        </w:rPr>
      </w:pPr>
      <w:r w:rsidRPr="0042599F">
        <w:t xml:space="preserve">Plant03.png: </w:t>
      </w:r>
      <w:hyperlink r:id="rId16" w:history="1">
        <w:r w:rsidRPr="0042599F">
          <w:rPr>
            <w:rStyle w:val="Hyperlink"/>
          </w:rPr>
          <w:t>https://goo.gl/images/2LkuSd</w:t>
        </w:r>
      </w:hyperlink>
    </w:p>
    <w:p w14:paraId="6A6262AC" w14:textId="528DBF06" w:rsidR="00BF712A" w:rsidRPr="0042599F" w:rsidRDefault="00BF712A" w:rsidP="00FB4411">
      <w:pPr>
        <w:pStyle w:val="ListParagraph"/>
        <w:numPr>
          <w:ilvl w:val="0"/>
          <w:numId w:val="9"/>
        </w:numPr>
        <w:rPr>
          <w:color w:val="005DBA" w:themeColor="hyperlink"/>
          <w:u w:val="single"/>
        </w:rPr>
      </w:pPr>
      <w:r w:rsidRPr="0042599F">
        <w:rPr>
          <w:rStyle w:val="Hyperlink"/>
          <w:color w:val="auto"/>
          <w:u w:val="none"/>
        </w:rPr>
        <w:t xml:space="preserve">Plant04.png: </w:t>
      </w:r>
      <w:hyperlink r:id="rId17" w:history="1">
        <w:r w:rsidR="00FB4411" w:rsidRPr="0042599F">
          <w:rPr>
            <w:rStyle w:val="Hyperlink"/>
            <w:rFonts w:cs="Arial"/>
            <w:shd w:val="clear" w:color="auto" w:fill="FFFFFF"/>
          </w:rPr>
          <w:t>https://goo.gl/images/vEEwvw</w:t>
        </w:r>
      </w:hyperlink>
    </w:p>
    <w:p w14:paraId="4C12233D" w14:textId="77777777" w:rsidR="00FB4411" w:rsidRPr="0042599F" w:rsidRDefault="00BF712A" w:rsidP="00FB4411">
      <w:pPr>
        <w:pStyle w:val="ListParagraph"/>
        <w:numPr>
          <w:ilvl w:val="0"/>
          <w:numId w:val="9"/>
        </w:numPr>
        <w:rPr>
          <w:rStyle w:val="Hyperlink"/>
        </w:rPr>
      </w:pPr>
      <w:r w:rsidRPr="0042599F">
        <w:rPr>
          <w:rStyle w:val="Hyperlink"/>
          <w:color w:val="auto"/>
          <w:u w:val="none"/>
        </w:rPr>
        <w:t xml:space="preserve">Plant05.png: </w:t>
      </w:r>
      <w:hyperlink r:id="rId18" w:history="1">
        <w:r w:rsidR="00FB4411" w:rsidRPr="0042599F">
          <w:rPr>
            <w:rStyle w:val="Hyperlink"/>
          </w:rPr>
          <w:t>https://goo.gl/images/YcbBbf</w:t>
        </w:r>
      </w:hyperlink>
    </w:p>
    <w:p w14:paraId="28A9B470" w14:textId="11941DE7" w:rsidR="00BF712A" w:rsidRPr="0042599F" w:rsidRDefault="00BF712A" w:rsidP="00FB4411">
      <w:pPr>
        <w:pStyle w:val="ListParagraph"/>
        <w:numPr>
          <w:ilvl w:val="0"/>
          <w:numId w:val="9"/>
        </w:numPr>
        <w:rPr>
          <w:rStyle w:val="Hyperlink"/>
        </w:rPr>
      </w:pPr>
      <w:r w:rsidRPr="0042599F">
        <w:rPr>
          <w:rStyle w:val="Hyperlink"/>
          <w:color w:val="auto"/>
          <w:u w:val="none"/>
        </w:rPr>
        <w:t xml:space="preserve">Plant06.png: </w:t>
      </w:r>
      <w:hyperlink r:id="rId19" w:history="1">
        <w:r w:rsidR="00FB4411" w:rsidRPr="0042599F">
          <w:rPr>
            <w:rStyle w:val="Hyperlink"/>
          </w:rPr>
          <w:t>https://goo.gl/images/eDbnEX</w:t>
        </w:r>
      </w:hyperlink>
    </w:p>
    <w:p w14:paraId="44F1A340" w14:textId="079708FD" w:rsidR="00BC0CA2" w:rsidRPr="0042599F" w:rsidRDefault="00BC0CA2" w:rsidP="00BC0CA2">
      <w:pPr>
        <w:pStyle w:val="ListParagraph"/>
        <w:numPr>
          <w:ilvl w:val="0"/>
          <w:numId w:val="9"/>
        </w:numPr>
        <w:rPr>
          <w:color w:val="005DBA" w:themeColor="hyperlink"/>
          <w:u w:val="single"/>
        </w:rPr>
      </w:pPr>
      <w:r w:rsidRPr="0042599F">
        <w:t xml:space="preserve">icon.png: </w:t>
      </w:r>
      <w:hyperlink r:id="rId20" w:history="1">
        <w:r w:rsidRPr="0042599F">
          <w:rPr>
            <w:rStyle w:val="Hyperlink"/>
          </w:rPr>
          <w:t>https://goo.gl/images/prLPXP</w:t>
        </w:r>
      </w:hyperlink>
    </w:p>
    <w:p w14:paraId="7340533C" w14:textId="0D3A7D5B" w:rsidR="00C50084" w:rsidRPr="0042599F" w:rsidRDefault="00C50084" w:rsidP="00452A4C">
      <w:pPr>
        <w:pStyle w:val="ListParagraph"/>
        <w:numPr>
          <w:ilvl w:val="0"/>
          <w:numId w:val="9"/>
        </w:numPr>
      </w:pPr>
      <w:r w:rsidRPr="0042599F">
        <w:t xml:space="preserve">defaultImg.png: </w:t>
      </w:r>
      <w:hyperlink r:id="rId21" w:history="1">
        <w:r w:rsidRPr="0042599F">
          <w:rPr>
            <w:rStyle w:val="Hyperlink"/>
            <w:rFonts w:cs="Arial"/>
            <w:shd w:val="clear" w:color="auto" w:fill="FFFFFF"/>
          </w:rPr>
          <w:t>https://goo.gl/images/NWFnQZ</w:t>
        </w:r>
      </w:hyperlink>
    </w:p>
    <w:sectPr w:rsidR="00C50084" w:rsidRPr="0042599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1C3C" w14:textId="77777777" w:rsidR="006D0851" w:rsidRDefault="006D0851">
      <w:pPr>
        <w:spacing w:after="0" w:line="240" w:lineRule="auto"/>
      </w:pPr>
      <w:r>
        <w:separator/>
      </w:r>
    </w:p>
  </w:endnote>
  <w:endnote w:type="continuationSeparator" w:id="0">
    <w:p w14:paraId="4A6802F3" w14:textId="77777777" w:rsidR="006D0851" w:rsidRDefault="006D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26E21AC5" w:rsidR="00B02086" w:rsidRPr="00B02086" w:rsidRDefault="00432226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References</w:t>
              </w:r>
            </w:p>
          </w:tc>
          <w:tc>
            <w:tcPr>
              <w:tcW w:w="4675" w:type="dxa"/>
            </w:tcPr>
            <w:p w14:paraId="1442BC64" w14:textId="06170B50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05100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05100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A3B8B" w14:textId="77777777" w:rsidR="006D0851" w:rsidRDefault="006D0851">
      <w:pPr>
        <w:spacing w:after="0" w:line="240" w:lineRule="auto"/>
      </w:pPr>
      <w:r>
        <w:separator/>
      </w:r>
    </w:p>
  </w:footnote>
  <w:footnote w:type="continuationSeparator" w:id="0">
    <w:p w14:paraId="61C1696C" w14:textId="77777777" w:rsidR="006D0851" w:rsidRDefault="006D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838EF"/>
    <w:multiLevelType w:val="hybridMultilevel"/>
    <w:tmpl w:val="7CEC0ACA"/>
    <w:lvl w:ilvl="0" w:tplc="35CC47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33940"/>
    <w:multiLevelType w:val="hybridMultilevel"/>
    <w:tmpl w:val="F602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CF"/>
    <w:rsid w:val="000470DA"/>
    <w:rsid w:val="00050CEC"/>
    <w:rsid w:val="000C7EAD"/>
    <w:rsid w:val="000D18D1"/>
    <w:rsid w:val="00145F20"/>
    <w:rsid w:val="001772A9"/>
    <w:rsid w:val="001932BE"/>
    <w:rsid w:val="00205100"/>
    <w:rsid w:val="0023534E"/>
    <w:rsid w:val="00261710"/>
    <w:rsid w:val="00293CBD"/>
    <w:rsid w:val="002A3FE9"/>
    <w:rsid w:val="002F4CA3"/>
    <w:rsid w:val="0030150D"/>
    <w:rsid w:val="0030182B"/>
    <w:rsid w:val="00302001"/>
    <w:rsid w:val="0030329D"/>
    <w:rsid w:val="00304E8B"/>
    <w:rsid w:val="00334589"/>
    <w:rsid w:val="003E370F"/>
    <w:rsid w:val="0042599F"/>
    <w:rsid w:val="00432226"/>
    <w:rsid w:val="004554E6"/>
    <w:rsid w:val="004664E6"/>
    <w:rsid w:val="00477F76"/>
    <w:rsid w:val="00496F94"/>
    <w:rsid w:val="00503B12"/>
    <w:rsid w:val="00532EFA"/>
    <w:rsid w:val="00557B81"/>
    <w:rsid w:val="00611F90"/>
    <w:rsid w:val="006902EA"/>
    <w:rsid w:val="006C3376"/>
    <w:rsid w:val="006D0851"/>
    <w:rsid w:val="00705125"/>
    <w:rsid w:val="00752D5C"/>
    <w:rsid w:val="007A4B12"/>
    <w:rsid w:val="007C47D1"/>
    <w:rsid w:val="007D2320"/>
    <w:rsid w:val="007D4B9C"/>
    <w:rsid w:val="007F578A"/>
    <w:rsid w:val="00880574"/>
    <w:rsid w:val="00917511"/>
    <w:rsid w:val="00923D6B"/>
    <w:rsid w:val="0094005C"/>
    <w:rsid w:val="009C0C12"/>
    <w:rsid w:val="00A05680"/>
    <w:rsid w:val="00A339FB"/>
    <w:rsid w:val="00A43068"/>
    <w:rsid w:val="00AD482D"/>
    <w:rsid w:val="00B02086"/>
    <w:rsid w:val="00B21791"/>
    <w:rsid w:val="00B269A1"/>
    <w:rsid w:val="00B37CCE"/>
    <w:rsid w:val="00B7025F"/>
    <w:rsid w:val="00B9071F"/>
    <w:rsid w:val="00BC0CA2"/>
    <w:rsid w:val="00BF5489"/>
    <w:rsid w:val="00BF712A"/>
    <w:rsid w:val="00C50084"/>
    <w:rsid w:val="00C73E80"/>
    <w:rsid w:val="00C8397B"/>
    <w:rsid w:val="00CB0BE7"/>
    <w:rsid w:val="00CE5AE7"/>
    <w:rsid w:val="00D25668"/>
    <w:rsid w:val="00D82ED6"/>
    <w:rsid w:val="00D96E2C"/>
    <w:rsid w:val="00E128DA"/>
    <w:rsid w:val="00E52E7B"/>
    <w:rsid w:val="00EB006B"/>
    <w:rsid w:val="00EE477D"/>
    <w:rsid w:val="00F15E16"/>
    <w:rsid w:val="00F3272C"/>
    <w:rsid w:val="00F47BCF"/>
    <w:rsid w:val="00F679CD"/>
    <w:rsid w:val="00FB4411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C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o.gl/images/558G2K" TargetMode="External"/><Relationship Id="rId18" Type="http://schemas.openxmlformats.org/officeDocument/2006/relationships/hyperlink" Target="https://goo.gl/images/YcbBb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oo.gl/images/NWFnQ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houseplantsexpert.com/house-plant-types.html" TargetMode="External"/><Relationship Id="rId17" Type="http://schemas.openxmlformats.org/officeDocument/2006/relationships/hyperlink" Target="https://goo.gl/images/vEEwvw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images/2LkuSd" TargetMode="External"/><Relationship Id="rId20" Type="http://schemas.openxmlformats.org/officeDocument/2006/relationships/hyperlink" Target="https://goo.gl/images/prLPX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mos.jquerymobile.com/1.4.5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oo.gl/images/igQ2Q1" TargetMode="External"/><Relationship Id="rId23" Type="http://schemas.openxmlformats.org/officeDocument/2006/relationships/footer" Target="footer1.xml"/><Relationship Id="rId10" Type="http://schemas.openxmlformats.org/officeDocument/2006/relationships/hyperlink" Target="http://docs.phonegap.com/plugin-apis/" TargetMode="External"/><Relationship Id="rId19" Type="http://schemas.openxmlformats.org/officeDocument/2006/relationships/hyperlink" Target="https://goo.gl/images/eDbnEX" TargetMode="External"/><Relationship Id="rId4" Type="http://schemas.openxmlformats.org/officeDocument/2006/relationships/styles" Target="styles.xml"/><Relationship Id="rId9" Type="http://schemas.openxmlformats.org/officeDocument/2006/relationships/hyperlink" Target="https://jquerymobile.com/" TargetMode="External"/><Relationship Id="rId14" Type="http://schemas.openxmlformats.org/officeDocument/2006/relationships/hyperlink" Target="https://goo.gl/images/rH9uVu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9E24E1-3CF9-4A95-BEAF-C026F2D4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Ahn Jaden</cp:lastModifiedBy>
  <cp:revision>21</cp:revision>
  <dcterms:created xsi:type="dcterms:W3CDTF">2016-04-11T13:34:00Z</dcterms:created>
  <dcterms:modified xsi:type="dcterms:W3CDTF">2018-04-20T18:37:00Z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