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07C53" w14:textId="367D70F2" w:rsidR="007F578A" w:rsidRDefault="00261710" w:rsidP="007F578A">
      <w:pPr>
        <w:pStyle w:val="Title"/>
      </w:pPr>
      <w:r>
        <w:t>u</w:t>
      </w:r>
      <w:r w:rsidR="006C3376">
        <w:t>se case description</w:t>
      </w:r>
    </w:p>
    <w:tbl>
      <w:tblPr>
        <w:tblStyle w:val="TableGrid"/>
        <w:tblW w:w="9355" w:type="dxa"/>
        <w:tblLook w:val="04A0" w:firstRow="1" w:lastRow="0" w:firstColumn="1" w:lastColumn="0" w:noHBand="0" w:noVBand="1"/>
      </w:tblPr>
      <w:tblGrid>
        <w:gridCol w:w="2249"/>
        <w:gridCol w:w="441"/>
        <w:gridCol w:w="3100"/>
        <w:gridCol w:w="423"/>
        <w:gridCol w:w="3142"/>
      </w:tblGrid>
      <w:tr w:rsidR="007A6581" w14:paraId="7E6CB734" w14:textId="77777777" w:rsidTr="007A6581">
        <w:tc>
          <w:tcPr>
            <w:tcW w:w="2249" w:type="dxa"/>
            <w:shd w:val="clear" w:color="auto" w:fill="C9ECFC" w:themeFill="text2" w:themeFillTint="33"/>
            <w:vAlign w:val="center"/>
          </w:tcPr>
          <w:p w14:paraId="1B303A2A" w14:textId="77777777" w:rsidR="007A6581" w:rsidRDefault="007A6581" w:rsidP="007A6581">
            <w:r>
              <w:t>Use case #</w:t>
            </w:r>
          </w:p>
        </w:tc>
        <w:tc>
          <w:tcPr>
            <w:tcW w:w="7106" w:type="dxa"/>
            <w:gridSpan w:val="4"/>
          </w:tcPr>
          <w:p w14:paraId="24341DEC" w14:textId="77777777" w:rsidR="007A6581" w:rsidRDefault="007A6581" w:rsidP="007A6581">
            <w:r>
              <w:t>UC01</w:t>
            </w:r>
          </w:p>
        </w:tc>
      </w:tr>
      <w:tr w:rsidR="007A6581" w14:paraId="45A88CFF" w14:textId="77777777" w:rsidTr="007A6581">
        <w:tc>
          <w:tcPr>
            <w:tcW w:w="2249" w:type="dxa"/>
            <w:shd w:val="clear" w:color="auto" w:fill="C9ECFC" w:themeFill="text2" w:themeFillTint="33"/>
            <w:vAlign w:val="center"/>
          </w:tcPr>
          <w:p w14:paraId="2BBD493E" w14:textId="77777777" w:rsidR="007A6581" w:rsidRDefault="007A6581" w:rsidP="007A6581">
            <w:r>
              <w:t>Use case name</w:t>
            </w:r>
          </w:p>
        </w:tc>
        <w:tc>
          <w:tcPr>
            <w:tcW w:w="7106" w:type="dxa"/>
            <w:gridSpan w:val="4"/>
          </w:tcPr>
          <w:p w14:paraId="17AF9309" w14:textId="1EDC6B7A" w:rsidR="007A6581" w:rsidRDefault="009A5BF7" w:rsidP="007A6581">
            <w:r>
              <w:t>Log In</w:t>
            </w:r>
          </w:p>
        </w:tc>
      </w:tr>
      <w:tr w:rsidR="007A6581" w14:paraId="7EC74ACF" w14:textId="77777777" w:rsidTr="007A6581">
        <w:tc>
          <w:tcPr>
            <w:tcW w:w="2249" w:type="dxa"/>
            <w:shd w:val="clear" w:color="auto" w:fill="C9ECFC" w:themeFill="text2" w:themeFillTint="33"/>
            <w:vAlign w:val="center"/>
          </w:tcPr>
          <w:p w14:paraId="6E35EC79" w14:textId="77777777" w:rsidR="007A6581" w:rsidRDefault="007A6581" w:rsidP="007A6581">
            <w:r>
              <w:t>Scenario</w:t>
            </w:r>
          </w:p>
        </w:tc>
        <w:tc>
          <w:tcPr>
            <w:tcW w:w="7106" w:type="dxa"/>
            <w:gridSpan w:val="4"/>
          </w:tcPr>
          <w:p w14:paraId="25BDD5FE" w14:textId="33180E19" w:rsidR="007A6581" w:rsidRDefault="007A6581" w:rsidP="007A6581">
            <w:r>
              <w:t xml:space="preserve">Returning user wants access into application </w:t>
            </w:r>
          </w:p>
        </w:tc>
      </w:tr>
      <w:tr w:rsidR="007A6581" w14:paraId="3A7BDA19" w14:textId="77777777" w:rsidTr="007A6581">
        <w:tc>
          <w:tcPr>
            <w:tcW w:w="2249" w:type="dxa"/>
            <w:shd w:val="clear" w:color="auto" w:fill="C9ECFC" w:themeFill="text2" w:themeFillTint="33"/>
            <w:vAlign w:val="center"/>
          </w:tcPr>
          <w:p w14:paraId="3E8DE9BA" w14:textId="77777777" w:rsidR="007A6581" w:rsidRDefault="007A6581" w:rsidP="007A6581">
            <w:r>
              <w:t>Triggering event</w:t>
            </w:r>
          </w:p>
        </w:tc>
        <w:tc>
          <w:tcPr>
            <w:tcW w:w="7106" w:type="dxa"/>
            <w:gridSpan w:val="4"/>
          </w:tcPr>
          <w:p w14:paraId="654C483B" w14:textId="3B549016" w:rsidR="007A6581" w:rsidRDefault="007A6581" w:rsidP="007A6581">
            <w:r>
              <w:t>Customer clicks log in button</w:t>
            </w:r>
          </w:p>
        </w:tc>
      </w:tr>
      <w:tr w:rsidR="007A6581" w14:paraId="3D509C33" w14:textId="77777777" w:rsidTr="007A6581">
        <w:tc>
          <w:tcPr>
            <w:tcW w:w="2249" w:type="dxa"/>
            <w:shd w:val="clear" w:color="auto" w:fill="C9ECFC" w:themeFill="text2" w:themeFillTint="33"/>
            <w:vAlign w:val="center"/>
          </w:tcPr>
          <w:p w14:paraId="3C6AC2AE" w14:textId="77777777" w:rsidR="007A6581" w:rsidRDefault="007A6581" w:rsidP="007A6581">
            <w:r>
              <w:t>Brief description</w:t>
            </w:r>
          </w:p>
        </w:tc>
        <w:tc>
          <w:tcPr>
            <w:tcW w:w="7106" w:type="dxa"/>
            <w:gridSpan w:val="4"/>
          </w:tcPr>
          <w:p w14:paraId="66BB5FA1" w14:textId="7B81160B" w:rsidR="007A6581" w:rsidRDefault="007A6581" w:rsidP="007A6581">
            <w:r>
              <w:t>The user enters their credentials into the user id and password inputs and submits information for validation</w:t>
            </w:r>
          </w:p>
        </w:tc>
      </w:tr>
      <w:tr w:rsidR="007A6581" w14:paraId="75B661C7" w14:textId="77777777" w:rsidTr="007A6581">
        <w:tc>
          <w:tcPr>
            <w:tcW w:w="2249" w:type="dxa"/>
            <w:shd w:val="clear" w:color="auto" w:fill="C9ECFC" w:themeFill="text2" w:themeFillTint="33"/>
            <w:vAlign w:val="center"/>
          </w:tcPr>
          <w:p w14:paraId="58851BE7" w14:textId="77777777" w:rsidR="007A6581" w:rsidRDefault="007A6581" w:rsidP="007A6581">
            <w:r>
              <w:t>Actors</w:t>
            </w:r>
          </w:p>
        </w:tc>
        <w:tc>
          <w:tcPr>
            <w:tcW w:w="7106" w:type="dxa"/>
            <w:gridSpan w:val="4"/>
          </w:tcPr>
          <w:p w14:paraId="058C62C9" w14:textId="31699B27" w:rsidR="007A6581" w:rsidRDefault="007A6581" w:rsidP="007A6581">
            <w:r>
              <w:t>User</w:t>
            </w:r>
          </w:p>
        </w:tc>
      </w:tr>
      <w:tr w:rsidR="007A6581" w14:paraId="308FA508" w14:textId="77777777" w:rsidTr="007A6581">
        <w:tc>
          <w:tcPr>
            <w:tcW w:w="2249" w:type="dxa"/>
            <w:shd w:val="clear" w:color="auto" w:fill="C9ECFC" w:themeFill="text2" w:themeFillTint="33"/>
            <w:vAlign w:val="center"/>
          </w:tcPr>
          <w:p w14:paraId="70D2084D" w14:textId="77777777" w:rsidR="007A6581" w:rsidRDefault="007A6581" w:rsidP="007A6581">
            <w:r>
              <w:t>Related use cases</w:t>
            </w:r>
          </w:p>
        </w:tc>
        <w:tc>
          <w:tcPr>
            <w:tcW w:w="7106" w:type="dxa"/>
            <w:gridSpan w:val="4"/>
          </w:tcPr>
          <w:p w14:paraId="4495594C" w14:textId="30C5EAF6" w:rsidR="007A6581" w:rsidRDefault="007A6581" w:rsidP="007A6581">
            <w:r>
              <w:t>User logs out</w:t>
            </w:r>
            <w:r w:rsidR="00302B7C">
              <w:t>, View Summary Page, View Schedule List, View Plant List, View Settings Page, View About Page</w:t>
            </w:r>
          </w:p>
        </w:tc>
      </w:tr>
      <w:tr w:rsidR="007A6581" w14:paraId="3E1BA222" w14:textId="77777777" w:rsidTr="007A6581">
        <w:tc>
          <w:tcPr>
            <w:tcW w:w="2249" w:type="dxa"/>
            <w:shd w:val="clear" w:color="auto" w:fill="C9ECFC" w:themeFill="text2" w:themeFillTint="33"/>
            <w:vAlign w:val="center"/>
          </w:tcPr>
          <w:p w14:paraId="11BAF761" w14:textId="77777777" w:rsidR="007A6581" w:rsidRDefault="007A6581" w:rsidP="007A6581">
            <w:r>
              <w:t>Pre-conditions</w:t>
            </w:r>
          </w:p>
        </w:tc>
        <w:tc>
          <w:tcPr>
            <w:tcW w:w="7106" w:type="dxa"/>
            <w:gridSpan w:val="4"/>
          </w:tcPr>
          <w:p w14:paraId="4CB1050D" w14:textId="32F58C27" w:rsidR="007A6581" w:rsidRDefault="007A6581" w:rsidP="007A6581">
            <w:r>
              <w:t>User must be registered before logging in</w:t>
            </w:r>
          </w:p>
        </w:tc>
      </w:tr>
      <w:tr w:rsidR="007A6581" w14:paraId="06AEEBC9" w14:textId="77777777" w:rsidTr="007A6581">
        <w:tc>
          <w:tcPr>
            <w:tcW w:w="2249" w:type="dxa"/>
            <w:shd w:val="clear" w:color="auto" w:fill="C9ECFC" w:themeFill="text2" w:themeFillTint="33"/>
            <w:vAlign w:val="center"/>
          </w:tcPr>
          <w:p w14:paraId="4527C718" w14:textId="77777777" w:rsidR="007A6581" w:rsidRDefault="007A6581" w:rsidP="007A6581">
            <w:r>
              <w:t>Post-conditions</w:t>
            </w:r>
          </w:p>
        </w:tc>
        <w:tc>
          <w:tcPr>
            <w:tcW w:w="7106" w:type="dxa"/>
            <w:gridSpan w:val="4"/>
          </w:tcPr>
          <w:p w14:paraId="220DCE45" w14:textId="01C83FFB" w:rsidR="007A6581" w:rsidRDefault="00BB6DC5" w:rsidP="007A6581">
            <w:r>
              <w:t>User’s user id must be put into local storage to track user</w:t>
            </w:r>
          </w:p>
        </w:tc>
      </w:tr>
      <w:tr w:rsidR="0091406A" w14:paraId="32929E66" w14:textId="77777777" w:rsidTr="007A6581">
        <w:trPr>
          <w:trHeight w:val="96"/>
        </w:trPr>
        <w:tc>
          <w:tcPr>
            <w:tcW w:w="2249" w:type="dxa"/>
            <w:vMerge w:val="restart"/>
            <w:shd w:val="clear" w:color="auto" w:fill="C9ECFC" w:themeFill="text2" w:themeFillTint="33"/>
            <w:vAlign w:val="center"/>
          </w:tcPr>
          <w:p w14:paraId="7F9832C4" w14:textId="5CEDCA4C" w:rsidR="0091406A" w:rsidRDefault="0091406A" w:rsidP="007A6581">
            <w:r>
              <w:t>Flow of events</w:t>
            </w:r>
          </w:p>
        </w:tc>
        <w:tc>
          <w:tcPr>
            <w:tcW w:w="3541" w:type="dxa"/>
            <w:gridSpan w:val="2"/>
          </w:tcPr>
          <w:p w14:paraId="0CE0849D" w14:textId="77777777" w:rsidR="0091406A" w:rsidRDefault="0091406A" w:rsidP="007A6581">
            <w:r>
              <w:t>Actor</w:t>
            </w:r>
          </w:p>
        </w:tc>
        <w:tc>
          <w:tcPr>
            <w:tcW w:w="3565" w:type="dxa"/>
            <w:gridSpan w:val="2"/>
          </w:tcPr>
          <w:p w14:paraId="1C4C34CF" w14:textId="77777777" w:rsidR="0091406A" w:rsidRDefault="0091406A" w:rsidP="007A6581">
            <w:r>
              <w:t>System</w:t>
            </w:r>
          </w:p>
        </w:tc>
      </w:tr>
      <w:tr w:rsidR="0091406A" w14:paraId="7A759294" w14:textId="77777777" w:rsidTr="007A6581">
        <w:trPr>
          <w:trHeight w:val="93"/>
        </w:trPr>
        <w:tc>
          <w:tcPr>
            <w:tcW w:w="2249" w:type="dxa"/>
            <w:vMerge/>
            <w:shd w:val="clear" w:color="auto" w:fill="C9ECFC" w:themeFill="text2" w:themeFillTint="33"/>
            <w:vAlign w:val="center"/>
          </w:tcPr>
          <w:p w14:paraId="3DD3878C" w14:textId="28254D99" w:rsidR="0091406A" w:rsidRDefault="0091406A" w:rsidP="007A6581"/>
        </w:tc>
        <w:tc>
          <w:tcPr>
            <w:tcW w:w="441" w:type="dxa"/>
          </w:tcPr>
          <w:p w14:paraId="7703CD30" w14:textId="77777777" w:rsidR="0091406A" w:rsidRDefault="0091406A" w:rsidP="007A6581">
            <w:r>
              <w:t>1.</w:t>
            </w:r>
          </w:p>
        </w:tc>
        <w:tc>
          <w:tcPr>
            <w:tcW w:w="3100" w:type="dxa"/>
          </w:tcPr>
          <w:p w14:paraId="67E3A7A4" w14:textId="68FFF730" w:rsidR="0091406A" w:rsidRDefault="0091406A" w:rsidP="007A6581">
            <w:r>
              <w:t>Enters username and password</w:t>
            </w:r>
          </w:p>
        </w:tc>
        <w:tc>
          <w:tcPr>
            <w:tcW w:w="423" w:type="dxa"/>
          </w:tcPr>
          <w:p w14:paraId="23A32C80" w14:textId="23394449" w:rsidR="0091406A" w:rsidRDefault="0091406A" w:rsidP="007A6581"/>
        </w:tc>
        <w:tc>
          <w:tcPr>
            <w:tcW w:w="3142" w:type="dxa"/>
          </w:tcPr>
          <w:p w14:paraId="45EEEFE2" w14:textId="251B4BD7" w:rsidR="0091406A" w:rsidRDefault="0091406A" w:rsidP="007A6581"/>
        </w:tc>
      </w:tr>
      <w:tr w:rsidR="0091406A" w14:paraId="67AAF989" w14:textId="77777777" w:rsidTr="007A6581">
        <w:trPr>
          <w:trHeight w:val="93"/>
        </w:trPr>
        <w:tc>
          <w:tcPr>
            <w:tcW w:w="2249" w:type="dxa"/>
            <w:vMerge/>
            <w:shd w:val="clear" w:color="auto" w:fill="C9ECFC" w:themeFill="text2" w:themeFillTint="33"/>
            <w:vAlign w:val="center"/>
          </w:tcPr>
          <w:p w14:paraId="0B854409" w14:textId="333CF0F7" w:rsidR="0091406A" w:rsidRDefault="0091406A" w:rsidP="007A6581"/>
        </w:tc>
        <w:tc>
          <w:tcPr>
            <w:tcW w:w="441" w:type="dxa"/>
          </w:tcPr>
          <w:p w14:paraId="128FC1F2" w14:textId="31B1D5F6" w:rsidR="0091406A" w:rsidRDefault="0091406A" w:rsidP="007A6581">
            <w:r>
              <w:t>2.</w:t>
            </w:r>
          </w:p>
        </w:tc>
        <w:tc>
          <w:tcPr>
            <w:tcW w:w="3100" w:type="dxa"/>
          </w:tcPr>
          <w:p w14:paraId="30102EFE" w14:textId="56A627B6" w:rsidR="0091406A" w:rsidRDefault="0091406A" w:rsidP="007A6581">
            <w:r>
              <w:t>Clicks log in</w:t>
            </w:r>
          </w:p>
        </w:tc>
        <w:tc>
          <w:tcPr>
            <w:tcW w:w="423" w:type="dxa"/>
          </w:tcPr>
          <w:p w14:paraId="77E78416" w14:textId="20A9DD5D" w:rsidR="0091406A" w:rsidRDefault="0091406A" w:rsidP="007A6581">
            <w:r>
              <w:t>3.</w:t>
            </w:r>
          </w:p>
        </w:tc>
        <w:tc>
          <w:tcPr>
            <w:tcW w:w="3142" w:type="dxa"/>
          </w:tcPr>
          <w:p w14:paraId="07C33A94" w14:textId="27545D53" w:rsidR="0091406A" w:rsidRDefault="0091406A" w:rsidP="007A6581">
            <w:r>
              <w:t xml:space="preserve">Validates inputs </w:t>
            </w:r>
          </w:p>
        </w:tc>
      </w:tr>
      <w:tr w:rsidR="0091406A" w14:paraId="4EAFA10F" w14:textId="77777777" w:rsidTr="007A6581">
        <w:trPr>
          <w:trHeight w:val="93"/>
        </w:trPr>
        <w:tc>
          <w:tcPr>
            <w:tcW w:w="2249" w:type="dxa"/>
            <w:vMerge/>
            <w:shd w:val="clear" w:color="auto" w:fill="C9ECFC" w:themeFill="text2" w:themeFillTint="33"/>
            <w:vAlign w:val="center"/>
          </w:tcPr>
          <w:p w14:paraId="75E96982" w14:textId="77777777" w:rsidR="0091406A" w:rsidRDefault="0091406A" w:rsidP="007A6581"/>
        </w:tc>
        <w:tc>
          <w:tcPr>
            <w:tcW w:w="441" w:type="dxa"/>
          </w:tcPr>
          <w:p w14:paraId="1681A65A" w14:textId="77777777" w:rsidR="0091406A" w:rsidRDefault="0091406A" w:rsidP="007A6581"/>
        </w:tc>
        <w:tc>
          <w:tcPr>
            <w:tcW w:w="3100" w:type="dxa"/>
          </w:tcPr>
          <w:p w14:paraId="06D78392" w14:textId="77777777" w:rsidR="0091406A" w:rsidRDefault="0091406A" w:rsidP="007A6581"/>
        </w:tc>
        <w:tc>
          <w:tcPr>
            <w:tcW w:w="423" w:type="dxa"/>
          </w:tcPr>
          <w:p w14:paraId="14DF2659" w14:textId="66F69263" w:rsidR="0091406A" w:rsidRDefault="0091406A" w:rsidP="007A6581">
            <w:r>
              <w:t>4.</w:t>
            </w:r>
          </w:p>
        </w:tc>
        <w:tc>
          <w:tcPr>
            <w:tcW w:w="3142" w:type="dxa"/>
          </w:tcPr>
          <w:p w14:paraId="4FCEE18C" w14:textId="35B97899" w:rsidR="0091406A" w:rsidRDefault="0091406A" w:rsidP="007A6581">
            <w:r>
              <w:t>Displays summary page</w:t>
            </w:r>
          </w:p>
        </w:tc>
      </w:tr>
      <w:tr w:rsidR="007A6581" w14:paraId="5B2C3646" w14:textId="77777777" w:rsidTr="007A6581">
        <w:trPr>
          <w:trHeight w:val="93"/>
        </w:trPr>
        <w:tc>
          <w:tcPr>
            <w:tcW w:w="2249" w:type="dxa"/>
            <w:shd w:val="clear" w:color="auto" w:fill="C9ECFC" w:themeFill="text2" w:themeFillTint="33"/>
            <w:vAlign w:val="center"/>
          </w:tcPr>
          <w:p w14:paraId="2533D855" w14:textId="664814F6" w:rsidR="007A6581" w:rsidRDefault="007A6581" w:rsidP="007A6581">
            <w:r>
              <w:t>Exceptions</w:t>
            </w:r>
          </w:p>
        </w:tc>
        <w:tc>
          <w:tcPr>
            <w:tcW w:w="7106" w:type="dxa"/>
            <w:gridSpan w:val="4"/>
          </w:tcPr>
          <w:p w14:paraId="34F2A18C" w14:textId="6287542B" w:rsidR="007A6581" w:rsidRDefault="007A6581" w:rsidP="007A6581">
            <w:r>
              <w:t>Credentials not valid, show error message</w:t>
            </w:r>
          </w:p>
        </w:tc>
      </w:tr>
    </w:tbl>
    <w:p w14:paraId="4DC5DB65" w14:textId="3FCBFC89" w:rsidR="007A6581" w:rsidRPr="00532EFA"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Pr="00532EFA">
        <w:t>: UC01-</w:t>
      </w:r>
      <w:r w:rsidRPr="007A6581">
        <w:t xml:space="preserve"> </w:t>
      </w:r>
      <w:r w:rsidR="009A5BF7">
        <w:t>Log In</w:t>
      </w:r>
    </w:p>
    <w:p w14:paraId="0F1554F4" w14:textId="77777777" w:rsidR="007A6581" w:rsidRDefault="007A6581" w:rsidP="007F578A">
      <w:pPr>
        <w:rPr>
          <w:i/>
          <w:iCs/>
        </w:rPr>
      </w:pPr>
    </w:p>
    <w:tbl>
      <w:tblPr>
        <w:tblStyle w:val="TableGrid"/>
        <w:tblW w:w="9355" w:type="dxa"/>
        <w:tblLook w:val="04A0" w:firstRow="1" w:lastRow="0" w:firstColumn="1" w:lastColumn="0" w:noHBand="0" w:noVBand="1"/>
      </w:tblPr>
      <w:tblGrid>
        <w:gridCol w:w="2249"/>
        <w:gridCol w:w="441"/>
        <w:gridCol w:w="3100"/>
        <w:gridCol w:w="423"/>
        <w:gridCol w:w="3142"/>
      </w:tblGrid>
      <w:tr w:rsidR="00F679CD" w14:paraId="629DCC33" w14:textId="77777777" w:rsidTr="00304E8B">
        <w:tc>
          <w:tcPr>
            <w:tcW w:w="2249" w:type="dxa"/>
            <w:shd w:val="clear" w:color="auto" w:fill="C9ECFC" w:themeFill="text2" w:themeFillTint="33"/>
            <w:vAlign w:val="center"/>
          </w:tcPr>
          <w:p w14:paraId="7FD0DAD7" w14:textId="11EFC65F" w:rsidR="00F679CD" w:rsidRDefault="00F679CD" w:rsidP="00F679CD">
            <w:r>
              <w:t>Use case #</w:t>
            </w:r>
          </w:p>
        </w:tc>
        <w:tc>
          <w:tcPr>
            <w:tcW w:w="7106" w:type="dxa"/>
            <w:gridSpan w:val="4"/>
          </w:tcPr>
          <w:p w14:paraId="0A686956" w14:textId="0D577206" w:rsidR="00F679CD" w:rsidRDefault="00F679CD" w:rsidP="00F679CD">
            <w:r>
              <w:t>UC0</w:t>
            </w:r>
            <w:r w:rsidR="007A6581">
              <w:t>2</w:t>
            </w:r>
          </w:p>
        </w:tc>
      </w:tr>
      <w:tr w:rsidR="00F679CD" w14:paraId="52E566DA" w14:textId="77777777" w:rsidTr="00304E8B">
        <w:tc>
          <w:tcPr>
            <w:tcW w:w="2249" w:type="dxa"/>
            <w:shd w:val="clear" w:color="auto" w:fill="C9ECFC" w:themeFill="text2" w:themeFillTint="33"/>
            <w:vAlign w:val="center"/>
          </w:tcPr>
          <w:p w14:paraId="69F797D7" w14:textId="0ED8F1E6" w:rsidR="00F679CD" w:rsidRDefault="00F679CD" w:rsidP="00F679CD">
            <w:r>
              <w:t>Use case name</w:t>
            </w:r>
          </w:p>
        </w:tc>
        <w:tc>
          <w:tcPr>
            <w:tcW w:w="7106" w:type="dxa"/>
            <w:gridSpan w:val="4"/>
          </w:tcPr>
          <w:p w14:paraId="5A88F32A" w14:textId="6FC6BB12" w:rsidR="00F679CD" w:rsidRDefault="009A5BF7" w:rsidP="00F679CD">
            <w:r>
              <w:t>Register For An Account</w:t>
            </w:r>
          </w:p>
        </w:tc>
      </w:tr>
      <w:tr w:rsidR="00F679CD" w14:paraId="2C2692CE" w14:textId="77777777" w:rsidTr="00304E8B">
        <w:tc>
          <w:tcPr>
            <w:tcW w:w="2249" w:type="dxa"/>
            <w:shd w:val="clear" w:color="auto" w:fill="C9ECFC" w:themeFill="text2" w:themeFillTint="33"/>
            <w:vAlign w:val="center"/>
          </w:tcPr>
          <w:p w14:paraId="5AAFB710" w14:textId="46B83229" w:rsidR="00F679CD" w:rsidRDefault="00F679CD" w:rsidP="00F679CD">
            <w:r>
              <w:t>Scenario</w:t>
            </w:r>
          </w:p>
        </w:tc>
        <w:tc>
          <w:tcPr>
            <w:tcW w:w="7106" w:type="dxa"/>
            <w:gridSpan w:val="4"/>
          </w:tcPr>
          <w:p w14:paraId="220EC84A" w14:textId="7CFE3D31" w:rsidR="00F679CD" w:rsidRDefault="007A6581" w:rsidP="00F679CD">
            <w:r>
              <w:t>New user must register for account to gain access to application</w:t>
            </w:r>
          </w:p>
        </w:tc>
      </w:tr>
      <w:tr w:rsidR="00F679CD" w14:paraId="622CFF31" w14:textId="77777777" w:rsidTr="00304E8B">
        <w:tc>
          <w:tcPr>
            <w:tcW w:w="2249" w:type="dxa"/>
            <w:shd w:val="clear" w:color="auto" w:fill="C9ECFC" w:themeFill="text2" w:themeFillTint="33"/>
            <w:vAlign w:val="center"/>
          </w:tcPr>
          <w:p w14:paraId="5EDAAD18" w14:textId="23693300" w:rsidR="00F679CD" w:rsidRDefault="00F679CD" w:rsidP="00F679CD">
            <w:r>
              <w:t>Triggering event</w:t>
            </w:r>
          </w:p>
        </w:tc>
        <w:tc>
          <w:tcPr>
            <w:tcW w:w="7106" w:type="dxa"/>
            <w:gridSpan w:val="4"/>
          </w:tcPr>
          <w:p w14:paraId="062F5DC5" w14:textId="77C61EC2" w:rsidR="00F679CD" w:rsidRDefault="007A6581" w:rsidP="00F679CD">
            <w:r>
              <w:t>User clicks save button on register page</w:t>
            </w:r>
          </w:p>
        </w:tc>
      </w:tr>
      <w:tr w:rsidR="00F679CD" w14:paraId="2063F630" w14:textId="77777777" w:rsidTr="00304E8B">
        <w:tc>
          <w:tcPr>
            <w:tcW w:w="2249" w:type="dxa"/>
            <w:shd w:val="clear" w:color="auto" w:fill="C9ECFC" w:themeFill="text2" w:themeFillTint="33"/>
            <w:vAlign w:val="center"/>
          </w:tcPr>
          <w:p w14:paraId="7346F694" w14:textId="15D65441" w:rsidR="00F679CD" w:rsidRDefault="00F679CD" w:rsidP="00F679CD">
            <w:r>
              <w:t>Brief description</w:t>
            </w:r>
          </w:p>
        </w:tc>
        <w:tc>
          <w:tcPr>
            <w:tcW w:w="7106" w:type="dxa"/>
            <w:gridSpan w:val="4"/>
          </w:tcPr>
          <w:p w14:paraId="046E8EAB" w14:textId="48245705" w:rsidR="00F679CD" w:rsidRDefault="007A6581" w:rsidP="00F679CD">
            <w:r>
              <w:t xml:space="preserve">After clicking register for free button on log in page, </w:t>
            </w:r>
            <w:r w:rsidR="0091406A">
              <w:t>user enters their information and clicks save</w:t>
            </w:r>
          </w:p>
        </w:tc>
      </w:tr>
      <w:tr w:rsidR="00F679CD" w14:paraId="65CFF5A7" w14:textId="77777777" w:rsidTr="00304E8B">
        <w:tc>
          <w:tcPr>
            <w:tcW w:w="2249" w:type="dxa"/>
            <w:shd w:val="clear" w:color="auto" w:fill="C9ECFC" w:themeFill="text2" w:themeFillTint="33"/>
            <w:vAlign w:val="center"/>
          </w:tcPr>
          <w:p w14:paraId="35E84E87" w14:textId="5A6AFF81" w:rsidR="00F679CD" w:rsidRDefault="00F679CD" w:rsidP="00F679CD">
            <w:r>
              <w:t>Actors</w:t>
            </w:r>
          </w:p>
        </w:tc>
        <w:tc>
          <w:tcPr>
            <w:tcW w:w="7106" w:type="dxa"/>
            <w:gridSpan w:val="4"/>
          </w:tcPr>
          <w:p w14:paraId="2C1968A3" w14:textId="64039654" w:rsidR="00F679CD" w:rsidRDefault="0091406A" w:rsidP="00F679CD">
            <w:r>
              <w:t>User</w:t>
            </w:r>
          </w:p>
        </w:tc>
      </w:tr>
      <w:tr w:rsidR="00F679CD" w14:paraId="117C424A" w14:textId="77777777" w:rsidTr="00304E8B">
        <w:tc>
          <w:tcPr>
            <w:tcW w:w="2249" w:type="dxa"/>
            <w:shd w:val="clear" w:color="auto" w:fill="C9ECFC" w:themeFill="text2" w:themeFillTint="33"/>
            <w:vAlign w:val="center"/>
          </w:tcPr>
          <w:p w14:paraId="760FE999" w14:textId="492AED28" w:rsidR="00F679CD" w:rsidRDefault="00F679CD" w:rsidP="00F679CD">
            <w:r>
              <w:t>Related use cases</w:t>
            </w:r>
          </w:p>
        </w:tc>
        <w:tc>
          <w:tcPr>
            <w:tcW w:w="7106" w:type="dxa"/>
            <w:gridSpan w:val="4"/>
          </w:tcPr>
          <w:p w14:paraId="5B817BEE" w14:textId="548BFC6E" w:rsidR="00F679CD" w:rsidRDefault="0091406A" w:rsidP="00F679CD">
            <w:r>
              <w:t>User</w:t>
            </w:r>
            <w:r w:rsidRPr="0075128D">
              <w:t xml:space="preserve"> updates account settings</w:t>
            </w:r>
          </w:p>
        </w:tc>
      </w:tr>
      <w:tr w:rsidR="00F679CD" w14:paraId="2DC40CA9" w14:textId="77777777" w:rsidTr="00304E8B">
        <w:tc>
          <w:tcPr>
            <w:tcW w:w="2249" w:type="dxa"/>
            <w:shd w:val="clear" w:color="auto" w:fill="C9ECFC" w:themeFill="text2" w:themeFillTint="33"/>
            <w:vAlign w:val="center"/>
          </w:tcPr>
          <w:p w14:paraId="6707C8C7" w14:textId="33C4BA48" w:rsidR="00F679CD" w:rsidRDefault="00F679CD" w:rsidP="00F679CD">
            <w:r>
              <w:t>Pre-conditions</w:t>
            </w:r>
          </w:p>
        </w:tc>
        <w:tc>
          <w:tcPr>
            <w:tcW w:w="7106" w:type="dxa"/>
            <w:gridSpan w:val="4"/>
          </w:tcPr>
          <w:p w14:paraId="30AE6777" w14:textId="2CCFF1A6" w:rsidR="00F679CD" w:rsidRDefault="0091406A" w:rsidP="00F679CD">
            <w:r>
              <w:t>User must not already exist in the system</w:t>
            </w:r>
          </w:p>
        </w:tc>
      </w:tr>
      <w:tr w:rsidR="00F679CD" w14:paraId="75D9B9A7" w14:textId="77777777" w:rsidTr="00304E8B">
        <w:tc>
          <w:tcPr>
            <w:tcW w:w="2249" w:type="dxa"/>
            <w:shd w:val="clear" w:color="auto" w:fill="C9ECFC" w:themeFill="text2" w:themeFillTint="33"/>
            <w:vAlign w:val="center"/>
          </w:tcPr>
          <w:p w14:paraId="55266D5C" w14:textId="361E196F" w:rsidR="00F679CD" w:rsidRDefault="00F679CD" w:rsidP="00F679CD">
            <w:r>
              <w:t>Post-conditions</w:t>
            </w:r>
          </w:p>
        </w:tc>
        <w:tc>
          <w:tcPr>
            <w:tcW w:w="7106" w:type="dxa"/>
            <w:gridSpan w:val="4"/>
          </w:tcPr>
          <w:p w14:paraId="3E3E4494" w14:textId="5DCEFCDE" w:rsidR="00F679CD" w:rsidRDefault="00BB6DC5" w:rsidP="00F679CD">
            <w:r>
              <w:t>User is given a user id in order to be tracked by the system</w:t>
            </w:r>
          </w:p>
        </w:tc>
      </w:tr>
      <w:tr w:rsidR="00F679CD" w14:paraId="54ED7E96" w14:textId="77777777" w:rsidTr="00304E8B">
        <w:trPr>
          <w:trHeight w:val="96"/>
        </w:trPr>
        <w:tc>
          <w:tcPr>
            <w:tcW w:w="2249" w:type="dxa"/>
            <w:vMerge w:val="restart"/>
            <w:shd w:val="clear" w:color="auto" w:fill="C9ECFC" w:themeFill="text2" w:themeFillTint="33"/>
            <w:vAlign w:val="center"/>
          </w:tcPr>
          <w:p w14:paraId="37B60C12" w14:textId="3BC2821A" w:rsidR="00F679CD" w:rsidRDefault="00F679CD" w:rsidP="00F679CD">
            <w:r>
              <w:t>Flow of events</w:t>
            </w:r>
          </w:p>
        </w:tc>
        <w:tc>
          <w:tcPr>
            <w:tcW w:w="3541" w:type="dxa"/>
            <w:gridSpan w:val="2"/>
          </w:tcPr>
          <w:p w14:paraId="5227B203" w14:textId="6BDE2277" w:rsidR="00F679CD" w:rsidRDefault="00F679CD" w:rsidP="00F679CD">
            <w:r>
              <w:t>Actor</w:t>
            </w:r>
          </w:p>
        </w:tc>
        <w:tc>
          <w:tcPr>
            <w:tcW w:w="3565" w:type="dxa"/>
            <w:gridSpan w:val="2"/>
          </w:tcPr>
          <w:p w14:paraId="5DF9D858" w14:textId="6DFF4400" w:rsidR="00F679CD" w:rsidRDefault="00F679CD" w:rsidP="00F679CD">
            <w:r>
              <w:t>System</w:t>
            </w:r>
          </w:p>
        </w:tc>
      </w:tr>
      <w:tr w:rsidR="00F679CD" w14:paraId="03FCC497" w14:textId="77777777" w:rsidTr="00304E8B">
        <w:trPr>
          <w:trHeight w:val="93"/>
        </w:trPr>
        <w:tc>
          <w:tcPr>
            <w:tcW w:w="2249" w:type="dxa"/>
            <w:vMerge/>
            <w:shd w:val="clear" w:color="auto" w:fill="C9ECFC" w:themeFill="text2" w:themeFillTint="33"/>
            <w:vAlign w:val="center"/>
          </w:tcPr>
          <w:p w14:paraId="67BDE812" w14:textId="77777777" w:rsidR="00F679CD" w:rsidRDefault="00F679CD" w:rsidP="00F679CD"/>
        </w:tc>
        <w:tc>
          <w:tcPr>
            <w:tcW w:w="441" w:type="dxa"/>
          </w:tcPr>
          <w:p w14:paraId="66BFDE1D" w14:textId="74E0A537" w:rsidR="00F679CD" w:rsidRDefault="00F679CD" w:rsidP="00F679CD">
            <w:r>
              <w:t>1.</w:t>
            </w:r>
          </w:p>
        </w:tc>
        <w:tc>
          <w:tcPr>
            <w:tcW w:w="3100" w:type="dxa"/>
          </w:tcPr>
          <w:p w14:paraId="69B8DA9F" w14:textId="6E64F7A6" w:rsidR="00F679CD" w:rsidRDefault="0091406A" w:rsidP="00F679CD">
            <w:r>
              <w:t>Clicks register for free button</w:t>
            </w:r>
          </w:p>
        </w:tc>
        <w:tc>
          <w:tcPr>
            <w:tcW w:w="423" w:type="dxa"/>
          </w:tcPr>
          <w:p w14:paraId="73A7E8AA" w14:textId="5E06BC94" w:rsidR="00F679CD" w:rsidRDefault="00F679CD" w:rsidP="00F679CD">
            <w:r>
              <w:t>2.</w:t>
            </w:r>
          </w:p>
        </w:tc>
        <w:tc>
          <w:tcPr>
            <w:tcW w:w="3142" w:type="dxa"/>
          </w:tcPr>
          <w:p w14:paraId="7B7CF62B" w14:textId="0EE713CE" w:rsidR="00F679CD" w:rsidRDefault="00F679CD" w:rsidP="00F679CD">
            <w:r>
              <w:t xml:space="preserve">Display </w:t>
            </w:r>
            <w:r w:rsidR="0091406A">
              <w:t>user registration page</w:t>
            </w:r>
          </w:p>
        </w:tc>
      </w:tr>
      <w:tr w:rsidR="00F679CD" w14:paraId="1AF28E33" w14:textId="77777777" w:rsidTr="00304E8B">
        <w:trPr>
          <w:trHeight w:val="93"/>
        </w:trPr>
        <w:tc>
          <w:tcPr>
            <w:tcW w:w="2249" w:type="dxa"/>
            <w:vMerge/>
            <w:shd w:val="clear" w:color="auto" w:fill="C9ECFC" w:themeFill="text2" w:themeFillTint="33"/>
            <w:vAlign w:val="center"/>
          </w:tcPr>
          <w:p w14:paraId="130E76CD" w14:textId="77777777" w:rsidR="00F679CD" w:rsidRDefault="00F679CD" w:rsidP="00F679CD"/>
        </w:tc>
        <w:tc>
          <w:tcPr>
            <w:tcW w:w="441" w:type="dxa"/>
          </w:tcPr>
          <w:p w14:paraId="7F94637C" w14:textId="437D5601" w:rsidR="00F679CD" w:rsidRDefault="00F679CD" w:rsidP="00F679CD">
            <w:r>
              <w:t>3.</w:t>
            </w:r>
          </w:p>
        </w:tc>
        <w:tc>
          <w:tcPr>
            <w:tcW w:w="3100" w:type="dxa"/>
          </w:tcPr>
          <w:p w14:paraId="7AB97EC2" w14:textId="6E0F1A8A" w:rsidR="00F679CD" w:rsidRDefault="0091406A" w:rsidP="00F679CD">
            <w:r>
              <w:t>Enter account information</w:t>
            </w:r>
          </w:p>
        </w:tc>
        <w:tc>
          <w:tcPr>
            <w:tcW w:w="423" w:type="dxa"/>
          </w:tcPr>
          <w:p w14:paraId="3940DC47" w14:textId="68BCCF87" w:rsidR="00F679CD" w:rsidRDefault="00F679CD" w:rsidP="00F679CD"/>
        </w:tc>
        <w:tc>
          <w:tcPr>
            <w:tcW w:w="3142" w:type="dxa"/>
          </w:tcPr>
          <w:p w14:paraId="2CF054D1" w14:textId="3DCB8658" w:rsidR="00F679CD" w:rsidRDefault="00F679CD" w:rsidP="00F679CD"/>
        </w:tc>
      </w:tr>
      <w:tr w:rsidR="00F679CD" w14:paraId="3F3B6F97" w14:textId="77777777" w:rsidTr="0091406A">
        <w:trPr>
          <w:trHeight w:val="308"/>
        </w:trPr>
        <w:tc>
          <w:tcPr>
            <w:tcW w:w="2249" w:type="dxa"/>
            <w:vMerge/>
            <w:shd w:val="clear" w:color="auto" w:fill="C9ECFC" w:themeFill="text2" w:themeFillTint="33"/>
            <w:vAlign w:val="center"/>
          </w:tcPr>
          <w:p w14:paraId="6645FDD0" w14:textId="77777777" w:rsidR="00F679CD" w:rsidRDefault="00F679CD" w:rsidP="00F679CD"/>
        </w:tc>
        <w:tc>
          <w:tcPr>
            <w:tcW w:w="441" w:type="dxa"/>
          </w:tcPr>
          <w:p w14:paraId="4FB769A3" w14:textId="535B6097" w:rsidR="00F679CD" w:rsidRDefault="00FD0F98" w:rsidP="00F679CD">
            <w:r>
              <w:t xml:space="preserve">4. </w:t>
            </w:r>
          </w:p>
        </w:tc>
        <w:tc>
          <w:tcPr>
            <w:tcW w:w="3100" w:type="dxa"/>
          </w:tcPr>
          <w:p w14:paraId="4A5C8215" w14:textId="651206FD" w:rsidR="00F679CD" w:rsidRDefault="00FD0F98" w:rsidP="00F679CD">
            <w:r>
              <w:t>Clicks save</w:t>
            </w:r>
          </w:p>
        </w:tc>
        <w:tc>
          <w:tcPr>
            <w:tcW w:w="423" w:type="dxa"/>
          </w:tcPr>
          <w:p w14:paraId="59F740BC" w14:textId="2E724EB4" w:rsidR="00F679CD" w:rsidRDefault="00FD0F98" w:rsidP="00F679CD">
            <w:r>
              <w:t>4.</w:t>
            </w:r>
          </w:p>
        </w:tc>
        <w:tc>
          <w:tcPr>
            <w:tcW w:w="3142" w:type="dxa"/>
          </w:tcPr>
          <w:p w14:paraId="2626F2C0" w14:textId="2B1F15DE" w:rsidR="00F679CD" w:rsidRDefault="00FD0F98" w:rsidP="00F679CD">
            <w:r>
              <w:t>Validates inputs, saves information</w:t>
            </w:r>
          </w:p>
        </w:tc>
      </w:tr>
      <w:tr w:rsidR="00FD0F98" w14:paraId="73371BBA" w14:textId="77777777" w:rsidTr="0091406A">
        <w:trPr>
          <w:trHeight w:val="308"/>
        </w:trPr>
        <w:tc>
          <w:tcPr>
            <w:tcW w:w="2249" w:type="dxa"/>
            <w:shd w:val="clear" w:color="auto" w:fill="C9ECFC" w:themeFill="text2" w:themeFillTint="33"/>
            <w:vAlign w:val="center"/>
          </w:tcPr>
          <w:p w14:paraId="0C814096" w14:textId="77777777" w:rsidR="00FD0F98" w:rsidRDefault="00FD0F98" w:rsidP="00F679CD"/>
        </w:tc>
        <w:tc>
          <w:tcPr>
            <w:tcW w:w="441" w:type="dxa"/>
          </w:tcPr>
          <w:p w14:paraId="559779A8" w14:textId="77777777" w:rsidR="00FD0F98" w:rsidRDefault="00FD0F98" w:rsidP="00F679CD"/>
        </w:tc>
        <w:tc>
          <w:tcPr>
            <w:tcW w:w="3100" w:type="dxa"/>
          </w:tcPr>
          <w:p w14:paraId="2F230098" w14:textId="77777777" w:rsidR="00FD0F98" w:rsidRDefault="00FD0F98" w:rsidP="00F679CD"/>
        </w:tc>
        <w:tc>
          <w:tcPr>
            <w:tcW w:w="423" w:type="dxa"/>
          </w:tcPr>
          <w:p w14:paraId="6CDA8389" w14:textId="12E8B381" w:rsidR="00FD0F98" w:rsidRDefault="00FD0F98" w:rsidP="00F679CD">
            <w:r>
              <w:t>5.</w:t>
            </w:r>
          </w:p>
        </w:tc>
        <w:tc>
          <w:tcPr>
            <w:tcW w:w="3142" w:type="dxa"/>
          </w:tcPr>
          <w:p w14:paraId="15F50114" w14:textId="0BDEDA80" w:rsidR="00FD0F98" w:rsidRDefault="00FD0F98" w:rsidP="00F679CD">
            <w:r>
              <w:t>Display summary page</w:t>
            </w:r>
          </w:p>
        </w:tc>
      </w:tr>
      <w:tr w:rsidR="00F679CD" w14:paraId="1E73791A" w14:textId="77777777" w:rsidTr="00304E8B">
        <w:tc>
          <w:tcPr>
            <w:tcW w:w="2249" w:type="dxa"/>
            <w:shd w:val="clear" w:color="auto" w:fill="C9ECFC" w:themeFill="text2" w:themeFillTint="33"/>
            <w:vAlign w:val="center"/>
          </w:tcPr>
          <w:p w14:paraId="49007FAB" w14:textId="300603ED" w:rsidR="00F679CD" w:rsidRDefault="00F679CD" w:rsidP="00F679CD">
            <w:r>
              <w:t>Exceptions</w:t>
            </w:r>
          </w:p>
        </w:tc>
        <w:tc>
          <w:tcPr>
            <w:tcW w:w="7106" w:type="dxa"/>
            <w:gridSpan w:val="4"/>
          </w:tcPr>
          <w:p w14:paraId="4592AF19" w14:textId="77777777" w:rsidR="00F679CD" w:rsidRDefault="0091406A" w:rsidP="00532EFA">
            <w:pPr>
              <w:keepNext/>
            </w:pPr>
            <w:r>
              <w:t>User</w:t>
            </w:r>
            <w:r w:rsidR="00B9071F">
              <w:t xml:space="preserve"> already exists, show error message</w:t>
            </w:r>
          </w:p>
          <w:p w14:paraId="332E9E16" w14:textId="5A0E2CA7" w:rsidR="0091406A" w:rsidRDefault="0091406A" w:rsidP="00532EFA">
            <w:pPr>
              <w:keepNext/>
            </w:pPr>
            <w:r>
              <w:t>Account information invalid, show error message</w:t>
            </w:r>
          </w:p>
        </w:tc>
      </w:tr>
    </w:tbl>
    <w:p w14:paraId="03E9DCF8" w14:textId="6C44AF53" w:rsidR="00050CEC" w:rsidRDefault="00532EFA" w:rsidP="00532EFA">
      <w:pPr>
        <w:pStyle w:val="Caption"/>
      </w:pPr>
      <w:r w:rsidRPr="00532EFA">
        <w:t xml:space="preserve">Table </w:t>
      </w:r>
      <w:r w:rsidR="0091406A">
        <w:t>2</w:t>
      </w:r>
      <w:r w:rsidRPr="00532EFA">
        <w:t>: UC0</w:t>
      </w:r>
      <w:r w:rsidR="0091406A">
        <w:t>2</w:t>
      </w:r>
      <w:r w:rsidRPr="00532EFA">
        <w:t>-</w:t>
      </w:r>
      <w:r w:rsidR="0091406A" w:rsidRPr="0091406A">
        <w:t xml:space="preserve"> </w:t>
      </w:r>
      <w:r w:rsidR="009A5BF7">
        <w:t xml:space="preserve">Register </w:t>
      </w:r>
      <w:proofErr w:type="gramStart"/>
      <w:r w:rsidR="009A5BF7">
        <w:t>F</w:t>
      </w:r>
      <w:r w:rsidR="0091406A">
        <w:t>or</w:t>
      </w:r>
      <w:proofErr w:type="gramEnd"/>
      <w:r w:rsidR="0091406A">
        <w:t xml:space="preserve"> </w:t>
      </w:r>
      <w:r w:rsidR="009A5BF7">
        <w:t>A</w:t>
      </w:r>
      <w:r w:rsidR="0091406A">
        <w:t xml:space="preserve">n </w:t>
      </w:r>
      <w:r w:rsidR="009A5BF7">
        <w:t>A</w:t>
      </w:r>
      <w:r w:rsidR="0091406A">
        <w:t>ccount</w:t>
      </w:r>
    </w:p>
    <w:p w14:paraId="47AB69AA" w14:textId="16018470" w:rsidR="007A6581" w:rsidRDefault="007A6581" w:rsidP="007A6581"/>
    <w:tbl>
      <w:tblPr>
        <w:tblStyle w:val="TableGrid"/>
        <w:tblW w:w="9355" w:type="dxa"/>
        <w:tblLook w:val="04A0" w:firstRow="1" w:lastRow="0" w:firstColumn="1" w:lastColumn="0" w:noHBand="0" w:noVBand="1"/>
      </w:tblPr>
      <w:tblGrid>
        <w:gridCol w:w="2249"/>
        <w:gridCol w:w="441"/>
        <w:gridCol w:w="3100"/>
        <w:gridCol w:w="423"/>
        <w:gridCol w:w="3142"/>
      </w:tblGrid>
      <w:tr w:rsidR="007A6581" w14:paraId="7DF23EE8" w14:textId="77777777" w:rsidTr="007A6581">
        <w:tc>
          <w:tcPr>
            <w:tcW w:w="2249" w:type="dxa"/>
            <w:shd w:val="clear" w:color="auto" w:fill="C9ECFC" w:themeFill="text2" w:themeFillTint="33"/>
            <w:vAlign w:val="center"/>
          </w:tcPr>
          <w:p w14:paraId="39A18CBA" w14:textId="77777777" w:rsidR="007A6581" w:rsidRDefault="007A6581" w:rsidP="007A6581">
            <w:bookmarkStart w:id="0" w:name="_Hlk511925940"/>
            <w:r>
              <w:t>Use case #</w:t>
            </w:r>
          </w:p>
        </w:tc>
        <w:tc>
          <w:tcPr>
            <w:tcW w:w="7106" w:type="dxa"/>
            <w:gridSpan w:val="4"/>
          </w:tcPr>
          <w:p w14:paraId="05A09EA1" w14:textId="05D5DA2A" w:rsidR="007A6581" w:rsidRDefault="007A6581" w:rsidP="007A6581">
            <w:r>
              <w:t>UC0</w:t>
            </w:r>
            <w:r w:rsidR="009D4237">
              <w:t>3</w:t>
            </w:r>
          </w:p>
        </w:tc>
      </w:tr>
      <w:tr w:rsidR="007A6581" w14:paraId="3D7302CF" w14:textId="77777777" w:rsidTr="007A6581">
        <w:tc>
          <w:tcPr>
            <w:tcW w:w="2249" w:type="dxa"/>
            <w:shd w:val="clear" w:color="auto" w:fill="C9ECFC" w:themeFill="text2" w:themeFillTint="33"/>
            <w:vAlign w:val="center"/>
          </w:tcPr>
          <w:p w14:paraId="516441DE" w14:textId="77777777" w:rsidR="007A6581" w:rsidRDefault="007A6581" w:rsidP="007A6581">
            <w:r>
              <w:t>Use case name</w:t>
            </w:r>
          </w:p>
        </w:tc>
        <w:tc>
          <w:tcPr>
            <w:tcW w:w="7106" w:type="dxa"/>
            <w:gridSpan w:val="4"/>
          </w:tcPr>
          <w:p w14:paraId="0E3FB798" w14:textId="564B6910" w:rsidR="007A6581" w:rsidRDefault="009A5BF7" w:rsidP="007A6581">
            <w:r>
              <w:t>Log</w:t>
            </w:r>
            <w:r w:rsidRPr="0075128D">
              <w:t xml:space="preserve"> </w:t>
            </w:r>
            <w:r>
              <w:t>O</w:t>
            </w:r>
            <w:r w:rsidRPr="0075128D">
              <w:t>ut</w:t>
            </w:r>
          </w:p>
        </w:tc>
      </w:tr>
      <w:tr w:rsidR="007A6581" w14:paraId="743FEB8F" w14:textId="77777777" w:rsidTr="007A6581">
        <w:tc>
          <w:tcPr>
            <w:tcW w:w="2249" w:type="dxa"/>
            <w:shd w:val="clear" w:color="auto" w:fill="C9ECFC" w:themeFill="text2" w:themeFillTint="33"/>
            <w:vAlign w:val="center"/>
          </w:tcPr>
          <w:p w14:paraId="003F88B5" w14:textId="77777777" w:rsidR="007A6581" w:rsidRDefault="007A6581" w:rsidP="007A6581">
            <w:r>
              <w:t>Scenario</w:t>
            </w:r>
          </w:p>
        </w:tc>
        <w:tc>
          <w:tcPr>
            <w:tcW w:w="7106" w:type="dxa"/>
            <w:gridSpan w:val="4"/>
          </w:tcPr>
          <w:p w14:paraId="206C4280" w14:textId="41558DC2" w:rsidR="007A6581" w:rsidRDefault="009D4237" w:rsidP="007A6581">
            <w:r>
              <w:t xml:space="preserve">User wishes to </w:t>
            </w:r>
            <w:r w:rsidR="005434DD">
              <w:t>log out</w:t>
            </w:r>
            <w:r>
              <w:t xml:space="preserve"> </w:t>
            </w:r>
            <w:r w:rsidR="00FF7AF2">
              <w:t xml:space="preserve">of </w:t>
            </w:r>
            <w:r>
              <w:t>the application</w:t>
            </w:r>
          </w:p>
        </w:tc>
      </w:tr>
      <w:tr w:rsidR="007A6581" w14:paraId="692C2C68" w14:textId="77777777" w:rsidTr="007A6581">
        <w:tc>
          <w:tcPr>
            <w:tcW w:w="2249" w:type="dxa"/>
            <w:shd w:val="clear" w:color="auto" w:fill="C9ECFC" w:themeFill="text2" w:themeFillTint="33"/>
            <w:vAlign w:val="center"/>
          </w:tcPr>
          <w:p w14:paraId="533CCAFA" w14:textId="77777777" w:rsidR="007A6581" w:rsidRDefault="007A6581" w:rsidP="007A6581">
            <w:r>
              <w:t>Triggering event</w:t>
            </w:r>
          </w:p>
        </w:tc>
        <w:tc>
          <w:tcPr>
            <w:tcW w:w="7106" w:type="dxa"/>
            <w:gridSpan w:val="4"/>
          </w:tcPr>
          <w:p w14:paraId="5E43C6BD" w14:textId="4CB28724" w:rsidR="007A6581" w:rsidRDefault="009D4237" w:rsidP="007A6581">
            <w:r>
              <w:t>User clicks the log out button from the settings page</w:t>
            </w:r>
          </w:p>
        </w:tc>
      </w:tr>
      <w:tr w:rsidR="007A6581" w14:paraId="447CA090" w14:textId="77777777" w:rsidTr="007A6581">
        <w:tc>
          <w:tcPr>
            <w:tcW w:w="2249" w:type="dxa"/>
            <w:shd w:val="clear" w:color="auto" w:fill="C9ECFC" w:themeFill="text2" w:themeFillTint="33"/>
            <w:vAlign w:val="center"/>
          </w:tcPr>
          <w:p w14:paraId="5EB07343" w14:textId="77777777" w:rsidR="007A6581" w:rsidRDefault="007A6581" w:rsidP="007A6581">
            <w:r>
              <w:t>Brief description</w:t>
            </w:r>
          </w:p>
        </w:tc>
        <w:tc>
          <w:tcPr>
            <w:tcW w:w="7106" w:type="dxa"/>
            <w:gridSpan w:val="4"/>
          </w:tcPr>
          <w:p w14:paraId="3242B73E" w14:textId="37E67025" w:rsidR="007A6581" w:rsidRDefault="009D4237" w:rsidP="007A6581">
            <w:r>
              <w:t>After navigating to the settings page, user clicks log out button and is brought back to the log in page</w:t>
            </w:r>
          </w:p>
        </w:tc>
      </w:tr>
      <w:tr w:rsidR="007A6581" w14:paraId="738903BC" w14:textId="77777777" w:rsidTr="007A6581">
        <w:tc>
          <w:tcPr>
            <w:tcW w:w="2249" w:type="dxa"/>
            <w:shd w:val="clear" w:color="auto" w:fill="C9ECFC" w:themeFill="text2" w:themeFillTint="33"/>
            <w:vAlign w:val="center"/>
          </w:tcPr>
          <w:p w14:paraId="7C288262" w14:textId="77777777" w:rsidR="007A6581" w:rsidRDefault="007A6581" w:rsidP="007A6581">
            <w:r>
              <w:t>Actors</w:t>
            </w:r>
          </w:p>
        </w:tc>
        <w:tc>
          <w:tcPr>
            <w:tcW w:w="7106" w:type="dxa"/>
            <w:gridSpan w:val="4"/>
          </w:tcPr>
          <w:p w14:paraId="391EF425" w14:textId="0EB83AF6" w:rsidR="007A6581" w:rsidRDefault="009D4237" w:rsidP="007A6581">
            <w:r>
              <w:t>User</w:t>
            </w:r>
          </w:p>
        </w:tc>
      </w:tr>
      <w:tr w:rsidR="007A6581" w14:paraId="39637B01" w14:textId="77777777" w:rsidTr="007A6581">
        <w:tc>
          <w:tcPr>
            <w:tcW w:w="2249" w:type="dxa"/>
            <w:shd w:val="clear" w:color="auto" w:fill="C9ECFC" w:themeFill="text2" w:themeFillTint="33"/>
            <w:vAlign w:val="center"/>
          </w:tcPr>
          <w:p w14:paraId="6A612A65" w14:textId="77777777" w:rsidR="007A6581" w:rsidRDefault="007A6581" w:rsidP="007A6581">
            <w:r>
              <w:t>Related use cases</w:t>
            </w:r>
          </w:p>
        </w:tc>
        <w:tc>
          <w:tcPr>
            <w:tcW w:w="7106" w:type="dxa"/>
            <w:gridSpan w:val="4"/>
          </w:tcPr>
          <w:p w14:paraId="2CA4627F" w14:textId="74BA8366" w:rsidR="007A6581" w:rsidRDefault="009D4237" w:rsidP="007A6581">
            <w:r>
              <w:t>User logs in</w:t>
            </w:r>
          </w:p>
        </w:tc>
      </w:tr>
      <w:tr w:rsidR="007A6581" w14:paraId="6A27E4D8" w14:textId="77777777" w:rsidTr="007A6581">
        <w:tc>
          <w:tcPr>
            <w:tcW w:w="2249" w:type="dxa"/>
            <w:shd w:val="clear" w:color="auto" w:fill="C9ECFC" w:themeFill="text2" w:themeFillTint="33"/>
            <w:vAlign w:val="center"/>
          </w:tcPr>
          <w:p w14:paraId="3872992D" w14:textId="77777777" w:rsidR="007A6581" w:rsidRDefault="007A6581" w:rsidP="007A6581">
            <w:r>
              <w:t>Pre-conditions</w:t>
            </w:r>
          </w:p>
        </w:tc>
        <w:tc>
          <w:tcPr>
            <w:tcW w:w="7106" w:type="dxa"/>
            <w:gridSpan w:val="4"/>
          </w:tcPr>
          <w:p w14:paraId="1F6B1596" w14:textId="0EDE6F9A" w:rsidR="007A6581" w:rsidRDefault="009D4237" w:rsidP="007A6581">
            <w:r>
              <w:t>User must have an account and be signed in</w:t>
            </w:r>
          </w:p>
        </w:tc>
      </w:tr>
      <w:tr w:rsidR="007A6581" w14:paraId="7C1981A6" w14:textId="77777777" w:rsidTr="007A6581">
        <w:tc>
          <w:tcPr>
            <w:tcW w:w="2249" w:type="dxa"/>
            <w:shd w:val="clear" w:color="auto" w:fill="C9ECFC" w:themeFill="text2" w:themeFillTint="33"/>
            <w:vAlign w:val="center"/>
          </w:tcPr>
          <w:p w14:paraId="17832C01" w14:textId="77777777" w:rsidR="007A6581" w:rsidRDefault="007A6581" w:rsidP="007A6581">
            <w:r>
              <w:t>Post-conditions</w:t>
            </w:r>
          </w:p>
        </w:tc>
        <w:tc>
          <w:tcPr>
            <w:tcW w:w="7106" w:type="dxa"/>
            <w:gridSpan w:val="4"/>
          </w:tcPr>
          <w:p w14:paraId="1E3BEDAB" w14:textId="0A2C1416" w:rsidR="007A6581" w:rsidRDefault="00024890" w:rsidP="007A6581">
            <w:r>
              <w:t>Users id is no longer tracked</w:t>
            </w:r>
          </w:p>
        </w:tc>
      </w:tr>
      <w:tr w:rsidR="009A5BF7" w14:paraId="183D370F" w14:textId="77777777" w:rsidTr="007A6581">
        <w:trPr>
          <w:trHeight w:val="96"/>
        </w:trPr>
        <w:tc>
          <w:tcPr>
            <w:tcW w:w="2249" w:type="dxa"/>
            <w:vMerge w:val="restart"/>
            <w:shd w:val="clear" w:color="auto" w:fill="C9ECFC" w:themeFill="text2" w:themeFillTint="33"/>
            <w:vAlign w:val="center"/>
          </w:tcPr>
          <w:p w14:paraId="798FB6E9" w14:textId="77777777" w:rsidR="009A5BF7" w:rsidRDefault="009A5BF7" w:rsidP="007A6581">
            <w:r>
              <w:t>Flow of events</w:t>
            </w:r>
          </w:p>
        </w:tc>
        <w:tc>
          <w:tcPr>
            <w:tcW w:w="3541" w:type="dxa"/>
            <w:gridSpan w:val="2"/>
          </w:tcPr>
          <w:p w14:paraId="1969015B" w14:textId="77777777" w:rsidR="009A5BF7" w:rsidRDefault="009A5BF7" w:rsidP="007A6581">
            <w:r>
              <w:t>Actor</w:t>
            </w:r>
          </w:p>
        </w:tc>
        <w:tc>
          <w:tcPr>
            <w:tcW w:w="3565" w:type="dxa"/>
            <w:gridSpan w:val="2"/>
          </w:tcPr>
          <w:p w14:paraId="6C65CB82" w14:textId="77777777" w:rsidR="009A5BF7" w:rsidRDefault="009A5BF7" w:rsidP="007A6581">
            <w:r>
              <w:t>System</w:t>
            </w:r>
          </w:p>
        </w:tc>
      </w:tr>
      <w:tr w:rsidR="009A5BF7" w14:paraId="2F72E626" w14:textId="77777777" w:rsidTr="007A6581">
        <w:trPr>
          <w:trHeight w:val="93"/>
        </w:trPr>
        <w:tc>
          <w:tcPr>
            <w:tcW w:w="2249" w:type="dxa"/>
            <w:vMerge/>
            <w:shd w:val="clear" w:color="auto" w:fill="C9ECFC" w:themeFill="text2" w:themeFillTint="33"/>
            <w:vAlign w:val="center"/>
          </w:tcPr>
          <w:p w14:paraId="7F760599" w14:textId="77777777" w:rsidR="009A5BF7" w:rsidRDefault="009A5BF7" w:rsidP="007A6581"/>
        </w:tc>
        <w:tc>
          <w:tcPr>
            <w:tcW w:w="441" w:type="dxa"/>
          </w:tcPr>
          <w:p w14:paraId="6DC1C5E6" w14:textId="77777777" w:rsidR="009A5BF7" w:rsidRDefault="009A5BF7" w:rsidP="007A6581">
            <w:r>
              <w:t>1.</w:t>
            </w:r>
          </w:p>
        </w:tc>
        <w:tc>
          <w:tcPr>
            <w:tcW w:w="3100" w:type="dxa"/>
          </w:tcPr>
          <w:p w14:paraId="3DD20A8E" w14:textId="119BC7BF" w:rsidR="009A5BF7" w:rsidRDefault="009A5BF7" w:rsidP="007A6581">
            <w:r>
              <w:t xml:space="preserve">Clicks settings page tab in navigation </w:t>
            </w:r>
            <w:r w:rsidR="00184818">
              <w:t>menu</w:t>
            </w:r>
          </w:p>
        </w:tc>
        <w:tc>
          <w:tcPr>
            <w:tcW w:w="423" w:type="dxa"/>
          </w:tcPr>
          <w:p w14:paraId="3DEBC91F" w14:textId="77777777" w:rsidR="009A5BF7" w:rsidRDefault="009A5BF7" w:rsidP="007A6581">
            <w:r>
              <w:t>2.</w:t>
            </w:r>
          </w:p>
        </w:tc>
        <w:tc>
          <w:tcPr>
            <w:tcW w:w="3142" w:type="dxa"/>
          </w:tcPr>
          <w:p w14:paraId="198F7472" w14:textId="34CC1781" w:rsidR="009A5BF7" w:rsidRDefault="009A5BF7" w:rsidP="007A6581">
            <w:r>
              <w:t>Display settings page</w:t>
            </w:r>
          </w:p>
        </w:tc>
      </w:tr>
      <w:tr w:rsidR="009A5BF7" w14:paraId="2BADDC9D" w14:textId="77777777" w:rsidTr="007A6581">
        <w:trPr>
          <w:trHeight w:val="93"/>
        </w:trPr>
        <w:tc>
          <w:tcPr>
            <w:tcW w:w="2249" w:type="dxa"/>
            <w:vMerge/>
            <w:shd w:val="clear" w:color="auto" w:fill="C9ECFC" w:themeFill="text2" w:themeFillTint="33"/>
            <w:vAlign w:val="center"/>
          </w:tcPr>
          <w:p w14:paraId="65F40423" w14:textId="77777777" w:rsidR="009A5BF7" w:rsidRDefault="009A5BF7" w:rsidP="007A6581"/>
        </w:tc>
        <w:tc>
          <w:tcPr>
            <w:tcW w:w="441" w:type="dxa"/>
          </w:tcPr>
          <w:p w14:paraId="5D4FA5BA" w14:textId="77777777" w:rsidR="009A5BF7" w:rsidRDefault="009A5BF7" w:rsidP="007A6581">
            <w:r>
              <w:t>3.</w:t>
            </w:r>
          </w:p>
        </w:tc>
        <w:tc>
          <w:tcPr>
            <w:tcW w:w="3100" w:type="dxa"/>
          </w:tcPr>
          <w:p w14:paraId="5395C9CE" w14:textId="0450587F" w:rsidR="009A5BF7" w:rsidRDefault="009A5BF7" w:rsidP="007A6581">
            <w:r>
              <w:t>Clicks log out button</w:t>
            </w:r>
          </w:p>
        </w:tc>
        <w:tc>
          <w:tcPr>
            <w:tcW w:w="423" w:type="dxa"/>
          </w:tcPr>
          <w:p w14:paraId="346BB9A1" w14:textId="77777777" w:rsidR="009A5BF7" w:rsidRDefault="009A5BF7" w:rsidP="007A6581">
            <w:r>
              <w:t>4.</w:t>
            </w:r>
          </w:p>
        </w:tc>
        <w:tc>
          <w:tcPr>
            <w:tcW w:w="3142" w:type="dxa"/>
          </w:tcPr>
          <w:p w14:paraId="23BD2E81" w14:textId="536408F5" w:rsidR="009A5BF7" w:rsidRDefault="009A5BF7" w:rsidP="007A6581">
            <w:r>
              <w:t>Display log in page</w:t>
            </w:r>
          </w:p>
        </w:tc>
      </w:tr>
      <w:tr w:rsidR="009A5BF7" w14:paraId="0E638D25" w14:textId="77777777" w:rsidTr="00EF02A4">
        <w:trPr>
          <w:trHeight w:val="93"/>
        </w:trPr>
        <w:tc>
          <w:tcPr>
            <w:tcW w:w="2249" w:type="dxa"/>
            <w:shd w:val="clear" w:color="auto" w:fill="C9ECFC" w:themeFill="text2" w:themeFillTint="33"/>
            <w:vAlign w:val="center"/>
          </w:tcPr>
          <w:p w14:paraId="47F52D08" w14:textId="2654995D" w:rsidR="009A5BF7" w:rsidRDefault="009A5BF7" w:rsidP="007A6581">
            <w:r>
              <w:t>Exceptions</w:t>
            </w:r>
          </w:p>
        </w:tc>
        <w:tc>
          <w:tcPr>
            <w:tcW w:w="7106" w:type="dxa"/>
            <w:gridSpan w:val="4"/>
          </w:tcPr>
          <w:p w14:paraId="1C80A5C1" w14:textId="580B43D7" w:rsidR="009A5BF7" w:rsidRDefault="009A5BF7" w:rsidP="007A6581"/>
        </w:tc>
      </w:tr>
    </w:tbl>
    <w:p w14:paraId="44436800" w14:textId="6FC2FFB3" w:rsidR="007A6581" w:rsidRDefault="007A6581" w:rsidP="007A6581">
      <w:pPr>
        <w:pStyle w:val="Caption"/>
      </w:pPr>
      <w:r w:rsidRPr="00532EFA">
        <w:t xml:space="preserve">Table </w:t>
      </w:r>
      <w:r w:rsidR="009D4237">
        <w:t>3</w:t>
      </w:r>
      <w:r w:rsidRPr="00532EFA">
        <w:t>: UC0</w:t>
      </w:r>
      <w:r w:rsidR="009D4237">
        <w:t>3</w:t>
      </w:r>
      <w:r w:rsidRPr="00532EFA">
        <w:t>-</w:t>
      </w:r>
      <w:r w:rsidR="009D4237" w:rsidRPr="009D4237">
        <w:rPr>
          <w:i/>
        </w:rPr>
        <w:t xml:space="preserve"> </w:t>
      </w:r>
      <w:r w:rsidR="009A5BF7">
        <w:t>Log</w:t>
      </w:r>
      <w:r w:rsidR="009D4237" w:rsidRPr="0075128D">
        <w:t xml:space="preserve"> </w:t>
      </w:r>
      <w:r w:rsidR="009A5BF7">
        <w:t>O</w:t>
      </w:r>
      <w:r w:rsidR="009D4237" w:rsidRPr="0075128D">
        <w:t>ut</w:t>
      </w:r>
    </w:p>
    <w:bookmarkEnd w:id="0"/>
    <w:p w14:paraId="19A3EF92" w14:textId="77777777" w:rsidR="009A5BF7" w:rsidRPr="009A5BF7" w:rsidRDefault="009A5BF7" w:rsidP="009A5BF7"/>
    <w:tbl>
      <w:tblPr>
        <w:tblStyle w:val="TableGrid"/>
        <w:tblW w:w="9355" w:type="dxa"/>
        <w:tblLook w:val="04A0" w:firstRow="1" w:lastRow="0" w:firstColumn="1" w:lastColumn="0" w:noHBand="0" w:noVBand="1"/>
      </w:tblPr>
      <w:tblGrid>
        <w:gridCol w:w="2249"/>
        <w:gridCol w:w="441"/>
        <w:gridCol w:w="3100"/>
        <w:gridCol w:w="423"/>
        <w:gridCol w:w="3142"/>
      </w:tblGrid>
      <w:tr w:rsidR="009A5BF7" w14:paraId="1ACCE224" w14:textId="77777777" w:rsidTr="00EF02A4">
        <w:tc>
          <w:tcPr>
            <w:tcW w:w="2249" w:type="dxa"/>
            <w:shd w:val="clear" w:color="auto" w:fill="C9ECFC" w:themeFill="text2" w:themeFillTint="33"/>
            <w:vAlign w:val="center"/>
          </w:tcPr>
          <w:p w14:paraId="03560FC6" w14:textId="77777777" w:rsidR="009A5BF7" w:rsidRDefault="009A5BF7" w:rsidP="00EF02A4">
            <w:r>
              <w:t>Use case #</w:t>
            </w:r>
          </w:p>
        </w:tc>
        <w:tc>
          <w:tcPr>
            <w:tcW w:w="7106" w:type="dxa"/>
            <w:gridSpan w:val="4"/>
          </w:tcPr>
          <w:p w14:paraId="17A7C8BE" w14:textId="77777777" w:rsidR="009A5BF7" w:rsidRDefault="009A5BF7" w:rsidP="00EF02A4">
            <w:r>
              <w:t>UC04</w:t>
            </w:r>
          </w:p>
        </w:tc>
      </w:tr>
      <w:tr w:rsidR="009A5BF7" w14:paraId="5FF26701" w14:textId="77777777" w:rsidTr="00EF02A4">
        <w:tc>
          <w:tcPr>
            <w:tcW w:w="2249" w:type="dxa"/>
            <w:shd w:val="clear" w:color="auto" w:fill="C9ECFC" w:themeFill="text2" w:themeFillTint="33"/>
            <w:vAlign w:val="center"/>
          </w:tcPr>
          <w:p w14:paraId="410C2CA3" w14:textId="77777777" w:rsidR="009A5BF7" w:rsidRDefault="009A5BF7" w:rsidP="00EF02A4">
            <w:r>
              <w:t>Use case name</w:t>
            </w:r>
          </w:p>
        </w:tc>
        <w:tc>
          <w:tcPr>
            <w:tcW w:w="7106" w:type="dxa"/>
            <w:gridSpan w:val="4"/>
          </w:tcPr>
          <w:p w14:paraId="0B192D7A" w14:textId="577B95C8" w:rsidR="009A5BF7" w:rsidRDefault="009A5BF7" w:rsidP="00EF02A4">
            <w:r>
              <w:t>View Summary Page</w:t>
            </w:r>
          </w:p>
        </w:tc>
      </w:tr>
      <w:tr w:rsidR="009A5BF7" w14:paraId="1DBC64DC" w14:textId="77777777" w:rsidTr="00EF02A4">
        <w:tc>
          <w:tcPr>
            <w:tcW w:w="2249" w:type="dxa"/>
            <w:shd w:val="clear" w:color="auto" w:fill="C9ECFC" w:themeFill="text2" w:themeFillTint="33"/>
            <w:vAlign w:val="center"/>
          </w:tcPr>
          <w:p w14:paraId="7166685A" w14:textId="77777777" w:rsidR="009A5BF7" w:rsidRDefault="009A5BF7" w:rsidP="00EF02A4">
            <w:r>
              <w:t>Scenario</w:t>
            </w:r>
          </w:p>
        </w:tc>
        <w:tc>
          <w:tcPr>
            <w:tcW w:w="7106" w:type="dxa"/>
            <w:gridSpan w:val="4"/>
          </w:tcPr>
          <w:p w14:paraId="00BE407B" w14:textId="77777777" w:rsidR="009A5BF7" w:rsidRDefault="009A5BF7" w:rsidP="00EF02A4">
            <w:r>
              <w:t>User wishes to see list of their notifications and daily briefing</w:t>
            </w:r>
          </w:p>
        </w:tc>
      </w:tr>
      <w:tr w:rsidR="009A5BF7" w14:paraId="63CAB1E2" w14:textId="77777777" w:rsidTr="00EF02A4">
        <w:tc>
          <w:tcPr>
            <w:tcW w:w="2249" w:type="dxa"/>
            <w:shd w:val="clear" w:color="auto" w:fill="C9ECFC" w:themeFill="text2" w:themeFillTint="33"/>
            <w:vAlign w:val="center"/>
          </w:tcPr>
          <w:p w14:paraId="5F760BE9" w14:textId="77777777" w:rsidR="009A5BF7" w:rsidRDefault="009A5BF7" w:rsidP="00EF02A4">
            <w:r>
              <w:t>Triggering event</w:t>
            </w:r>
          </w:p>
        </w:tc>
        <w:tc>
          <w:tcPr>
            <w:tcW w:w="7106" w:type="dxa"/>
            <w:gridSpan w:val="4"/>
          </w:tcPr>
          <w:p w14:paraId="4EB3D3A1" w14:textId="75A8812A" w:rsidR="009A5BF7" w:rsidRDefault="009A5BF7" w:rsidP="00EF02A4">
            <w:r>
              <w:t xml:space="preserve">User clicks the home tab in the navigation </w:t>
            </w:r>
            <w:r w:rsidR="00184818">
              <w:t>menu</w:t>
            </w:r>
          </w:p>
        </w:tc>
      </w:tr>
      <w:tr w:rsidR="009A5BF7" w14:paraId="58493F33" w14:textId="77777777" w:rsidTr="00EF02A4">
        <w:tc>
          <w:tcPr>
            <w:tcW w:w="2249" w:type="dxa"/>
            <w:shd w:val="clear" w:color="auto" w:fill="C9ECFC" w:themeFill="text2" w:themeFillTint="33"/>
            <w:vAlign w:val="center"/>
          </w:tcPr>
          <w:p w14:paraId="7217289B" w14:textId="77777777" w:rsidR="009A5BF7" w:rsidRDefault="009A5BF7" w:rsidP="00EF02A4">
            <w:r>
              <w:lastRenderedPageBreak/>
              <w:t>Brief description</w:t>
            </w:r>
          </w:p>
        </w:tc>
        <w:tc>
          <w:tcPr>
            <w:tcW w:w="7106" w:type="dxa"/>
            <w:gridSpan w:val="4"/>
          </w:tcPr>
          <w:p w14:paraId="7D7DA5A9" w14:textId="4336839E" w:rsidR="009A5BF7" w:rsidRDefault="009A5BF7" w:rsidP="00EF02A4">
            <w:r>
              <w:t>User clicks on the home tab and is redirected to the summary page, where they can view all notifications related to the care of their plants. Summary page also includes the day’s briefing</w:t>
            </w:r>
          </w:p>
        </w:tc>
      </w:tr>
      <w:tr w:rsidR="009A5BF7" w14:paraId="041DF5E2" w14:textId="77777777" w:rsidTr="00EF02A4">
        <w:tc>
          <w:tcPr>
            <w:tcW w:w="2249" w:type="dxa"/>
            <w:shd w:val="clear" w:color="auto" w:fill="C9ECFC" w:themeFill="text2" w:themeFillTint="33"/>
            <w:vAlign w:val="center"/>
          </w:tcPr>
          <w:p w14:paraId="0D0A7CA5" w14:textId="77777777" w:rsidR="009A5BF7" w:rsidRDefault="009A5BF7" w:rsidP="00EF02A4">
            <w:r>
              <w:t>Actors</w:t>
            </w:r>
          </w:p>
        </w:tc>
        <w:tc>
          <w:tcPr>
            <w:tcW w:w="7106" w:type="dxa"/>
            <w:gridSpan w:val="4"/>
          </w:tcPr>
          <w:p w14:paraId="665C75BE" w14:textId="77777777" w:rsidR="009A5BF7" w:rsidRDefault="009A5BF7" w:rsidP="00EF02A4">
            <w:r>
              <w:t>User</w:t>
            </w:r>
          </w:p>
        </w:tc>
      </w:tr>
      <w:tr w:rsidR="009A5BF7" w14:paraId="0CC442FA" w14:textId="77777777" w:rsidTr="00EF02A4">
        <w:tc>
          <w:tcPr>
            <w:tcW w:w="2249" w:type="dxa"/>
            <w:shd w:val="clear" w:color="auto" w:fill="C9ECFC" w:themeFill="text2" w:themeFillTint="33"/>
            <w:vAlign w:val="center"/>
          </w:tcPr>
          <w:p w14:paraId="0C6E9C3F" w14:textId="77777777" w:rsidR="009A5BF7" w:rsidRDefault="009A5BF7" w:rsidP="00EF02A4">
            <w:r>
              <w:t>Related use cases</w:t>
            </w:r>
          </w:p>
        </w:tc>
        <w:tc>
          <w:tcPr>
            <w:tcW w:w="7106" w:type="dxa"/>
            <w:gridSpan w:val="4"/>
          </w:tcPr>
          <w:p w14:paraId="0A6CD8C2" w14:textId="77777777" w:rsidR="009A5BF7" w:rsidRDefault="009A5BF7" w:rsidP="00EF02A4">
            <w:r>
              <w:t>User logs in</w:t>
            </w:r>
          </w:p>
        </w:tc>
      </w:tr>
      <w:tr w:rsidR="009A5BF7" w14:paraId="437E0EF4" w14:textId="77777777" w:rsidTr="00EF02A4">
        <w:tc>
          <w:tcPr>
            <w:tcW w:w="2249" w:type="dxa"/>
            <w:shd w:val="clear" w:color="auto" w:fill="C9ECFC" w:themeFill="text2" w:themeFillTint="33"/>
            <w:vAlign w:val="center"/>
          </w:tcPr>
          <w:p w14:paraId="604A22A5" w14:textId="77777777" w:rsidR="009A5BF7" w:rsidRDefault="009A5BF7" w:rsidP="00EF02A4">
            <w:r>
              <w:t>Pre-conditions</w:t>
            </w:r>
          </w:p>
        </w:tc>
        <w:tc>
          <w:tcPr>
            <w:tcW w:w="7106" w:type="dxa"/>
            <w:gridSpan w:val="4"/>
          </w:tcPr>
          <w:p w14:paraId="17200C21" w14:textId="77777777" w:rsidR="009A5BF7" w:rsidRDefault="009A5BF7" w:rsidP="00EF02A4">
            <w:r>
              <w:t>User must have an account and be signed in</w:t>
            </w:r>
          </w:p>
        </w:tc>
      </w:tr>
      <w:tr w:rsidR="009A5BF7" w14:paraId="33859F6C" w14:textId="77777777" w:rsidTr="00EF02A4">
        <w:tc>
          <w:tcPr>
            <w:tcW w:w="2249" w:type="dxa"/>
            <w:shd w:val="clear" w:color="auto" w:fill="C9ECFC" w:themeFill="text2" w:themeFillTint="33"/>
            <w:vAlign w:val="center"/>
          </w:tcPr>
          <w:p w14:paraId="56106C9F" w14:textId="77777777" w:rsidR="009A5BF7" w:rsidRDefault="009A5BF7" w:rsidP="00EF02A4">
            <w:r>
              <w:t>Post-conditions</w:t>
            </w:r>
          </w:p>
        </w:tc>
        <w:tc>
          <w:tcPr>
            <w:tcW w:w="7106" w:type="dxa"/>
            <w:gridSpan w:val="4"/>
          </w:tcPr>
          <w:p w14:paraId="4F2402A0" w14:textId="67A82240" w:rsidR="009A5BF7" w:rsidRDefault="00914B4A" w:rsidP="00EF02A4">
            <w:r>
              <w:t>If user has plants with schedules, populate the notification with daily notifications</w:t>
            </w:r>
          </w:p>
        </w:tc>
      </w:tr>
      <w:tr w:rsidR="009A5BF7" w14:paraId="573F9B66" w14:textId="77777777" w:rsidTr="00EF02A4">
        <w:trPr>
          <w:trHeight w:val="96"/>
        </w:trPr>
        <w:tc>
          <w:tcPr>
            <w:tcW w:w="2249" w:type="dxa"/>
            <w:vMerge w:val="restart"/>
            <w:shd w:val="clear" w:color="auto" w:fill="C9ECFC" w:themeFill="text2" w:themeFillTint="33"/>
            <w:vAlign w:val="center"/>
          </w:tcPr>
          <w:p w14:paraId="2841D045" w14:textId="77777777" w:rsidR="009A5BF7" w:rsidRDefault="009A5BF7" w:rsidP="00EF02A4">
            <w:r>
              <w:t>Flow of events</w:t>
            </w:r>
          </w:p>
        </w:tc>
        <w:tc>
          <w:tcPr>
            <w:tcW w:w="3541" w:type="dxa"/>
            <w:gridSpan w:val="2"/>
          </w:tcPr>
          <w:p w14:paraId="7FDFBF54" w14:textId="77777777" w:rsidR="009A5BF7" w:rsidRDefault="009A5BF7" w:rsidP="00EF02A4">
            <w:r>
              <w:t>Actor</w:t>
            </w:r>
          </w:p>
        </w:tc>
        <w:tc>
          <w:tcPr>
            <w:tcW w:w="3565" w:type="dxa"/>
            <w:gridSpan w:val="2"/>
          </w:tcPr>
          <w:p w14:paraId="45BBF8AB" w14:textId="77777777" w:rsidR="009A5BF7" w:rsidRDefault="009A5BF7" w:rsidP="00EF02A4">
            <w:r>
              <w:t>System</w:t>
            </w:r>
          </w:p>
        </w:tc>
      </w:tr>
      <w:tr w:rsidR="009A5BF7" w14:paraId="48A4BCBB" w14:textId="77777777" w:rsidTr="00EF02A4">
        <w:trPr>
          <w:trHeight w:val="93"/>
        </w:trPr>
        <w:tc>
          <w:tcPr>
            <w:tcW w:w="2249" w:type="dxa"/>
            <w:vMerge/>
            <w:shd w:val="clear" w:color="auto" w:fill="C9ECFC" w:themeFill="text2" w:themeFillTint="33"/>
            <w:vAlign w:val="center"/>
          </w:tcPr>
          <w:p w14:paraId="3E398BBF" w14:textId="77777777" w:rsidR="009A5BF7" w:rsidRDefault="009A5BF7" w:rsidP="00EF02A4"/>
        </w:tc>
        <w:tc>
          <w:tcPr>
            <w:tcW w:w="441" w:type="dxa"/>
          </w:tcPr>
          <w:p w14:paraId="40B2E33F" w14:textId="77777777" w:rsidR="009A5BF7" w:rsidRDefault="009A5BF7" w:rsidP="00EF02A4">
            <w:r>
              <w:t>1.</w:t>
            </w:r>
          </w:p>
        </w:tc>
        <w:tc>
          <w:tcPr>
            <w:tcW w:w="3100" w:type="dxa"/>
          </w:tcPr>
          <w:p w14:paraId="29C4BEF4" w14:textId="566561AF" w:rsidR="009A5BF7" w:rsidRDefault="009A5BF7" w:rsidP="00EF02A4">
            <w:r>
              <w:t xml:space="preserve">Clicks home page tab in navigation </w:t>
            </w:r>
            <w:r w:rsidR="00184818">
              <w:t>menu</w:t>
            </w:r>
          </w:p>
        </w:tc>
        <w:tc>
          <w:tcPr>
            <w:tcW w:w="423" w:type="dxa"/>
          </w:tcPr>
          <w:p w14:paraId="7BDE7306" w14:textId="77777777" w:rsidR="009A5BF7" w:rsidRDefault="009A5BF7" w:rsidP="00EF02A4">
            <w:r>
              <w:t>2.</w:t>
            </w:r>
          </w:p>
        </w:tc>
        <w:tc>
          <w:tcPr>
            <w:tcW w:w="3142" w:type="dxa"/>
          </w:tcPr>
          <w:p w14:paraId="1FEFABF6" w14:textId="77777777" w:rsidR="009A5BF7" w:rsidRDefault="009A5BF7" w:rsidP="00EF02A4">
            <w:r>
              <w:t>Display summary page with current notifications and briefing</w:t>
            </w:r>
          </w:p>
        </w:tc>
      </w:tr>
      <w:tr w:rsidR="009A5BF7" w14:paraId="31134DC5" w14:textId="77777777" w:rsidTr="00EF02A4">
        <w:trPr>
          <w:trHeight w:val="93"/>
        </w:trPr>
        <w:tc>
          <w:tcPr>
            <w:tcW w:w="2249" w:type="dxa"/>
            <w:shd w:val="clear" w:color="auto" w:fill="C9ECFC" w:themeFill="text2" w:themeFillTint="33"/>
            <w:vAlign w:val="center"/>
          </w:tcPr>
          <w:p w14:paraId="72E92CE5" w14:textId="77777777" w:rsidR="009A5BF7" w:rsidRDefault="009A5BF7" w:rsidP="00EF02A4">
            <w:r>
              <w:t>Exceptions</w:t>
            </w:r>
          </w:p>
        </w:tc>
        <w:tc>
          <w:tcPr>
            <w:tcW w:w="7106" w:type="dxa"/>
            <w:gridSpan w:val="4"/>
          </w:tcPr>
          <w:p w14:paraId="766C3AA9" w14:textId="5E5CD662" w:rsidR="009A5BF7" w:rsidRDefault="00BC417D" w:rsidP="00EF02A4">
            <w:r>
              <w:t>User has no notifications, notification area is empty</w:t>
            </w:r>
          </w:p>
        </w:tc>
      </w:tr>
    </w:tbl>
    <w:p w14:paraId="4C9B5974" w14:textId="4FA09B73" w:rsidR="009A5BF7" w:rsidRDefault="009A5BF7" w:rsidP="009A5BF7">
      <w:pPr>
        <w:pStyle w:val="Caption"/>
      </w:pPr>
      <w:r w:rsidRPr="00532EFA">
        <w:t xml:space="preserve">Table </w:t>
      </w:r>
      <w:r>
        <w:t>4</w:t>
      </w:r>
      <w:r w:rsidRPr="00532EFA">
        <w:t>: UC0</w:t>
      </w:r>
      <w:r>
        <w:t>4</w:t>
      </w:r>
      <w:r w:rsidRPr="00532EFA">
        <w:t>-</w:t>
      </w:r>
      <w:r w:rsidRPr="009D4237">
        <w:rPr>
          <w:i/>
        </w:rPr>
        <w:t xml:space="preserve"> </w:t>
      </w:r>
      <w:r>
        <w:t>View Summary Page</w:t>
      </w:r>
    </w:p>
    <w:p w14:paraId="67BBCE8F" w14:textId="2AF04068" w:rsidR="009A5BF7" w:rsidRDefault="009A5BF7" w:rsidP="009A5BF7"/>
    <w:p w14:paraId="5DE3A44E" w14:textId="77777777" w:rsidR="009A5BF7" w:rsidRPr="009A5BF7" w:rsidRDefault="009A5BF7" w:rsidP="009A5BF7"/>
    <w:tbl>
      <w:tblPr>
        <w:tblStyle w:val="TableGrid"/>
        <w:tblW w:w="9307" w:type="dxa"/>
        <w:tblLook w:val="04A0" w:firstRow="1" w:lastRow="0" w:firstColumn="1" w:lastColumn="0" w:noHBand="0" w:noVBand="1"/>
      </w:tblPr>
      <w:tblGrid>
        <w:gridCol w:w="2235"/>
        <w:gridCol w:w="437"/>
        <w:gridCol w:w="3084"/>
        <w:gridCol w:w="423"/>
        <w:gridCol w:w="3128"/>
      </w:tblGrid>
      <w:tr w:rsidR="007A6581" w14:paraId="5EAF1C39" w14:textId="77777777" w:rsidTr="001C76FF">
        <w:trPr>
          <w:trHeight w:val="141"/>
        </w:trPr>
        <w:tc>
          <w:tcPr>
            <w:tcW w:w="2236" w:type="dxa"/>
            <w:shd w:val="clear" w:color="auto" w:fill="C9ECFC" w:themeFill="text2" w:themeFillTint="33"/>
            <w:vAlign w:val="center"/>
          </w:tcPr>
          <w:p w14:paraId="01E15A88" w14:textId="77777777" w:rsidR="007A6581" w:rsidRDefault="007A6581" w:rsidP="007A6581">
            <w:r>
              <w:t>Use case #</w:t>
            </w:r>
          </w:p>
        </w:tc>
        <w:tc>
          <w:tcPr>
            <w:tcW w:w="7071" w:type="dxa"/>
            <w:gridSpan w:val="4"/>
          </w:tcPr>
          <w:p w14:paraId="3D5AC7C8" w14:textId="271BCD15" w:rsidR="007A6581" w:rsidRDefault="007A6581" w:rsidP="007A6581">
            <w:r>
              <w:t>UC0</w:t>
            </w:r>
            <w:r w:rsidR="001C76FF">
              <w:t>5</w:t>
            </w:r>
          </w:p>
        </w:tc>
      </w:tr>
      <w:tr w:rsidR="007A6581" w14:paraId="48B0B024" w14:textId="77777777" w:rsidTr="001C76FF">
        <w:trPr>
          <w:trHeight w:val="141"/>
        </w:trPr>
        <w:tc>
          <w:tcPr>
            <w:tcW w:w="2236" w:type="dxa"/>
            <w:shd w:val="clear" w:color="auto" w:fill="C9ECFC" w:themeFill="text2" w:themeFillTint="33"/>
            <w:vAlign w:val="center"/>
          </w:tcPr>
          <w:p w14:paraId="7EDA9C02" w14:textId="77777777" w:rsidR="007A6581" w:rsidRDefault="007A6581" w:rsidP="007A6581">
            <w:r>
              <w:t>Use case name</w:t>
            </w:r>
          </w:p>
        </w:tc>
        <w:tc>
          <w:tcPr>
            <w:tcW w:w="7071" w:type="dxa"/>
            <w:gridSpan w:val="4"/>
          </w:tcPr>
          <w:p w14:paraId="239FE8BF" w14:textId="0F80C58D" w:rsidR="007A6581" w:rsidRDefault="009A5BF7" w:rsidP="007A6581">
            <w:r>
              <w:t>View Plant List</w:t>
            </w:r>
          </w:p>
        </w:tc>
      </w:tr>
      <w:tr w:rsidR="007A6581" w14:paraId="636CE380" w14:textId="77777777" w:rsidTr="001C76FF">
        <w:trPr>
          <w:trHeight w:val="141"/>
        </w:trPr>
        <w:tc>
          <w:tcPr>
            <w:tcW w:w="2236" w:type="dxa"/>
            <w:shd w:val="clear" w:color="auto" w:fill="C9ECFC" w:themeFill="text2" w:themeFillTint="33"/>
            <w:vAlign w:val="center"/>
          </w:tcPr>
          <w:p w14:paraId="3D623D3B" w14:textId="77777777" w:rsidR="007A6581" w:rsidRDefault="007A6581" w:rsidP="007A6581">
            <w:r>
              <w:t>Scenario</w:t>
            </w:r>
          </w:p>
        </w:tc>
        <w:tc>
          <w:tcPr>
            <w:tcW w:w="7071" w:type="dxa"/>
            <w:gridSpan w:val="4"/>
          </w:tcPr>
          <w:p w14:paraId="7CD3C657" w14:textId="5C10C9FC" w:rsidR="007A6581" w:rsidRDefault="001C76FF" w:rsidP="007A6581">
            <w:r>
              <w:t>User wants to see a list of their plant profiles</w:t>
            </w:r>
          </w:p>
        </w:tc>
      </w:tr>
      <w:tr w:rsidR="007A6581" w14:paraId="5EBBE3B1" w14:textId="77777777" w:rsidTr="001C76FF">
        <w:trPr>
          <w:trHeight w:val="141"/>
        </w:trPr>
        <w:tc>
          <w:tcPr>
            <w:tcW w:w="2236" w:type="dxa"/>
            <w:shd w:val="clear" w:color="auto" w:fill="C9ECFC" w:themeFill="text2" w:themeFillTint="33"/>
            <w:vAlign w:val="center"/>
          </w:tcPr>
          <w:p w14:paraId="636094EB" w14:textId="77777777" w:rsidR="007A6581" w:rsidRDefault="007A6581" w:rsidP="007A6581">
            <w:r>
              <w:t>Triggering event</w:t>
            </w:r>
          </w:p>
        </w:tc>
        <w:tc>
          <w:tcPr>
            <w:tcW w:w="7071" w:type="dxa"/>
            <w:gridSpan w:val="4"/>
          </w:tcPr>
          <w:p w14:paraId="0B3DD909" w14:textId="5408D0A7" w:rsidR="007A6581" w:rsidRDefault="001C76FF" w:rsidP="007A6581">
            <w:r>
              <w:t xml:space="preserve">User clicks plants tab from navigation </w:t>
            </w:r>
            <w:r w:rsidR="00184818">
              <w:t>menu</w:t>
            </w:r>
          </w:p>
        </w:tc>
      </w:tr>
      <w:tr w:rsidR="007A6581" w14:paraId="5263019A" w14:textId="77777777" w:rsidTr="001C76FF">
        <w:trPr>
          <w:trHeight w:val="239"/>
        </w:trPr>
        <w:tc>
          <w:tcPr>
            <w:tcW w:w="2236" w:type="dxa"/>
            <w:shd w:val="clear" w:color="auto" w:fill="C9ECFC" w:themeFill="text2" w:themeFillTint="33"/>
            <w:vAlign w:val="center"/>
          </w:tcPr>
          <w:p w14:paraId="691AEAB2" w14:textId="77777777" w:rsidR="007A6581" w:rsidRDefault="007A6581" w:rsidP="007A6581">
            <w:r>
              <w:t>Brief description</w:t>
            </w:r>
          </w:p>
        </w:tc>
        <w:tc>
          <w:tcPr>
            <w:tcW w:w="7071" w:type="dxa"/>
            <w:gridSpan w:val="4"/>
          </w:tcPr>
          <w:p w14:paraId="48AA8FFF" w14:textId="0EEFC759" w:rsidR="007A6581" w:rsidRDefault="001C76FF" w:rsidP="007A6581">
            <w:r>
              <w:t>The plant list contains a list of all of the user plants, from which they can edit, delete and update plant profiles</w:t>
            </w:r>
          </w:p>
        </w:tc>
      </w:tr>
      <w:tr w:rsidR="007A6581" w14:paraId="0FEDC7EB" w14:textId="77777777" w:rsidTr="001C76FF">
        <w:trPr>
          <w:trHeight w:val="141"/>
        </w:trPr>
        <w:tc>
          <w:tcPr>
            <w:tcW w:w="2236" w:type="dxa"/>
            <w:shd w:val="clear" w:color="auto" w:fill="C9ECFC" w:themeFill="text2" w:themeFillTint="33"/>
            <w:vAlign w:val="center"/>
          </w:tcPr>
          <w:p w14:paraId="3B41543A" w14:textId="77777777" w:rsidR="007A6581" w:rsidRDefault="007A6581" w:rsidP="007A6581">
            <w:r>
              <w:t>Actors</w:t>
            </w:r>
          </w:p>
        </w:tc>
        <w:tc>
          <w:tcPr>
            <w:tcW w:w="7071" w:type="dxa"/>
            <w:gridSpan w:val="4"/>
          </w:tcPr>
          <w:p w14:paraId="54490265" w14:textId="17F0D5EE" w:rsidR="007A6581" w:rsidRDefault="001C76FF" w:rsidP="007A6581">
            <w:r>
              <w:t>User</w:t>
            </w:r>
          </w:p>
        </w:tc>
      </w:tr>
      <w:tr w:rsidR="007A6581" w14:paraId="2BACBB4D" w14:textId="77777777" w:rsidTr="001C76FF">
        <w:trPr>
          <w:trHeight w:val="136"/>
        </w:trPr>
        <w:tc>
          <w:tcPr>
            <w:tcW w:w="2236" w:type="dxa"/>
            <w:shd w:val="clear" w:color="auto" w:fill="C9ECFC" w:themeFill="text2" w:themeFillTint="33"/>
            <w:vAlign w:val="center"/>
          </w:tcPr>
          <w:p w14:paraId="301B3313" w14:textId="77777777" w:rsidR="007A6581" w:rsidRDefault="007A6581" w:rsidP="007A6581">
            <w:r>
              <w:t>Related use cases</w:t>
            </w:r>
          </w:p>
        </w:tc>
        <w:tc>
          <w:tcPr>
            <w:tcW w:w="7071" w:type="dxa"/>
            <w:gridSpan w:val="4"/>
          </w:tcPr>
          <w:p w14:paraId="1E833C4B" w14:textId="134E9F09" w:rsidR="007A6581" w:rsidRDefault="001C76FF" w:rsidP="007A6581">
            <w:r>
              <w:t>Create A Plant, Edit A Plant, Delete A Plant</w:t>
            </w:r>
          </w:p>
        </w:tc>
      </w:tr>
      <w:tr w:rsidR="007A6581" w14:paraId="1DCE7F5D" w14:textId="77777777" w:rsidTr="001C76FF">
        <w:trPr>
          <w:trHeight w:val="141"/>
        </w:trPr>
        <w:tc>
          <w:tcPr>
            <w:tcW w:w="2236" w:type="dxa"/>
            <w:shd w:val="clear" w:color="auto" w:fill="C9ECFC" w:themeFill="text2" w:themeFillTint="33"/>
            <w:vAlign w:val="center"/>
          </w:tcPr>
          <w:p w14:paraId="1C9A3957" w14:textId="77777777" w:rsidR="007A6581" w:rsidRDefault="007A6581" w:rsidP="007A6581">
            <w:r>
              <w:t>Pre-conditions</w:t>
            </w:r>
          </w:p>
        </w:tc>
        <w:tc>
          <w:tcPr>
            <w:tcW w:w="7071" w:type="dxa"/>
            <w:gridSpan w:val="4"/>
          </w:tcPr>
          <w:p w14:paraId="63967334" w14:textId="6A7981B6" w:rsidR="007A6581" w:rsidRDefault="001C76FF" w:rsidP="007A6581">
            <w:r>
              <w:t>User must have an account and be signed in</w:t>
            </w:r>
          </w:p>
        </w:tc>
      </w:tr>
      <w:tr w:rsidR="007A6581" w14:paraId="1E9A8361" w14:textId="77777777" w:rsidTr="001C76FF">
        <w:trPr>
          <w:trHeight w:val="141"/>
        </w:trPr>
        <w:tc>
          <w:tcPr>
            <w:tcW w:w="2236" w:type="dxa"/>
            <w:shd w:val="clear" w:color="auto" w:fill="C9ECFC" w:themeFill="text2" w:themeFillTint="33"/>
            <w:vAlign w:val="center"/>
          </w:tcPr>
          <w:p w14:paraId="15F8D4BA" w14:textId="77777777" w:rsidR="007A6581" w:rsidRDefault="007A6581" w:rsidP="007A6581">
            <w:r>
              <w:t>Post-conditions</w:t>
            </w:r>
          </w:p>
        </w:tc>
        <w:tc>
          <w:tcPr>
            <w:tcW w:w="7071" w:type="dxa"/>
            <w:gridSpan w:val="4"/>
          </w:tcPr>
          <w:p w14:paraId="0605910E" w14:textId="26B45B61" w:rsidR="007A6581" w:rsidRDefault="001C76FF" w:rsidP="007A6581">
            <w:r>
              <w:t>None</w:t>
            </w:r>
          </w:p>
        </w:tc>
      </w:tr>
      <w:tr w:rsidR="001C76FF" w14:paraId="21A8B29A" w14:textId="77777777" w:rsidTr="001C76FF">
        <w:trPr>
          <w:trHeight w:val="36"/>
        </w:trPr>
        <w:tc>
          <w:tcPr>
            <w:tcW w:w="2236" w:type="dxa"/>
            <w:vMerge w:val="restart"/>
            <w:shd w:val="clear" w:color="auto" w:fill="C9ECFC" w:themeFill="text2" w:themeFillTint="33"/>
            <w:vAlign w:val="center"/>
          </w:tcPr>
          <w:p w14:paraId="28AEEA0B" w14:textId="77777777" w:rsidR="001C76FF" w:rsidRDefault="001C76FF" w:rsidP="007A6581">
            <w:r>
              <w:t>Flow of events</w:t>
            </w:r>
          </w:p>
        </w:tc>
        <w:tc>
          <w:tcPr>
            <w:tcW w:w="3522" w:type="dxa"/>
            <w:gridSpan w:val="2"/>
          </w:tcPr>
          <w:p w14:paraId="59557E9D" w14:textId="77777777" w:rsidR="001C76FF" w:rsidRDefault="001C76FF" w:rsidP="007A6581">
            <w:r>
              <w:t>Actor</w:t>
            </w:r>
          </w:p>
        </w:tc>
        <w:tc>
          <w:tcPr>
            <w:tcW w:w="3548" w:type="dxa"/>
            <w:gridSpan w:val="2"/>
          </w:tcPr>
          <w:p w14:paraId="3FE725FA" w14:textId="77777777" w:rsidR="001C76FF" w:rsidRDefault="001C76FF" w:rsidP="007A6581">
            <w:r>
              <w:t>System</w:t>
            </w:r>
          </w:p>
        </w:tc>
      </w:tr>
      <w:tr w:rsidR="001C76FF" w14:paraId="382962B4" w14:textId="77777777" w:rsidTr="001C76FF">
        <w:trPr>
          <w:trHeight w:val="34"/>
        </w:trPr>
        <w:tc>
          <w:tcPr>
            <w:tcW w:w="2236" w:type="dxa"/>
            <w:vMerge/>
            <w:shd w:val="clear" w:color="auto" w:fill="C9ECFC" w:themeFill="text2" w:themeFillTint="33"/>
            <w:vAlign w:val="center"/>
          </w:tcPr>
          <w:p w14:paraId="5FD87C0F" w14:textId="77777777" w:rsidR="001C76FF" w:rsidRDefault="001C76FF" w:rsidP="007A6581"/>
        </w:tc>
        <w:tc>
          <w:tcPr>
            <w:tcW w:w="437" w:type="dxa"/>
          </w:tcPr>
          <w:p w14:paraId="0F1C3B8C" w14:textId="77777777" w:rsidR="001C76FF" w:rsidRDefault="001C76FF" w:rsidP="007A6581">
            <w:r>
              <w:t>1.</w:t>
            </w:r>
          </w:p>
        </w:tc>
        <w:tc>
          <w:tcPr>
            <w:tcW w:w="3085" w:type="dxa"/>
          </w:tcPr>
          <w:p w14:paraId="49251325" w14:textId="4247EC4A" w:rsidR="001C76FF" w:rsidRDefault="001C76FF" w:rsidP="007A6581">
            <w:r>
              <w:t xml:space="preserve">Clicks plant tab from navigation </w:t>
            </w:r>
            <w:r w:rsidR="00184818">
              <w:t>menu</w:t>
            </w:r>
          </w:p>
        </w:tc>
        <w:tc>
          <w:tcPr>
            <w:tcW w:w="419" w:type="dxa"/>
          </w:tcPr>
          <w:p w14:paraId="2E5C4F81" w14:textId="77777777" w:rsidR="001C76FF" w:rsidRDefault="001C76FF" w:rsidP="007A6581">
            <w:r>
              <w:t>2.</w:t>
            </w:r>
          </w:p>
        </w:tc>
        <w:tc>
          <w:tcPr>
            <w:tcW w:w="3128" w:type="dxa"/>
          </w:tcPr>
          <w:p w14:paraId="2662D245" w14:textId="1C3FC689" w:rsidR="001C76FF" w:rsidRDefault="001C76FF" w:rsidP="007A6581">
            <w:r>
              <w:t>Display list of plants</w:t>
            </w:r>
          </w:p>
        </w:tc>
      </w:tr>
      <w:tr w:rsidR="001C76FF" w14:paraId="4B161703" w14:textId="77777777" w:rsidTr="001C76FF">
        <w:trPr>
          <w:trHeight w:val="487"/>
        </w:trPr>
        <w:tc>
          <w:tcPr>
            <w:tcW w:w="2236" w:type="dxa"/>
            <w:shd w:val="clear" w:color="auto" w:fill="C9ECFC" w:themeFill="text2" w:themeFillTint="33"/>
            <w:vAlign w:val="center"/>
          </w:tcPr>
          <w:p w14:paraId="26BC71BA" w14:textId="7D21DD91" w:rsidR="001C76FF" w:rsidRDefault="001C76FF" w:rsidP="001C76FF">
            <w:r>
              <w:t>Exceptions</w:t>
            </w:r>
          </w:p>
        </w:tc>
        <w:tc>
          <w:tcPr>
            <w:tcW w:w="7071" w:type="dxa"/>
            <w:gridSpan w:val="4"/>
            <w:vAlign w:val="bottom"/>
          </w:tcPr>
          <w:p w14:paraId="6AAEB301" w14:textId="34046BC1" w:rsidR="001C76FF" w:rsidRDefault="00991946" w:rsidP="001C76FF">
            <w:r>
              <w:t>User has no plants, plant list is empty</w:t>
            </w:r>
          </w:p>
        </w:tc>
      </w:tr>
    </w:tbl>
    <w:p w14:paraId="53B4F776" w14:textId="2571A449" w:rsidR="007A6581" w:rsidRDefault="007A6581" w:rsidP="007A6581">
      <w:pPr>
        <w:pStyle w:val="Caption"/>
      </w:pPr>
      <w:r w:rsidRPr="00532EFA">
        <w:t xml:space="preserve">Table </w:t>
      </w:r>
      <w:r w:rsidR="001C76FF">
        <w:t>5</w:t>
      </w:r>
      <w:r w:rsidRPr="00532EFA">
        <w:t>: UC0</w:t>
      </w:r>
      <w:r w:rsidR="001C76FF">
        <w:t>5</w:t>
      </w:r>
      <w:r w:rsidRPr="00532EFA">
        <w:t>-</w:t>
      </w:r>
      <w:r w:rsidR="009A5BF7" w:rsidRPr="009A5BF7">
        <w:t xml:space="preserve"> </w:t>
      </w:r>
      <w:r w:rsidR="009A5BF7">
        <w:t>View Plant List</w:t>
      </w:r>
    </w:p>
    <w:p w14:paraId="7B563410" w14:textId="35183ACE" w:rsidR="009A5BF7" w:rsidRDefault="009A5BF7" w:rsidP="009A5BF7"/>
    <w:p w14:paraId="7D94C760" w14:textId="794D130F" w:rsidR="009A5BF7" w:rsidRDefault="009A5BF7" w:rsidP="009A5BF7"/>
    <w:p w14:paraId="1CE11366" w14:textId="77777777" w:rsidR="00B616B6" w:rsidRDefault="00B616B6" w:rsidP="009A5BF7"/>
    <w:p w14:paraId="0E3F3B86" w14:textId="77777777" w:rsidR="009A5BF7" w:rsidRPr="009A5BF7" w:rsidRDefault="009A5BF7" w:rsidP="009A5BF7"/>
    <w:tbl>
      <w:tblPr>
        <w:tblStyle w:val="TableGrid"/>
        <w:tblW w:w="9355" w:type="dxa"/>
        <w:tblLook w:val="04A0" w:firstRow="1" w:lastRow="0" w:firstColumn="1" w:lastColumn="0" w:noHBand="0" w:noVBand="1"/>
      </w:tblPr>
      <w:tblGrid>
        <w:gridCol w:w="2188"/>
        <w:gridCol w:w="560"/>
        <w:gridCol w:w="2981"/>
        <w:gridCol w:w="560"/>
        <w:gridCol w:w="3066"/>
      </w:tblGrid>
      <w:tr w:rsidR="007A6581" w14:paraId="65F9D4AC" w14:textId="77777777" w:rsidTr="00C55244">
        <w:tc>
          <w:tcPr>
            <w:tcW w:w="2188" w:type="dxa"/>
            <w:shd w:val="clear" w:color="auto" w:fill="C9ECFC" w:themeFill="text2" w:themeFillTint="33"/>
            <w:vAlign w:val="center"/>
          </w:tcPr>
          <w:p w14:paraId="60863FCF" w14:textId="77777777" w:rsidR="007A6581" w:rsidRDefault="007A6581" w:rsidP="007A6581">
            <w:r>
              <w:t>Use case #</w:t>
            </w:r>
          </w:p>
        </w:tc>
        <w:tc>
          <w:tcPr>
            <w:tcW w:w="7167" w:type="dxa"/>
            <w:gridSpan w:val="4"/>
          </w:tcPr>
          <w:p w14:paraId="194ACF27" w14:textId="37A90227" w:rsidR="007A6581" w:rsidRDefault="007A6581" w:rsidP="007A6581">
            <w:r>
              <w:t>UC0</w:t>
            </w:r>
            <w:r w:rsidR="009A5BF7">
              <w:t>6</w:t>
            </w:r>
          </w:p>
        </w:tc>
      </w:tr>
      <w:tr w:rsidR="007A6581" w14:paraId="18A1F870" w14:textId="77777777" w:rsidTr="00C55244">
        <w:tc>
          <w:tcPr>
            <w:tcW w:w="2188" w:type="dxa"/>
            <w:shd w:val="clear" w:color="auto" w:fill="C9ECFC" w:themeFill="text2" w:themeFillTint="33"/>
            <w:vAlign w:val="center"/>
          </w:tcPr>
          <w:p w14:paraId="3C60AB98" w14:textId="77777777" w:rsidR="007A6581" w:rsidRDefault="007A6581" w:rsidP="007A6581">
            <w:r>
              <w:t>Use case name</w:t>
            </w:r>
          </w:p>
        </w:tc>
        <w:tc>
          <w:tcPr>
            <w:tcW w:w="7167" w:type="dxa"/>
            <w:gridSpan w:val="4"/>
          </w:tcPr>
          <w:p w14:paraId="63A3A947" w14:textId="344A24F1" w:rsidR="007A6581" w:rsidRDefault="00DA6D64" w:rsidP="007A6581">
            <w:r>
              <w:t>Add Plant Profile</w:t>
            </w:r>
          </w:p>
        </w:tc>
      </w:tr>
      <w:tr w:rsidR="007A6581" w14:paraId="6DAA63C4" w14:textId="77777777" w:rsidTr="00C55244">
        <w:tc>
          <w:tcPr>
            <w:tcW w:w="2188" w:type="dxa"/>
            <w:shd w:val="clear" w:color="auto" w:fill="C9ECFC" w:themeFill="text2" w:themeFillTint="33"/>
            <w:vAlign w:val="center"/>
          </w:tcPr>
          <w:p w14:paraId="18C4ACE4" w14:textId="77777777" w:rsidR="007A6581" w:rsidRDefault="007A6581" w:rsidP="007A6581">
            <w:r>
              <w:t>Scenario</w:t>
            </w:r>
          </w:p>
        </w:tc>
        <w:tc>
          <w:tcPr>
            <w:tcW w:w="7167" w:type="dxa"/>
            <w:gridSpan w:val="4"/>
          </w:tcPr>
          <w:p w14:paraId="4C297640" w14:textId="3C92E1A3" w:rsidR="007A6581" w:rsidRDefault="00DA6D64" w:rsidP="007A6581">
            <w:r>
              <w:t xml:space="preserve">User wants to manage a new plant </w:t>
            </w:r>
          </w:p>
        </w:tc>
      </w:tr>
      <w:tr w:rsidR="007A6581" w14:paraId="5A8BF6C1" w14:textId="77777777" w:rsidTr="00C55244">
        <w:tc>
          <w:tcPr>
            <w:tcW w:w="2188" w:type="dxa"/>
            <w:shd w:val="clear" w:color="auto" w:fill="C9ECFC" w:themeFill="text2" w:themeFillTint="33"/>
            <w:vAlign w:val="center"/>
          </w:tcPr>
          <w:p w14:paraId="3CC25355" w14:textId="77777777" w:rsidR="007A6581" w:rsidRDefault="007A6581" w:rsidP="007A6581">
            <w:r>
              <w:t>Triggering event</w:t>
            </w:r>
          </w:p>
        </w:tc>
        <w:tc>
          <w:tcPr>
            <w:tcW w:w="7167" w:type="dxa"/>
            <w:gridSpan w:val="4"/>
          </w:tcPr>
          <w:p w14:paraId="0603CAE9" w14:textId="7D42E0CE" w:rsidR="007A6581" w:rsidRDefault="00DA6D64" w:rsidP="007A6581">
            <w:r>
              <w:t>User clicks save button on add plant page</w:t>
            </w:r>
          </w:p>
        </w:tc>
      </w:tr>
      <w:tr w:rsidR="007A6581" w14:paraId="6C4B4ADC" w14:textId="77777777" w:rsidTr="00C55244">
        <w:tc>
          <w:tcPr>
            <w:tcW w:w="2188" w:type="dxa"/>
            <w:shd w:val="clear" w:color="auto" w:fill="C9ECFC" w:themeFill="text2" w:themeFillTint="33"/>
            <w:vAlign w:val="center"/>
          </w:tcPr>
          <w:p w14:paraId="46862719" w14:textId="77777777" w:rsidR="007A6581" w:rsidRDefault="007A6581" w:rsidP="007A6581">
            <w:r>
              <w:t>Brief description</w:t>
            </w:r>
          </w:p>
        </w:tc>
        <w:tc>
          <w:tcPr>
            <w:tcW w:w="7167" w:type="dxa"/>
            <w:gridSpan w:val="4"/>
          </w:tcPr>
          <w:p w14:paraId="2396D3E2" w14:textId="2DA8BD9B" w:rsidR="007A6581" w:rsidRDefault="00DA6D64" w:rsidP="007A6581">
            <w:r>
              <w:t xml:space="preserve">After clicking add a plant from the plant list page, user enters all the necessary plant information and saves </w:t>
            </w:r>
          </w:p>
        </w:tc>
      </w:tr>
      <w:tr w:rsidR="007A6581" w14:paraId="6E9727B4" w14:textId="77777777" w:rsidTr="00C55244">
        <w:tc>
          <w:tcPr>
            <w:tcW w:w="2188" w:type="dxa"/>
            <w:shd w:val="clear" w:color="auto" w:fill="C9ECFC" w:themeFill="text2" w:themeFillTint="33"/>
            <w:vAlign w:val="center"/>
          </w:tcPr>
          <w:p w14:paraId="1F83B7E2" w14:textId="77777777" w:rsidR="007A6581" w:rsidRDefault="007A6581" w:rsidP="007A6581">
            <w:r>
              <w:t>Actors</w:t>
            </w:r>
          </w:p>
        </w:tc>
        <w:tc>
          <w:tcPr>
            <w:tcW w:w="7167" w:type="dxa"/>
            <w:gridSpan w:val="4"/>
          </w:tcPr>
          <w:p w14:paraId="1B322A8D" w14:textId="4ECC28DF" w:rsidR="007A6581" w:rsidRDefault="00DA6D64" w:rsidP="007A6581">
            <w:r>
              <w:t>User</w:t>
            </w:r>
          </w:p>
        </w:tc>
      </w:tr>
      <w:tr w:rsidR="007A6581" w14:paraId="0F138300" w14:textId="77777777" w:rsidTr="00C55244">
        <w:tc>
          <w:tcPr>
            <w:tcW w:w="2188" w:type="dxa"/>
            <w:shd w:val="clear" w:color="auto" w:fill="C9ECFC" w:themeFill="text2" w:themeFillTint="33"/>
            <w:vAlign w:val="center"/>
          </w:tcPr>
          <w:p w14:paraId="37DB2558" w14:textId="77777777" w:rsidR="007A6581" w:rsidRDefault="007A6581" w:rsidP="007A6581">
            <w:r>
              <w:t>Related use cases</w:t>
            </w:r>
          </w:p>
        </w:tc>
        <w:tc>
          <w:tcPr>
            <w:tcW w:w="7167" w:type="dxa"/>
            <w:gridSpan w:val="4"/>
          </w:tcPr>
          <w:p w14:paraId="6D346BAB" w14:textId="0ACE529D" w:rsidR="007A6581" w:rsidRDefault="00DA6D64" w:rsidP="007A6581">
            <w:r>
              <w:t>Edit Plant Profile, Delete Plant Profile</w:t>
            </w:r>
          </w:p>
        </w:tc>
      </w:tr>
      <w:tr w:rsidR="007A6581" w14:paraId="540BEA4E" w14:textId="77777777" w:rsidTr="00C55244">
        <w:tc>
          <w:tcPr>
            <w:tcW w:w="2188" w:type="dxa"/>
            <w:shd w:val="clear" w:color="auto" w:fill="C9ECFC" w:themeFill="text2" w:themeFillTint="33"/>
            <w:vAlign w:val="center"/>
          </w:tcPr>
          <w:p w14:paraId="7A953E7C" w14:textId="77777777" w:rsidR="007A6581" w:rsidRDefault="007A6581" w:rsidP="007A6581">
            <w:r>
              <w:t>Pre-conditions</w:t>
            </w:r>
          </w:p>
        </w:tc>
        <w:tc>
          <w:tcPr>
            <w:tcW w:w="7167" w:type="dxa"/>
            <w:gridSpan w:val="4"/>
          </w:tcPr>
          <w:p w14:paraId="4A8B10AF" w14:textId="7ED0F8B3" w:rsidR="007A6581" w:rsidRDefault="00DA6D64" w:rsidP="007A6581">
            <w:r>
              <w:t>User must have an account and be signed in</w:t>
            </w:r>
          </w:p>
        </w:tc>
      </w:tr>
      <w:tr w:rsidR="007A6581" w14:paraId="5BDE4F53" w14:textId="77777777" w:rsidTr="00C55244">
        <w:tc>
          <w:tcPr>
            <w:tcW w:w="2188" w:type="dxa"/>
            <w:shd w:val="clear" w:color="auto" w:fill="C9ECFC" w:themeFill="text2" w:themeFillTint="33"/>
            <w:vAlign w:val="center"/>
          </w:tcPr>
          <w:p w14:paraId="68289F48" w14:textId="77777777" w:rsidR="007A6581" w:rsidRDefault="007A6581" w:rsidP="007A6581">
            <w:r>
              <w:t>Post-conditions</w:t>
            </w:r>
          </w:p>
        </w:tc>
        <w:tc>
          <w:tcPr>
            <w:tcW w:w="7167" w:type="dxa"/>
            <w:gridSpan w:val="4"/>
          </w:tcPr>
          <w:p w14:paraId="79736B0A" w14:textId="24AFC5DA" w:rsidR="007A6581" w:rsidRDefault="00A8799C" w:rsidP="007A6581">
            <w:r>
              <w:t>Plant is added to the database</w:t>
            </w:r>
          </w:p>
        </w:tc>
      </w:tr>
      <w:tr w:rsidR="00CC5063" w14:paraId="12BF6FC5" w14:textId="77777777" w:rsidTr="00C55244">
        <w:trPr>
          <w:trHeight w:val="96"/>
        </w:trPr>
        <w:tc>
          <w:tcPr>
            <w:tcW w:w="2188" w:type="dxa"/>
            <w:vMerge w:val="restart"/>
            <w:shd w:val="clear" w:color="auto" w:fill="C9ECFC" w:themeFill="text2" w:themeFillTint="33"/>
            <w:vAlign w:val="center"/>
          </w:tcPr>
          <w:p w14:paraId="7A96042E" w14:textId="77777777" w:rsidR="00CC5063" w:rsidRDefault="00CC5063" w:rsidP="007A6581">
            <w:r>
              <w:t>Flow of events</w:t>
            </w:r>
          </w:p>
        </w:tc>
        <w:tc>
          <w:tcPr>
            <w:tcW w:w="3541" w:type="dxa"/>
            <w:gridSpan w:val="2"/>
          </w:tcPr>
          <w:p w14:paraId="682B6187" w14:textId="77777777" w:rsidR="00CC5063" w:rsidRDefault="00CC5063" w:rsidP="007A6581">
            <w:r>
              <w:t>Actor</w:t>
            </w:r>
          </w:p>
        </w:tc>
        <w:tc>
          <w:tcPr>
            <w:tcW w:w="3626" w:type="dxa"/>
            <w:gridSpan w:val="2"/>
          </w:tcPr>
          <w:p w14:paraId="63496BF5" w14:textId="77777777" w:rsidR="00CC5063" w:rsidRDefault="00CC5063" w:rsidP="007A6581">
            <w:r>
              <w:t>System</w:t>
            </w:r>
          </w:p>
        </w:tc>
      </w:tr>
      <w:tr w:rsidR="00CC5063" w14:paraId="4B87B42F" w14:textId="77777777" w:rsidTr="00C55244">
        <w:trPr>
          <w:trHeight w:val="93"/>
        </w:trPr>
        <w:tc>
          <w:tcPr>
            <w:tcW w:w="2188" w:type="dxa"/>
            <w:vMerge/>
            <w:shd w:val="clear" w:color="auto" w:fill="C9ECFC" w:themeFill="text2" w:themeFillTint="33"/>
            <w:vAlign w:val="center"/>
          </w:tcPr>
          <w:p w14:paraId="552FA345" w14:textId="77777777" w:rsidR="00CC5063" w:rsidRDefault="00CC5063" w:rsidP="007A6581"/>
        </w:tc>
        <w:tc>
          <w:tcPr>
            <w:tcW w:w="560" w:type="dxa"/>
          </w:tcPr>
          <w:p w14:paraId="1F976B94" w14:textId="77777777" w:rsidR="00CC5063" w:rsidRDefault="00CC5063" w:rsidP="007A6581">
            <w:r>
              <w:t>1.</w:t>
            </w:r>
          </w:p>
        </w:tc>
        <w:tc>
          <w:tcPr>
            <w:tcW w:w="2981" w:type="dxa"/>
          </w:tcPr>
          <w:p w14:paraId="0F06DA9F" w14:textId="2CE09CC7" w:rsidR="00CC5063" w:rsidRDefault="00CC5063" w:rsidP="007A6581">
            <w:r>
              <w:t>Click add a plant from plant list page</w:t>
            </w:r>
          </w:p>
        </w:tc>
        <w:tc>
          <w:tcPr>
            <w:tcW w:w="560" w:type="dxa"/>
          </w:tcPr>
          <w:p w14:paraId="14FDAEAD" w14:textId="77777777" w:rsidR="00CC5063" w:rsidRDefault="00CC5063" w:rsidP="007A6581">
            <w:r>
              <w:t>2.</w:t>
            </w:r>
          </w:p>
        </w:tc>
        <w:tc>
          <w:tcPr>
            <w:tcW w:w="3066" w:type="dxa"/>
          </w:tcPr>
          <w:p w14:paraId="6322DD11" w14:textId="4CD6FBF4" w:rsidR="00CC5063" w:rsidRDefault="00CC5063" w:rsidP="007A6581">
            <w:r>
              <w:t>Display add plant page</w:t>
            </w:r>
          </w:p>
        </w:tc>
      </w:tr>
      <w:tr w:rsidR="00CC5063" w14:paraId="13F22A5F" w14:textId="77777777" w:rsidTr="00C55244">
        <w:trPr>
          <w:trHeight w:val="93"/>
        </w:trPr>
        <w:tc>
          <w:tcPr>
            <w:tcW w:w="2188" w:type="dxa"/>
            <w:vMerge/>
            <w:shd w:val="clear" w:color="auto" w:fill="C9ECFC" w:themeFill="text2" w:themeFillTint="33"/>
            <w:vAlign w:val="center"/>
          </w:tcPr>
          <w:p w14:paraId="30185534" w14:textId="77777777" w:rsidR="00CC5063" w:rsidRDefault="00CC5063" w:rsidP="007A6581"/>
        </w:tc>
        <w:tc>
          <w:tcPr>
            <w:tcW w:w="560" w:type="dxa"/>
          </w:tcPr>
          <w:p w14:paraId="30897579" w14:textId="77777777" w:rsidR="00CC5063" w:rsidRDefault="00CC5063" w:rsidP="007A6581">
            <w:r>
              <w:t>3.</w:t>
            </w:r>
          </w:p>
        </w:tc>
        <w:tc>
          <w:tcPr>
            <w:tcW w:w="2981" w:type="dxa"/>
          </w:tcPr>
          <w:p w14:paraId="246C64AC" w14:textId="5CEB199B" w:rsidR="00CC5063" w:rsidRDefault="00CC5063" w:rsidP="007A6581">
            <w:r>
              <w:t xml:space="preserve">Click </w:t>
            </w:r>
            <w:r w:rsidR="00C55244">
              <w:t>Take picture</w:t>
            </w:r>
            <w:r>
              <w:t xml:space="preserve"> button</w:t>
            </w:r>
          </w:p>
        </w:tc>
        <w:tc>
          <w:tcPr>
            <w:tcW w:w="560" w:type="dxa"/>
          </w:tcPr>
          <w:p w14:paraId="6D5ED96C" w14:textId="77777777" w:rsidR="00CC5063" w:rsidRDefault="00CC5063" w:rsidP="007A6581">
            <w:r>
              <w:t>4.</w:t>
            </w:r>
          </w:p>
        </w:tc>
        <w:tc>
          <w:tcPr>
            <w:tcW w:w="3066" w:type="dxa"/>
          </w:tcPr>
          <w:p w14:paraId="6AC7F440" w14:textId="4081D1F7" w:rsidR="00CC5063" w:rsidRDefault="00CC5063" w:rsidP="00213248">
            <w:r>
              <w:t>Call</w:t>
            </w:r>
            <w:r w:rsidR="005133FD">
              <w:t xml:space="preserve"> sub-function</w:t>
            </w:r>
            <w:r>
              <w:t xml:space="preserve"> </w:t>
            </w:r>
            <w:r w:rsidR="00213248">
              <w:t>Capture Plant Profile Photo</w:t>
            </w:r>
          </w:p>
        </w:tc>
      </w:tr>
      <w:tr w:rsidR="00C55244" w14:paraId="6BF83643" w14:textId="77777777" w:rsidTr="005F4FEC">
        <w:trPr>
          <w:trHeight w:val="93"/>
        </w:trPr>
        <w:tc>
          <w:tcPr>
            <w:tcW w:w="2188" w:type="dxa"/>
            <w:vMerge/>
            <w:shd w:val="clear" w:color="auto" w:fill="C9ECFC" w:themeFill="text2" w:themeFillTint="33"/>
            <w:vAlign w:val="center"/>
          </w:tcPr>
          <w:p w14:paraId="4C504060" w14:textId="77777777" w:rsidR="00C55244" w:rsidRDefault="00C55244" w:rsidP="007A6581"/>
        </w:tc>
        <w:tc>
          <w:tcPr>
            <w:tcW w:w="560" w:type="dxa"/>
          </w:tcPr>
          <w:p w14:paraId="3DC26FC0" w14:textId="76F7078C" w:rsidR="00C55244" w:rsidRDefault="00C55244" w:rsidP="007A6581">
            <w:r>
              <w:t>5.</w:t>
            </w:r>
          </w:p>
        </w:tc>
        <w:tc>
          <w:tcPr>
            <w:tcW w:w="2981" w:type="dxa"/>
          </w:tcPr>
          <w:p w14:paraId="67460086" w14:textId="13477D95" w:rsidR="00C55244" w:rsidRDefault="00C55244" w:rsidP="007A6581">
            <w:r>
              <w:t>Click search mother plant button</w:t>
            </w:r>
          </w:p>
        </w:tc>
        <w:tc>
          <w:tcPr>
            <w:tcW w:w="560" w:type="dxa"/>
          </w:tcPr>
          <w:p w14:paraId="038F047A" w14:textId="0064A12F" w:rsidR="00C55244" w:rsidRDefault="00C55244" w:rsidP="007A6581">
            <w:r>
              <w:t>6.</w:t>
            </w:r>
          </w:p>
        </w:tc>
        <w:tc>
          <w:tcPr>
            <w:tcW w:w="3066" w:type="dxa"/>
          </w:tcPr>
          <w:p w14:paraId="20AB7019" w14:textId="592C1DA5" w:rsidR="00C55244" w:rsidRDefault="00C55244" w:rsidP="00213248">
            <w:r>
              <w:t>Call sub-function Search Mother Plant</w:t>
            </w:r>
          </w:p>
        </w:tc>
      </w:tr>
      <w:tr w:rsidR="00C55244" w14:paraId="61C85170" w14:textId="77777777" w:rsidTr="005F4FEC">
        <w:trPr>
          <w:trHeight w:val="93"/>
        </w:trPr>
        <w:tc>
          <w:tcPr>
            <w:tcW w:w="2188" w:type="dxa"/>
            <w:vMerge/>
            <w:shd w:val="clear" w:color="auto" w:fill="C9ECFC" w:themeFill="text2" w:themeFillTint="33"/>
            <w:vAlign w:val="center"/>
          </w:tcPr>
          <w:p w14:paraId="06F76D0C" w14:textId="77777777" w:rsidR="00C55244" w:rsidRDefault="00C55244" w:rsidP="00465921"/>
        </w:tc>
        <w:tc>
          <w:tcPr>
            <w:tcW w:w="560" w:type="dxa"/>
          </w:tcPr>
          <w:p w14:paraId="5D1F0F18" w14:textId="19BA5261" w:rsidR="00C55244" w:rsidRDefault="00C55244" w:rsidP="00465921">
            <w:r>
              <w:t>7.</w:t>
            </w:r>
          </w:p>
        </w:tc>
        <w:tc>
          <w:tcPr>
            <w:tcW w:w="2981" w:type="dxa"/>
          </w:tcPr>
          <w:p w14:paraId="0B92EC3B" w14:textId="42106E58" w:rsidR="00C55244" w:rsidRDefault="00C55244" w:rsidP="00465921">
            <w:r>
              <w:t>Enters plant information</w:t>
            </w:r>
          </w:p>
        </w:tc>
        <w:tc>
          <w:tcPr>
            <w:tcW w:w="560" w:type="dxa"/>
          </w:tcPr>
          <w:p w14:paraId="1E7D451D" w14:textId="0B660D26" w:rsidR="00C55244" w:rsidRDefault="00C55244" w:rsidP="00465921"/>
        </w:tc>
        <w:tc>
          <w:tcPr>
            <w:tcW w:w="3066" w:type="dxa"/>
          </w:tcPr>
          <w:p w14:paraId="46D12D6C" w14:textId="651322D9" w:rsidR="00C55244" w:rsidRDefault="00C55244" w:rsidP="00213248"/>
        </w:tc>
      </w:tr>
      <w:tr w:rsidR="00C55244" w14:paraId="6190A709" w14:textId="77777777" w:rsidTr="005F4FEC">
        <w:trPr>
          <w:trHeight w:val="93"/>
        </w:trPr>
        <w:tc>
          <w:tcPr>
            <w:tcW w:w="2188" w:type="dxa"/>
            <w:vMerge/>
            <w:shd w:val="clear" w:color="auto" w:fill="C9ECFC" w:themeFill="text2" w:themeFillTint="33"/>
            <w:vAlign w:val="center"/>
          </w:tcPr>
          <w:p w14:paraId="54C803DA" w14:textId="77777777" w:rsidR="00C55244" w:rsidRDefault="00C55244" w:rsidP="007A6581"/>
        </w:tc>
        <w:tc>
          <w:tcPr>
            <w:tcW w:w="560" w:type="dxa"/>
          </w:tcPr>
          <w:p w14:paraId="1848A8A0" w14:textId="71810CDA" w:rsidR="00C55244" w:rsidRDefault="00C55244" w:rsidP="007A6581">
            <w:r>
              <w:t>8.</w:t>
            </w:r>
          </w:p>
        </w:tc>
        <w:tc>
          <w:tcPr>
            <w:tcW w:w="2981" w:type="dxa"/>
          </w:tcPr>
          <w:p w14:paraId="3679C137" w14:textId="177250FE" w:rsidR="00C55244" w:rsidRDefault="00C55244" w:rsidP="007A6581">
            <w:r>
              <w:t>Clicks save</w:t>
            </w:r>
          </w:p>
        </w:tc>
        <w:tc>
          <w:tcPr>
            <w:tcW w:w="560" w:type="dxa"/>
          </w:tcPr>
          <w:p w14:paraId="77F63292" w14:textId="1A382652" w:rsidR="00C55244" w:rsidRDefault="00C55244" w:rsidP="007A6581">
            <w:r>
              <w:t>9</w:t>
            </w:r>
          </w:p>
        </w:tc>
        <w:tc>
          <w:tcPr>
            <w:tcW w:w="3066" w:type="dxa"/>
          </w:tcPr>
          <w:p w14:paraId="3AFEF1D7" w14:textId="02A546B4" w:rsidR="00C55244" w:rsidRDefault="00C55244" w:rsidP="007A6581">
            <w:r>
              <w:t>Validates inputs and saves information</w:t>
            </w:r>
          </w:p>
        </w:tc>
      </w:tr>
      <w:tr w:rsidR="00C55244" w14:paraId="0F1F46CF" w14:textId="77777777" w:rsidTr="005F4FEC">
        <w:trPr>
          <w:trHeight w:val="93"/>
        </w:trPr>
        <w:tc>
          <w:tcPr>
            <w:tcW w:w="2188" w:type="dxa"/>
            <w:vMerge/>
            <w:shd w:val="clear" w:color="auto" w:fill="C9ECFC" w:themeFill="text2" w:themeFillTint="33"/>
            <w:vAlign w:val="center"/>
          </w:tcPr>
          <w:p w14:paraId="4B8D852A" w14:textId="77777777" w:rsidR="00C55244" w:rsidRDefault="00C55244" w:rsidP="007A6581"/>
        </w:tc>
        <w:tc>
          <w:tcPr>
            <w:tcW w:w="560" w:type="dxa"/>
          </w:tcPr>
          <w:p w14:paraId="0F3A829D" w14:textId="199615A0" w:rsidR="00C55244" w:rsidRDefault="00C55244" w:rsidP="007A6581"/>
        </w:tc>
        <w:tc>
          <w:tcPr>
            <w:tcW w:w="2981" w:type="dxa"/>
          </w:tcPr>
          <w:p w14:paraId="52B17928" w14:textId="2DC85160" w:rsidR="00C55244" w:rsidRDefault="00C55244" w:rsidP="007A6581"/>
        </w:tc>
        <w:tc>
          <w:tcPr>
            <w:tcW w:w="560" w:type="dxa"/>
          </w:tcPr>
          <w:p w14:paraId="7D81CF3D" w14:textId="1052198C" w:rsidR="00C55244" w:rsidRDefault="00C55244" w:rsidP="007A6581">
            <w:r>
              <w:t>10.</w:t>
            </w:r>
          </w:p>
        </w:tc>
        <w:tc>
          <w:tcPr>
            <w:tcW w:w="3066" w:type="dxa"/>
          </w:tcPr>
          <w:p w14:paraId="77F863F3" w14:textId="12829F33" w:rsidR="00C55244" w:rsidRDefault="00C55244" w:rsidP="007A6581">
            <w:r>
              <w:t>Displays plant list page</w:t>
            </w:r>
          </w:p>
        </w:tc>
      </w:tr>
      <w:tr w:rsidR="00C55244" w14:paraId="604BE597" w14:textId="77777777" w:rsidTr="005F4FEC">
        <w:tc>
          <w:tcPr>
            <w:tcW w:w="2188" w:type="dxa"/>
            <w:shd w:val="clear" w:color="auto" w:fill="C9ECFC" w:themeFill="text2" w:themeFillTint="33"/>
            <w:vAlign w:val="center"/>
          </w:tcPr>
          <w:p w14:paraId="2C46979C" w14:textId="77777777" w:rsidR="00C55244" w:rsidRDefault="00C55244" w:rsidP="00C55244">
            <w:r>
              <w:t>Exceptions</w:t>
            </w:r>
          </w:p>
        </w:tc>
        <w:tc>
          <w:tcPr>
            <w:tcW w:w="7167" w:type="dxa"/>
            <w:gridSpan w:val="4"/>
          </w:tcPr>
          <w:p w14:paraId="2B330B79" w14:textId="160F0F42" w:rsidR="00C55244" w:rsidRDefault="00C55244" w:rsidP="00C55244">
            <w:pPr>
              <w:keepNext/>
            </w:pPr>
            <w:r>
              <w:t>Invalid plant information, show error message</w:t>
            </w:r>
          </w:p>
        </w:tc>
      </w:tr>
    </w:tbl>
    <w:p w14:paraId="5AB3BA61" w14:textId="651E1B21" w:rsidR="007A6581" w:rsidRDefault="007A6581" w:rsidP="007A6581">
      <w:pPr>
        <w:pStyle w:val="Caption"/>
      </w:pPr>
      <w:r w:rsidRPr="00532EFA">
        <w:t>Table</w:t>
      </w:r>
      <w:r w:rsidR="00FD0F98">
        <w:t xml:space="preserve"> 6</w:t>
      </w:r>
      <w:r w:rsidRPr="00532EFA">
        <w:t>: UC0</w:t>
      </w:r>
      <w:r w:rsidR="00FD0F98">
        <w:t>6</w:t>
      </w:r>
      <w:r w:rsidRPr="00532EFA">
        <w:t>-</w:t>
      </w:r>
      <w:r w:rsidR="00FD0F98" w:rsidRPr="00FD0F98">
        <w:t xml:space="preserve"> </w:t>
      </w:r>
      <w:r w:rsidR="00FD0F98">
        <w:t>Add A Plant Profile</w:t>
      </w:r>
    </w:p>
    <w:p w14:paraId="4F03A2B2" w14:textId="77777777" w:rsidR="00FD0F98" w:rsidRPr="00FD0F98" w:rsidRDefault="00FD0F98" w:rsidP="00FD0F98"/>
    <w:tbl>
      <w:tblPr>
        <w:tblStyle w:val="TableGrid"/>
        <w:tblW w:w="9355" w:type="dxa"/>
        <w:tblLook w:val="04A0" w:firstRow="1" w:lastRow="0" w:firstColumn="1" w:lastColumn="0" w:noHBand="0" w:noVBand="1"/>
      </w:tblPr>
      <w:tblGrid>
        <w:gridCol w:w="2179"/>
        <w:gridCol w:w="560"/>
        <w:gridCol w:w="2964"/>
        <w:gridCol w:w="560"/>
        <w:gridCol w:w="3092"/>
      </w:tblGrid>
      <w:tr w:rsidR="007A6581" w14:paraId="5BF60DD1" w14:textId="77777777" w:rsidTr="00465921">
        <w:tc>
          <w:tcPr>
            <w:tcW w:w="2179" w:type="dxa"/>
            <w:shd w:val="clear" w:color="auto" w:fill="C9ECFC" w:themeFill="text2" w:themeFillTint="33"/>
            <w:vAlign w:val="center"/>
          </w:tcPr>
          <w:p w14:paraId="3C0203FD" w14:textId="77777777" w:rsidR="007A6581" w:rsidRDefault="007A6581" w:rsidP="007A6581">
            <w:r>
              <w:t>Use case #</w:t>
            </w:r>
          </w:p>
        </w:tc>
        <w:tc>
          <w:tcPr>
            <w:tcW w:w="7176" w:type="dxa"/>
            <w:gridSpan w:val="4"/>
          </w:tcPr>
          <w:p w14:paraId="345FD834" w14:textId="6C050FD8" w:rsidR="007A6581" w:rsidRDefault="007A6581" w:rsidP="007A6581">
            <w:r>
              <w:t>UC0</w:t>
            </w:r>
            <w:r w:rsidR="00FD0F98">
              <w:t>7</w:t>
            </w:r>
          </w:p>
        </w:tc>
      </w:tr>
      <w:tr w:rsidR="007A6581" w14:paraId="4A3C8AE7" w14:textId="77777777" w:rsidTr="00465921">
        <w:tc>
          <w:tcPr>
            <w:tcW w:w="2179" w:type="dxa"/>
            <w:shd w:val="clear" w:color="auto" w:fill="C9ECFC" w:themeFill="text2" w:themeFillTint="33"/>
            <w:vAlign w:val="center"/>
          </w:tcPr>
          <w:p w14:paraId="097CFD58" w14:textId="77777777" w:rsidR="007A6581" w:rsidRDefault="007A6581" w:rsidP="007A6581">
            <w:r>
              <w:t>Use case name</w:t>
            </w:r>
          </w:p>
        </w:tc>
        <w:tc>
          <w:tcPr>
            <w:tcW w:w="7176" w:type="dxa"/>
            <w:gridSpan w:val="4"/>
          </w:tcPr>
          <w:p w14:paraId="1B0FDA75" w14:textId="713FD657" w:rsidR="007A6581" w:rsidRDefault="00FD0F98" w:rsidP="007A6581">
            <w:r>
              <w:t>Edit Plant Profile</w:t>
            </w:r>
          </w:p>
        </w:tc>
      </w:tr>
      <w:tr w:rsidR="007A6581" w14:paraId="623967C5" w14:textId="77777777" w:rsidTr="00465921">
        <w:tc>
          <w:tcPr>
            <w:tcW w:w="2179" w:type="dxa"/>
            <w:shd w:val="clear" w:color="auto" w:fill="C9ECFC" w:themeFill="text2" w:themeFillTint="33"/>
            <w:vAlign w:val="center"/>
          </w:tcPr>
          <w:p w14:paraId="0FA995F0" w14:textId="77777777" w:rsidR="007A6581" w:rsidRDefault="007A6581" w:rsidP="007A6581">
            <w:r>
              <w:t>Scenario</w:t>
            </w:r>
          </w:p>
        </w:tc>
        <w:tc>
          <w:tcPr>
            <w:tcW w:w="7176" w:type="dxa"/>
            <w:gridSpan w:val="4"/>
          </w:tcPr>
          <w:p w14:paraId="77E9DFBE" w14:textId="5F262EF1" w:rsidR="007A6581" w:rsidRDefault="00FD0F98" w:rsidP="007A6581">
            <w:r>
              <w:t xml:space="preserve">User changes plant information </w:t>
            </w:r>
          </w:p>
        </w:tc>
      </w:tr>
      <w:tr w:rsidR="007A6581" w14:paraId="1E534529" w14:textId="77777777" w:rsidTr="00465921">
        <w:tc>
          <w:tcPr>
            <w:tcW w:w="2179" w:type="dxa"/>
            <w:shd w:val="clear" w:color="auto" w:fill="C9ECFC" w:themeFill="text2" w:themeFillTint="33"/>
            <w:vAlign w:val="center"/>
          </w:tcPr>
          <w:p w14:paraId="4F4ED233" w14:textId="77777777" w:rsidR="007A6581" w:rsidRDefault="007A6581" w:rsidP="007A6581">
            <w:r>
              <w:t>Triggering event</w:t>
            </w:r>
          </w:p>
        </w:tc>
        <w:tc>
          <w:tcPr>
            <w:tcW w:w="7176" w:type="dxa"/>
            <w:gridSpan w:val="4"/>
          </w:tcPr>
          <w:p w14:paraId="1DE2BC01" w14:textId="7372FB0F" w:rsidR="007A6581" w:rsidRDefault="00FD0F98" w:rsidP="007A6581">
            <w:r>
              <w:t xml:space="preserve">User clicks </w:t>
            </w:r>
            <w:r w:rsidR="00AC298F">
              <w:t>update</w:t>
            </w:r>
            <w:r>
              <w:t xml:space="preserve"> button on edit plant page</w:t>
            </w:r>
          </w:p>
        </w:tc>
      </w:tr>
      <w:tr w:rsidR="007A6581" w14:paraId="0A2CE5A2" w14:textId="77777777" w:rsidTr="00465921">
        <w:tc>
          <w:tcPr>
            <w:tcW w:w="2179" w:type="dxa"/>
            <w:shd w:val="clear" w:color="auto" w:fill="C9ECFC" w:themeFill="text2" w:themeFillTint="33"/>
            <w:vAlign w:val="center"/>
          </w:tcPr>
          <w:p w14:paraId="7B9104B7" w14:textId="77777777" w:rsidR="007A6581" w:rsidRDefault="007A6581" w:rsidP="007A6581">
            <w:r>
              <w:t>Brief description</w:t>
            </w:r>
          </w:p>
        </w:tc>
        <w:tc>
          <w:tcPr>
            <w:tcW w:w="7176" w:type="dxa"/>
            <w:gridSpan w:val="4"/>
          </w:tcPr>
          <w:p w14:paraId="056EE3FC" w14:textId="2A35D929" w:rsidR="007A6581" w:rsidRDefault="00FD0F98" w:rsidP="007A6581">
            <w:r>
              <w:t>After selecting a specific plant profile from the list of plants and viewing its details, the user selects the edit button</w:t>
            </w:r>
            <w:r w:rsidR="00AC298F">
              <w:t>, changes plant information, and clicks update</w:t>
            </w:r>
          </w:p>
        </w:tc>
      </w:tr>
      <w:tr w:rsidR="007A6581" w14:paraId="28917B16" w14:textId="77777777" w:rsidTr="00465921">
        <w:tc>
          <w:tcPr>
            <w:tcW w:w="2179" w:type="dxa"/>
            <w:shd w:val="clear" w:color="auto" w:fill="C9ECFC" w:themeFill="text2" w:themeFillTint="33"/>
            <w:vAlign w:val="center"/>
          </w:tcPr>
          <w:p w14:paraId="77723C55" w14:textId="77777777" w:rsidR="007A6581" w:rsidRDefault="007A6581" w:rsidP="007A6581">
            <w:r>
              <w:t>Actors</w:t>
            </w:r>
          </w:p>
        </w:tc>
        <w:tc>
          <w:tcPr>
            <w:tcW w:w="7176" w:type="dxa"/>
            <w:gridSpan w:val="4"/>
          </w:tcPr>
          <w:p w14:paraId="748189D4" w14:textId="68D2E712" w:rsidR="007A6581" w:rsidRDefault="00AC298F" w:rsidP="007A6581">
            <w:r>
              <w:t>User</w:t>
            </w:r>
          </w:p>
        </w:tc>
      </w:tr>
      <w:tr w:rsidR="00AC298F" w14:paraId="3537CFA0" w14:textId="77777777" w:rsidTr="00465921">
        <w:tc>
          <w:tcPr>
            <w:tcW w:w="2179" w:type="dxa"/>
            <w:shd w:val="clear" w:color="auto" w:fill="C9ECFC" w:themeFill="text2" w:themeFillTint="33"/>
            <w:vAlign w:val="center"/>
          </w:tcPr>
          <w:p w14:paraId="702BB236" w14:textId="77777777" w:rsidR="00AC298F" w:rsidRDefault="00AC298F" w:rsidP="00AC298F">
            <w:r>
              <w:lastRenderedPageBreak/>
              <w:t>Related use cases</w:t>
            </w:r>
          </w:p>
        </w:tc>
        <w:tc>
          <w:tcPr>
            <w:tcW w:w="7176" w:type="dxa"/>
            <w:gridSpan w:val="4"/>
          </w:tcPr>
          <w:p w14:paraId="5760BCCC" w14:textId="66263AD6" w:rsidR="00AC298F" w:rsidRDefault="00AC298F" w:rsidP="00AC298F">
            <w:r>
              <w:t>Add Plant Profile, Delete Plant Profile, View Plant Profile</w:t>
            </w:r>
          </w:p>
        </w:tc>
      </w:tr>
      <w:tr w:rsidR="00AC298F" w14:paraId="7B75AB6B" w14:textId="77777777" w:rsidTr="00465921">
        <w:tc>
          <w:tcPr>
            <w:tcW w:w="2179" w:type="dxa"/>
            <w:shd w:val="clear" w:color="auto" w:fill="C9ECFC" w:themeFill="text2" w:themeFillTint="33"/>
            <w:vAlign w:val="center"/>
          </w:tcPr>
          <w:p w14:paraId="39250E15" w14:textId="77777777" w:rsidR="00AC298F" w:rsidRDefault="00AC298F" w:rsidP="00AC298F">
            <w:r>
              <w:t>Pre-conditions</w:t>
            </w:r>
          </w:p>
        </w:tc>
        <w:tc>
          <w:tcPr>
            <w:tcW w:w="7176" w:type="dxa"/>
            <w:gridSpan w:val="4"/>
          </w:tcPr>
          <w:p w14:paraId="00CFDC7B" w14:textId="77777777" w:rsidR="00AC298F" w:rsidRDefault="00AC298F" w:rsidP="00AC298F">
            <w:r>
              <w:t>User must have an account and be signed in</w:t>
            </w:r>
          </w:p>
          <w:p w14:paraId="5D9A171D" w14:textId="7A038DB2" w:rsidR="00AC298F" w:rsidRDefault="00AC298F" w:rsidP="00AC298F">
            <w:r>
              <w:t>User must have a plant list</w:t>
            </w:r>
          </w:p>
        </w:tc>
      </w:tr>
      <w:tr w:rsidR="00AC298F" w14:paraId="46987FBB" w14:textId="77777777" w:rsidTr="00465921">
        <w:tc>
          <w:tcPr>
            <w:tcW w:w="2179" w:type="dxa"/>
            <w:shd w:val="clear" w:color="auto" w:fill="C9ECFC" w:themeFill="text2" w:themeFillTint="33"/>
            <w:vAlign w:val="center"/>
          </w:tcPr>
          <w:p w14:paraId="6C3E19AF" w14:textId="77777777" w:rsidR="00AC298F" w:rsidRDefault="00AC298F" w:rsidP="00AC298F">
            <w:r>
              <w:t>Post-conditions</w:t>
            </w:r>
          </w:p>
        </w:tc>
        <w:tc>
          <w:tcPr>
            <w:tcW w:w="7176" w:type="dxa"/>
            <w:gridSpan w:val="4"/>
          </w:tcPr>
          <w:p w14:paraId="256C4B7B" w14:textId="26808CB6" w:rsidR="00AC298F" w:rsidRDefault="00A8799C" w:rsidP="00AC298F">
            <w:r>
              <w:t>Plant is updated in the database</w:t>
            </w:r>
          </w:p>
        </w:tc>
      </w:tr>
      <w:tr w:rsidR="00CC5063" w14:paraId="33CA5EB9" w14:textId="77777777" w:rsidTr="00465921">
        <w:trPr>
          <w:trHeight w:val="96"/>
        </w:trPr>
        <w:tc>
          <w:tcPr>
            <w:tcW w:w="2179" w:type="dxa"/>
            <w:vMerge w:val="restart"/>
            <w:shd w:val="clear" w:color="auto" w:fill="C9ECFC" w:themeFill="text2" w:themeFillTint="33"/>
            <w:vAlign w:val="center"/>
          </w:tcPr>
          <w:p w14:paraId="6368FECD" w14:textId="77777777" w:rsidR="00CC5063" w:rsidRDefault="00CC5063" w:rsidP="00AC298F">
            <w:r>
              <w:t>Flow of events</w:t>
            </w:r>
          </w:p>
        </w:tc>
        <w:tc>
          <w:tcPr>
            <w:tcW w:w="3524" w:type="dxa"/>
            <w:gridSpan w:val="2"/>
          </w:tcPr>
          <w:p w14:paraId="4E03DE75" w14:textId="77777777" w:rsidR="00CC5063" w:rsidRDefault="00CC5063" w:rsidP="00AC298F">
            <w:r>
              <w:t>Actor</w:t>
            </w:r>
          </w:p>
        </w:tc>
        <w:tc>
          <w:tcPr>
            <w:tcW w:w="3652" w:type="dxa"/>
            <w:gridSpan w:val="2"/>
          </w:tcPr>
          <w:p w14:paraId="0579FC22" w14:textId="77777777" w:rsidR="00CC5063" w:rsidRDefault="00CC5063" w:rsidP="00AC298F">
            <w:r>
              <w:t>System</w:t>
            </w:r>
          </w:p>
        </w:tc>
      </w:tr>
      <w:tr w:rsidR="00CC5063" w14:paraId="71D73A6F" w14:textId="77777777" w:rsidTr="00465921">
        <w:trPr>
          <w:trHeight w:val="93"/>
        </w:trPr>
        <w:tc>
          <w:tcPr>
            <w:tcW w:w="2179" w:type="dxa"/>
            <w:vMerge/>
            <w:shd w:val="clear" w:color="auto" w:fill="C9ECFC" w:themeFill="text2" w:themeFillTint="33"/>
            <w:vAlign w:val="center"/>
          </w:tcPr>
          <w:p w14:paraId="75A0A5C9" w14:textId="77777777" w:rsidR="00CC5063" w:rsidRDefault="00CC5063" w:rsidP="00AC298F"/>
        </w:tc>
        <w:tc>
          <w:tcPr>
            <w:tcW w:w="560" w:type="dxa"/>
          </w:tcPr>
          <w:p w14:paraId="2F051445" w14:textId="77777777" w:rsidR="00CC5063" w:rsidRDefault="00CC5063" w:rsidP="00AC298F">
            <w:r>
              <w:t>1.</w:t>
            </w:r>
          </w:p>
        </w:tc>
        <w:tc>
          <w:tcPr>
            <w:tcW w:w="2964" w:type="dxa"/>
          </w:tcPr>
          <w:p w14:paraId="70E76578" w14:textId="4A60F67F" w:rsidR="00CC5063" w:rsidRDefault="00CC5063" w:rsidP="00AC298F">
            <w:r>
              <w:t>Clicks on plant from plant list</w:t>
            </w:r>
          </w:p>
        </w:tc>
        <w:tc>
          <w:tcPr>
            <w:tcW w:w="560" w:type="dxa"/>
          </w:tcPr>
          <w:p w14:paraId="782C9497" w14:textId="77777777" w:rsidR="00CC5063" w:rsidRDefault="00CC5063" w:rsidP="00AC298F">
            <w:r>
              <w:t>2.</w:t>
            </w:r>
          </w:p>
        </w:tc>
        <w:tc>
          <w:tcPr>
            <w:tcW w:w="3092" w:type="dxa"/>
          </w:tcPr>
          <w:p w14:paraId="614D698D" w14:textId="3A317A6D" w:rsidR="00CC5063" w:rsidRDefault="00CC5063" w:rsidP="00AC298F">
            <w:r>
              <w:t>Display plant profile</w:t>
            </w:r>
          </w:p>
        </w:tc>
      </w:tr>
      <w:tr w:rsidR="00CC5063" w14:paraId="45FC0EEA" w14:textId="77777777" w:rsidTr="00465921">
        <w:trPr>
          <w:trHeight w:val="93"/>
        </w:trPr>
        <w:tc>
          <w:tcPr>
            <w:tcW w:w="2179" w:type="dxa"/>
            <w:vMerge/>
            <w:shd w:val="clear" w:color="auto" w:fill="C9ECFC" w:themeFill="text2" w:themeFillTint="33"/>
            <w:vAlign w:val="center"/>
          </w:tcPr>
          <w:p w14:paraId="68E9A9F6" w14:textId="77777777" w:rsidR="00CC5063" w:rsidRDefault="00CC5063" w:rsidP="00AC298F"/>
        </w:tc>
        <w:tc>
          <w:tcPr>
            <w:tcW w:w="560" w:type="dxa"/>
          </w:tcPr>
          <w:p w14:paraId="672A2319" w14:textId="77777777" w:rsidR="00CC5063" w:rsidRDefault="00CC5063" w:rsidP="00AC298F">
            <w:r>
              <w:t>3.</w:t>
            </w:r>
          </w:p>
        </w:tc>
        <w:tc>
          <w:tcPr>
            <w:tcW w:w="2964" w:type="dxa"/>
          </w:tcPr>
          <w:p w14:paraId="56916307" w14:textId="5FC2E10D" w:rsidR="00CC5063" w:rsidRDefault="00CC5063" w:rsidP="00AC298F">
            <w:r>
              <w:t>Clicks edit button</w:t>
            </w:r>
          </w:p>
        </w:tc>
        <w:tc>
          <w:tcPr>
            <w:tcW w:w="560" w:type="dxa"/>
          </w:tcPr>
          <w:p w14:paraId="2290E16E" w14:textId="77777777" w:rsidR="00CC5063" w:rsidRDefault="00CC5063" w:rsidP="00AC298F">
            <w:r>
              <w:t>4.</w:t>
            </w:r>
          </w:p>
        </w:tc>
        <w:tc>
          <w:tcPr>
            <w:tcW w:w="3092" w:type="dxa"/>
          </w:tcPr>
          <w:p w14:paraId="2B25034B" w14:textId="4A3150E8" w:rsidR="00CC5063" w:rsidRDefault="00CC5063" w:rsidP="00AC298F">
            <w:r>
              <w:t>Display edit plant page</w:t>
            </w:r>
          </w:p>
        </w:tc>
      </w:tr>
      <w:tr w:rsidR="005133FD" w14:paraId="13F1C39F" w14:textId="77777777" w:rsidTr="00465921">
        <w:trPr>
          <w:trHeight w:val="93"/>
        </w:trPr>
        <w:tc>
          <w:tcPr>
            <w:tcW w:w="2179" w:type="dxa"/>
            <w:vMerge/>
            <w:shd w:val="clear" w:color="auto" w:fill="C9ECFC" w:themeFill="text2" w:themeFillTint="33"/>
            <w:vAlign w:val="center"/>
          </w:tcPr>
          <w:p w14:paraId="2A2BC61E" w14:textId="77777777" w:rsidR="005133FD" w:rsidRDefault="005133FD" w:rsidP="005133FD"/>
        </w:tc>
        <w:tc>
          <w:tcPr>
            <w:tcW w:w="560" w:type="dxa"/>
          </w:tcPr>
          <w:p w14:paraId="6C5C2B3D" w14:textId="1C9D4A94" w:rsidR="005133FD" w:rsidRDefault="005133FD" w:rsidP="005133FD">
            <w:r>
              <w:t>5.</w:t>
            </w:r>
          </w:p>
        </w:tc>
        <w:tc>
          <w:tcPr>
            <w:tcW w:w="2964" w:type="dxa"/>
          </w:tcPr>
          <w:p w14:paraId="26F3A1CC" w14:textId="5BB15F90" w:rsidR="005133FD" w:rsidRDefault="005133FD" w:rsidP="005133FD">
            <w:r>
              <w:t xml:space="preserve">Click </w:t>
            </w:r>
            <w:r w:rsidR="00C55244">
              <w:t>Take picture</w:t>
            </w:r>
            <w:r>
              <w:t xml:space="preserve"> button</w:t>
            </w:r>
          </w:p>
        </w:tc>
        <w:tc>
          <w:tcPr>
            <w:tcW w:w="560" w:type="dxa"/>
          </w:tcPr>
          <w:p w14:paraId="6B92D278" w14:textId="0418B86B" w:rsidR="005133FD" w:rsidRDefault="005133FD" w:rsidP="005133FD">
            <w:r>
              <w:t>6.</w:t>
            </w:r>
          </w:p>
        </w:tc>
        <w:tc>
          <w:tcPr>
            <w:tcW w:w="3092" w:type="dxa"/>
          </w:tcPr>
          <w:p w14:paraId="7AA12ABE" w14:textId="0A81FAC4" w:rsidR="005133FD" w:rsidRDefault="005133FD" w:rsidP="005133FD">
            <w:r>
              <w:t>Call sub-function Capture Plant Profile Photo</w:t>
            </w:r>
          </w:p>
        </w:tc>
      </w:tr>
      <w:tr w:rsidR="005133FD" w14:paraId="0FEB684C" w14:textId="77777777" w:rsidTr="00465921">
        <w:trPr>
          <w:trHeight w:val="93"/>
        </w:trPr>
        <w:tc>
          <w:tcPr>
            <w:tcW w:w="2179" w:type="dxa"/>
            <w:vMerge/>
            <w:shd w:val="clear" w:color="auto" w:fill="C9ECFC" w:themeFill="text2" w:themeFillTint="33"/>
            <w:vAlign w:val="center"/>
          </w:tcPr>
          <w:p w14:paraId="5A7C4767" w14:textId="77777777" w:rsidR="005133FD" w:rsidRDefault="005133FD" w:rsidP="005133FD"/>
        </w:tc>
        <w:tc>
          <w:tcPr>
            <w:tcW w:w="560" w:type="dxa"/>
          </w:tcPr>
          <w:p w14:paraId="6CCC2929" w14:textId="4D571EEE" w:rsidR="005133FD" w:rsidRDefault="00C55244" w:rsidP="005133FD">
            <w:r>
              <w:t>7</w:t>
            </w:r>
            <w:r w:rsidR="005133FD">
              <w:t>.</w:t>
            </w:r>
          </w:p>
        </w:tc>
        <w:tc>
          <w:tcPr>
            <w:tcW w:w="2964" w:type="dxa"/>
          </w:tcPr>
          <w:p w14:paraId="6F53F590" w14:textId="18AD7C3C" w:rsidR="005133FD" w:rsidRDefault="005133FD" w:rsidP="005133FD">
            <w:r>
              <w:t>Click search mother plant button</w:t>
            </w:r>
          </w:p>
        </w:tc>
        <w:tc>
          <w:tcPr>
            <w:tcW w:w="560" w:type="dxa"/>
          </w:tcPr>
          <w:p w14:paraId="03009645" w14:textId="1EFBF9B2" w:rsidR="005133FD" w:rsidRDefault="00C55244" w:rsidP="005133FD">
            <w:r>
              <w:t>8</w:t>
            </w:r>
            <w:r w:rsidR="005133FD">
              <w:t>.</w:t>
            </w:r>
          </w:p>
        </w:tc>
        <w:tc>
          <w:tcPr>
            <w:tcW w:w="3092" w:type="dxa"/>
          </w:tcPr>
          <w:p w14:paraId="48917968" w14:textId="08049E66" w:rsidR="005133FD" w:rsidRDefault="005133FD" w:rsidP="005133FD">
            <w:r>
              <w:t>Call sub-function Search Mother Plant</w:t>
            </w:r>
          </w:p>
        </w:tc>
      </w:tr>
      <w:tr w:rsidR="00465921" w14:paraId="61E77857" w14:textId="77777777" w:rsidTr="00465921">
        <w:trPr>
          <w:trHeight w:val="93"/>
        </w:trPr>
        <w:tc>
          <w:tcPr>
            <w:tcW w:w="2179" w:type="dxa"/>
            <w:vMerge/>
            <w:shd w:val="clear" w:color="auto" w:fill="C9ECFC" w:themeFill="text2" w:themeFillTint="33"/>
            <w:vAlign w:val="center"/>
          </w:tcPr>
          <w:p w14:paraId="71D50976" w14:textId="77777777" w:rsidR="00465921" w:rsidRDefault="00465921" w:rsidP="00465921"/>
        </w:tc>
        <w:tc>
          <w:tcPr>
            <w:tcW w:w="560" w:type="dxa"/>
          </w:tcPr>
          <w:p w14:paraId="14D8E7A2" w14:textId="73038F78" w:rsidR="00465921" w:rsidRDefault="00C55244" w:rsidP="00465921">
            <w:r>
              <w:t>9</w:t>
            </w:r>
            <w:r w:rsidR="00465921">
              <w:t>.</w:t>
            </w:r>
          </w:p>
        </w:tc>
        <w:tc>
          <w:tcPr>
            <w:tcW w:w="2964" w:type="dxa"/>
          </w:tcPr>
          <w:p w14:paraId="603AFDC1" w14:textId="4F20CEE8" w:rsidR="00465921" w:rsidRDefault="00465921" w:rsidP="00465921">
            <w:r>
              <w:t>Updates plant information</w:t>
            </w:r>
          </w:p>
        </w:tc>
        <w:tc>
          <w:tcPr>
            <w:tcW w:w="560" w:type="dxa"/>
          </w:tcPr>
          <w:p w14:paraId="5225AF07" w14:textId="6E276993" w:rsidR="00465921" w:rsidRDefault="00465921" w:rsidP="00465921"/>
        </w:tc>
        <w:tc>
          <w:tcPr>
            <w:tcW w:w="3092" w:type="dxa"/>
          </w:tcPr>
          <w:p w14:paraId="0AB87830" w14:textId="39BD4693" w:rsidR="00465921" w:rsidRDefault="00465921" w:rsidP="00465921"/>
        </w:tc>
      </w:tr>
      <w:tr w:rsidR="00465921" w14:paraId="11FDEEFA" w14:textId="77777777" w:rsidTr="00465921">
        <w:trPr>
          <w:trHeight w:val="93"/>
        </w:trPr>
        <w:tc>
          <w:tcPr>
            <w:tcW w:w="2179" w:type="dxa"/>
            <w:vMerge/>
            <w:shd w:val="clear" w:color="auto" w:fill="C9ECFC" w:themeFill="text2" w:themeFillTint="33"/>
            <w:vAlign w:val="center"/>
          </w:tcPr>
          <w:p w14:paraId="3F62F2C5" w14:textId="77777777" w:rsidR="00465921" w:rsidRDefault="00465921" w:rsidP="00465921"/>
        </w:tc>
        <w:tc>
          <w:tcPr>
            <w:tcW w:w="560" w:type="dxa"/>
          </w:tcPr>
          <w:p w14:paraId="5208352D" w14:textId="2EB3925B" w:rsidR="00465921" w:rsidRDefault="005133FD" w:rsidP="00465921">
            <w:r>
              <w:t>1</w:t>
            </w:r>
            <w:r w:rsidR="00C55244">
              <w:t>0</w:t>
            </w:r>
            <w:r w:rsidR="00465921">
              <w:t>.</w:t>
            </w:r>
          </w:p>
        </w:tc>
        <w:tc>
          <w:tcPr>
            <w:tcW w:w="2964" w:type="dxa"/>
          </w:tcPr>
          <w:p w14:paraId="1FECCF60" w14:textId="639EDE76" w:rsidR="00465921" w:rsidRDefault="00465921" w:rsidP="00465921">
            <w:r>
              <w:t>Clicks update button</w:t>
            </w:r>
          </w:p>
        </w:tc>
        <w:tc>
          <w:tcPr>
            <w:tcW w:w="560" w:type="dxa"/>
          </w:tcPr>
          <w:p w14:paraId="5ADC490D" w14:textId="5888FE86" w:rsidR="00465921" w:rsidRDefault="00465921" w:rsidP="00465921">
            <w:r>
              <w:t>1</w:t>
            </w:r>
            <w:r w:rsidR="00C55244">
              <w:t>1</w:t>
            </w:r>
            <w:r w:rsidR="005133FD">
              <w:t>.</w:t>
            </w:r>
          </w:p>
        </w:tc>
        <w:tc>
          <w:tcPr>
            <w:tcW w:w="3092" w:type="dxa"/>
          </w:tcPr>
          <w:p w14:paraId="4FEB53E2" w14:textId="24E1AD84" w:rsidR="00465921" w:rsidRDefault="00465921" w:rsidP="00465921">
            <w:r>
              <w:t>Validate inputs, saves information</w:t>
            </w:r>
          </w:p>
        </w:tc>
      </w:tr>
      <w:tr w:rsidR="00465921" w14:paraId="1992688A" w14:textId="77777777" w:rsidTr="00465921">
        <w:trPr>
          <w:trHeight w:val="93"/>
        </w:trPr>
        <w:tc>
          <w:tcPr>
            <w:tcW w:w="2179" w:type="dxa"/>
            <w:shd w:val="clear" w:color="auto" w:fill="C9ECFC" w:themeFill="text2" w:themeFillTint="33"/>
            <w:vAlign w:val="center"/>
          </w:tcPr>
          <w:p w14:paraId="741FB085" w14:textId="77777777" w:rsidR="00465921" w:rsidRDefault="00465921" w:rsidP="00465921"/>
        </w:tc>
        <w:tc>
          <w:tcPr>
            <w:tcW w:w="560" w:type="dxa"/>
          </w:tcPr>
          <w:p w14:paraId="7EC3E4E2" w14:textId="77777777" w:rsidR="00465921" w:rsidRDefault="00465921" w:rsidP="00465921"/>
        </w:tc>
        <w:tc>
          <w:tcPr>
            <w:tcW w:w="2964" w:type="dxa"/>
          </w:tcPr>
          <w:p w14:paraId="3C30BAFF" w14:textId="77777777" w:rsidR="00465921" w:rsidRDefault="00465921" w:rsidP="00465921"/>
        </w:tc>
        <w:tc>
          <w:tcPr>
            <w:tcW w:w="560" w:type="dxa"/>
          </w:tcPr>
          <w:p w14:paraId="34829D15" w14:textId="030A9DC9" w:rsidR="00465921" w:rsidRDefault="00465921" w:rsidP="00465921">
            <w:r>
              <w:t>1</w:t>
            </w:r>
            <w:r w:rsidR="00C55244">
              <w:t>2</w:t>
            </w:r>
            <w:r>
              <w:t>.</w:t>
            </w:r>
          </w:p>
        </w:tc>
        <w:tc>
          <w:tcPr>
            <w:tcW w:w="3092" w:type="dxa"/>
          </w:tcPr>
          <w:p w14:paraId="11D0FD4F" w14:textId="5F77AED2" w:rsidR="00465921" w:rsidRDefault="00465921" w:rsidP="00465921">
            <w:r>
              <w:t>Display confirmation</w:t>
            </w:r>
          </w:p>
        </w:tc>
      </w:tr>
      <w:tr w:rsidR="00465921" w14:paraId="3C1497F4" w14:textId="77777777" w:rsidTr="00465921">
        <w:trPr>
          <w:trHeight w:val="93"/>
        </w:trPr>
        <w:tc>
          <w:tcPr>
            <w:tcW w:w="2179" w:type="dxa"/>
            <w:shd w:val="clear" w:color="auto" w:fill="C9ECFC" w:themeFill="text2" w:themeFillTint="33"/>
            <w:vAlign w:val="center"/>
          </w:tcPr>
          <w:p w14:paraId="5F04AAAE" w14:textId="77777777" w:rsidR="00465921" w:rsidRDefault="00465921" w:rsidP="00465921"/>
        </w:tc>
        <w:tc>
          <w:tcPr>
            <w:tcW w:w="560" w:type="dxa"/>
          </w:tcPr>
          <w:p w14:paraId="5114B066" w14:textId="77777777" w:rsidR="00465921" w:rsidRDefault="00465921" w:rsidP="00465921"/>
        </w:tc>
        <w:tc>
          <w:tcPr>
            <w:tcW w:w="2964" w:type="dxa"/>
          </w:tcPr>
          <w:p w14:paraId="21C01512" w14:textId="77777777" w:rsidR="00465921" w:rsidRDefault="00465921" w:rsidP="00465921"/>
        </w:tc>
        <w:tc>
          <w:tcPr>
            <w:tcW w:w="560" w:type="dxa"/>
          </w:tcPr>
          <w:p w14:paraId="60F5091C" w14:textId="302133EF" w:rsidR="00465921" w:rsidRDefault="00465921" w:rsidP="00465921">
            <w:r>
              <w:t>1</w:t>
            </w:r>
            <w:r w:rsidR="00C55244">
              <w:t>3</w:t>
            </w:r>
            <w:r>
              <w:t>.</w:t>
            </w:r>
          </w:p>
        </w:tc>
        <w:tc>
          <w:tcPr>
            <w:tcW w:w="3092" w:type="dxa"/>
          </w:tcPr>
          <w:p w14:paraId="336B7281" w14:textId="630FD276" w:rsidR="00465921" w:rsidRDefault="00465921" w:rsidP="00465921">
            <w:r>
              <w:t>Display plant list page</w:t>
            </w:r>
          </w:p>
        </w:tc>
      </w:tr>
      <w:tr w:rsidR="00465921" w14:paraId="3CF85FCD" w14:textId="77777777" w:rsidTr="00465921">
        <w:tc>
          <w:tcPr>
            <w:tcW w:w="2179" w:type="dxa"/>
            <w:shd w:val="clear" w:color="auto" w:fill="C9ECFC" w:themeFill="text2" w:themeFillTint="33"/>
            <w:vAlign w:val="center"/>
          </w:tcPr>
          <w:p w14:paraId="08009693" w14:textId="77777777" w:rsidR="00465921" w:rsidRDefault="00465921" w:rsidP="00465921">
            <w:r>
              <w:t>Exceptions</w:t>
            </w:r>
          </w:p>
        </w:tc>
        <w:tc>
          <w:tcPr>
            <w:tcW w:w="7176" w:type="dxa"/>
            <w:gridSpan w:val="4"/>
          </w:tcPr>
          <w:p w14:paraId="199D2746" w14:textId="6C4BE49B" w:rsidR="00465921" w:rsidRDefault="00465921" w:rsidP="00465921">
            <w:pPr>
              <w:keepNext/>
            </w:pPr>
            <w:r>
              <w:t>Invalid plant information, show error message</w:t>
            </w:r>
          </w:p>
        </w:tc>
      </w:tr>
    </w:tbl>
    <w:p w14:paraId="1F801E3B" w14:textId="4F22CBD8" w:rsidR="007A6581" w:rsidRDefault="007A6581" w:rsidP="007A6581">
      <w:pPr>
        <w:pStyle w:val="Caption"/>
      </w:pPr>
      <w:r w:rsidRPr="00532EFA">
        <w:t xml:space="preserve">Table </w:t>
      </w:r>
      <w:r w:rsidR="009A466B">
        <w:t>7</w:t>
      </w:r>
      <w:r w:rsidRPr="00532EFA">
        <w:t>: UC0</w:t>
      </w:r>
      <w:r w:rsidR="009A466B">
        <w:t>7</w:t>
      </w:r>
      <w:r w:rsidRPr="00532EFA">
        <w:t>-</w:t>
      </w:r>
      <w:r w:rsidR="009A466B" w:rsidRPr="009A466B">
        <w:t xml:space="preserve"> </w:t>
      </w:r>
      <w:r w:rsidR="009A466B">
        <w:t>Edit Plant Profile</w:t>
      </w:r>
    </w:p>
    <w:p w14:paraId="04F30BFE" w14:textId="77777777" w:rsidR="009A466B" w:rsidRPr="009A466B" w:rsidRDefault="009A466B" w:rsidP="009A466B"/>
    <w:tbl>
      <w:tblPr>
        <w:tblStyle w:val="TableGrid"/>
        <w:tblW w:w="9414" w:type="dxa"/>
        <w:tblLook w:val="04A0" w:firstRow="1" w:lastRow="0" w:firstColumn="1" w:lastColumn="0" w:noHBand="0" w:noVBand="1"/>
      </w:tblPr>
      <w:tblGrid>
        <w:gridCol w:w="2263"/>
        <w:gridCol w:w="443"/>
        <w:gridCol w:w="3120"/>
        <w:gridCol w:w="425"/>
        <w:gridCol w:w="3163"/>
      </w:tblGrid>
      <w:tr w:rsidR="007A6581" w14:paraId="5DBD6E4A" w14:textId="77777777" w:rsidTr="00F24D35">
        <w:trPr>
          <w:trHeight w:val="188"/>
        </w:trPr>
        <w:tc>
          <w:tcPr>
            <w:tcW w:w="2263" w:type="dxa"/>
            <w:shd w:val="clear" w:color="auto" w:fill="C9ECFC" w:themeFill="text2" w:themeFillTint="33"/>
            <w:vAlign w:val="center"/>
          </w:tcPr>
          <w:p w14:paraId="11148059" w14:textId="77777777" w:rsidR="007A6581" w:rsidRDefault="007A6581" w:rsidP="007A6581">
            <w:r>
              <w:t>Use case #</w:t>
            </w:r>
          </w:p>
        </w:tc>
        <w:tc>
          <w:tcPr>
            <w:tcW w:w="7151" w:type="dxa"/>
            <w:gridSpan w:val="4"/>
          </w:tcPr>
          <w:p w14:paraId="5A8C91AD" w14:textId="0C0936BA" w:rsidR="007A6581" w:rsidRDefault="007A6581" w:rsidP="007A6581">
            <w:r>
              <w:t>UC0</w:t>
            </w:r>
            <w:r w:rsidR="009A466B">
              <w:t>8</w:t>
            </w:r>
          </w:p>
        </w:tc>
      </w:tr>
      <w:tr w:rsidR="007A6581" w14:paraId="59DB6F70" w14:textId="77777777" w:rsidTr="00F24D35">
        <w:trPr>
          <w:trHeight w:val="188"/>
        </w:trPr>
        <w:tc>
          <w:tcPr>
            <w:tcW w:w="2263" w:type="dxa"/>
            <w:shd w:val="clear" w:color="auto" w:fill="C9ECFC" w:themeFill="text2" w:themeFillTint="33"/>
            <w:vAlign w:val="center"/>
          </w:tcPr>
          <w:p w14:paraId="473D01EC" w14:textId="77777777" w:rsidR="007A6581" w:rsidRDefault="007A6581" w:rsidP="007A6581">
            <w:r>
              <w:t>Use case name</w:t>
            </w:r>
          </w:p>
        </w:tc>
        <w:tc>
          <w:tcPr>
            <w:tcW w:w="7151" w:type="dxa"/>
            <w:gridSpan w:val="4"/>
          </w:tcPr>
          <w:p w14:paraId="0A7F89F0" w14:textId="01ED6703" w:rsidR="007A6581" w:rsidRDefault="00B616B6" w:rsidP="007A6581">
            <w:r>
              <w:t>View Plant Profile</w:t>
            </w:r>
          </w:p>
        </w:tc>
      </w:tr>
      <w:tr w:rsidR="007A6581" w14:paraId="7DEC494F" w14:textId="77777777" w:rsidTr="00F24D35">
        <w:trPr>
          <w:trHeight w:val="188"/>
        </w:trPr>
        <w:tc>
          <w:tcPr>
            <w:tcW w:w="2263" w:type="dxa"/>
            <w:shd w:val="clear" w:color="auto" w:fill="C9ECFC" w:themeFill="text2" w:themeFillTint="33"/>
            <w:vAlign w:val="center"/>
          </w:tcPr>
          <w:p w14:paraId="524EFED1" w14:textId="77777777" w:rsidR="007A6581" w:rsidRDefault="007A6581" w:rsidP="007A6581">
            <w:r>
              <w:t>Scenario</w:t>
            </w:r>
          </w:p>
        </w:tc>
        <w:tc>
          <w:tcPr>
            <w:tcW w:w="7151" w:type="dxa"/>
            <w:gridSpan w:val="4"/>
          </w:tcPr>
          <w:p w14:paraId="3B927DAE" w14:textId="24FDD5B5" w:rsidR="007A6581" w:rsidRDefault="00B616B6" w:rsidP="007A6581">
            <w:r>
              <w:t>User wishes to see plant details</w:t>
            </w:r>
          </w:p>
        </w:tc>
      </w:tr>
      <w:tr w:rsidR="007A6581" w14:paraId="470ECF75" w14:textId="77777777" w:rsidTr="00F24D35">
        <w:trPr>
          <w:trHeight w:val="188"/>
        </w:trPr>
        <w:tc>
          <w:tcPr>
            <w:tcW w:w="2263" w:type="dxa"/>
            <w:shd w:val="clear" w:color="auto" w:fill="C9ECFC" w:themeFill="text2" w:themeFillTint="33"/>
            <w:vAlign w:val="center"/>
          </w:tcPr>
          <w:p w14:paraId="6CC55861" w14:textId="77777777" w:rsidR="007A6581" w:rsidRDefault="007A6581" w:rsidP="007A6581">
            <w:r>
              <w:t>Triggering event</w:t>
            </w:r>
          </w:p>
        </w:tc>
        <w:tc>
          <w:tcPr>
            <w:tcW w:w="7151" w:type="dxa"/>
            <w:gridSpan w:val="4"/>
          </w:tcPr>
          <w:p w14:paraId="69DC64AA" w14:textId="0E33C575" w:rsidR="007A6581" w:rsidRDefault="00B616B6" w:rsidP="007A6581">
            <w:r>
              <w:t>User clicks on plant from plant list</w:t>
            </w:r>
          </w:p>
        </w:tc>
      </w:tr>
      <w:tr w:rsidR="007A6581" w14:paraId="5617B576" w14:textId="77777777" w:rsidTr="00F24D35">
        <w:trPr>
          <w:trHeight w:val="316"/>
        </w:trPr>
        <w:tc>
          <w:tcPr>
            <w:tcW w:w="2263" w:type="dxa"/>
            <w:shd w:val="clear" w:color="auto" w:fill="C9ECFC" w:themeFill="text2" w:themeFillTint="33"/>
            <w:vAlign w:val="center"/>
          </w:tcPr>
          <w:p w14:paraId="1E39A574" w14:textId="77777777" w:rsidR="007A6581" w:rsidRDefault="007A6581" w:rsidP="007A6581">
            <w:r>
              <w:t>Brief description</w:t>
            </w:r>
          </w:p>
        </w:tc>
        <w:tc>
          <w:tcPr>
            <w:tcW w:w="7151" w:type="dxa"/>
            <w:gridSpan w:val="4"/>
          </w:tcPr>
          <w:p w14:paraId="248D26D6" w14:textId="7146B595" w:rsidR="007A6581" w:rsidRDefault="00B616B6" w:rsidP="007A6581">
            <w:r>
              <w:t>After clicking on plant, show plant page is displayed containing all plant information</w:t>
            </w:r>
          </w:p>
        </w:tc>
      </w:tr>
      <w:tr w:rsidR="007A6581" w14:paraId="4A0A085C" w14:textId="77777777" w:rsidTr="00F24D35">
        <w:trPr>
          <w:trHeight w:val="188"/>
        </w:trPr>
        <w:tc>
          <w:tcPr>
            <w:tcW w:w="2263" w:type="dxa"/>
            <w:shd w:val="clear" w:color="auto" w:fill="C9ECFC" w:themeFill="text2" w:themeFillTint="33"/>
            <w:vAlign w:val="center"/>
          </w:tcPr>
          <w:p w14:paraId="669941E9" w14:textId="77777777" w:rsidR="007A6581" w:rsidRDefault="007A6581" w:rsidP="007A6581">
            <w:r>
              <w:t>Actors</w:t>
            </w:r>
          </w:p>
        </w:tc>
        <w:tc>
          <w:tcPr>
            <w:tcW w:w="7151" w:type="dxa"/>
            <w:gridSpan w:val="4"/>
          </w:tcPr>
          <w:p w14:paraId="208283E1" w14:textId="6E563EAD" w:rsidR="007A6581" w:rsidRDefault="00B616B6" w:rsidP="007A6581">
            <w:r>
              <w:t>User</w:t>
            </w:r>
          </w:p>
        </w:tc>
      </w:tr>
      <w:tr w:rsidR="007A6581" w14:paraId="0FE0EF61" w14:textId="77777777" w:rsidTr="00F24D35">
        <w:trPr>
          <w:trHeight w:val="180"/>
        </w:trPr>
        <w:tc>
          <w:tcPr>
            <w:tcW w:w="2263" w:type="dxa"/>
            <w:shd w:val="clear" w:color="auto" w:fill="C9ECFC" w:themeFill="text2" w:themeFillTint="33"/>
            <w:vAlign w:val="center"/>
          </w:tcPr>
          <w:p w14:paraId="7DEF7F0B" w14:textId="77777777" w:rsidR="007A6581" w:rsidRDefault="007A6581" w:rsidP="007A6581">
            <w:r>
              <w:t>Related use cases</w:t>
            </w:r>
          </w:p>
        </w:tc>
        <w:tc>
          <w:tcPr>
            <w:tcW w:w="7151" w:type="dxa"/>
            <w:gridSpan w:val="4"/>
          </w:tcPr>
          <w:p w14:paraId="67E9D017" w14:textId="5AF20EDB" w:rsidR="007A6581" w:rsidRDefault="00B616B6" w:rsidP="007A6581">
            <w:r>
              <w:t>Add Plant Profile, Delete Plant Profile, Edit Plant Profile</w:t>
            </w:r>
          </w:p>
        </w:tc>
      </w:tr>
      <w:tr w:rsidR="007A6581" w14:paraId="731ECC7B" w14:textId="77777777" w:rsidTr="00F24D35">
        <w:trPr>
          <w:trHeight w:val="376"/>
        </w:trPr>
        <w:tc>
          <w:tcPr>
            <w:tcW w:w="2263" w:type="dxa"/>
            <w:shd w:val="clear" w:color="auto" w:fill="C9ECFC" w:themeFill="text2" w:themeFillTint="33"/>
            <w:vAlign w:val="center"/>
          </w:tcPr>
          <w:p w14:paraId="434C1ABB" w14:textId="77777777" w:rsidR="007A6581" w:rsidRDefault="007A6581" w:rsidP="007A6581">
            <w:r>
              <w:t>Pre-conditions</w:t>
            </w:r>
          </w:p>
        </w:tc>
        <w:tc>
          <w:tcPr>
            <w:tcW w:w="7151" w:type="dxa"/>
            <w:gridSpan w:val="4"/>
          </w:tcPr>
          <w:p w14:paraId="68EB1849" w14:textId="77777777" w:rsidR="00B616B6" w:rsidRDefault="00B616B6" w:rsidP="00B616B6">
            <w:r>
              <w:t>User must have an account and be signed in</w:t>
            </w:r>
          </w:p>
          <w:p w14:paraId="59AA3E24" w14:textId="1E0F9DB6" w:rsidR="007A6581" w:rsidRDefault="00B616B6" w:rsidP="00B616B6">
            <w:r>
              <w:t>User must have a plant list</w:t>
            </w:r>
          </w:p>
        </w:tc>
      </w:tr>
      <w:tr w:rsidR="007A6581" w14:paraId="3E6E309E" w14:textId="77777777" w:rsidTr="00F24D35">
        <w:trPr>
          <w:trHeight w:val="188"/>
        </w:trPr>
        <w:tc>
          <w:tcPr>
            <w:tcW w:w="2263" w:type="dxa"/>
            <w:shd w:val="clear" w:color="auto" w:fill="C9ECFC" w:themeFill="text2" w:themeFillTint="33"/>
            <w:vAlign w:val="center"/>
          </w:tcPr>
          <w:p w14:paraId="7F978FFA" w14:textId="77777777" w:rsidR="007A6581" w:rsidRDefault="007A6581" w:rsidP="007A6581">
            <w:r>
              <w:t>Post-conditions</w:t>
            </w:r>
          </w:p>
        </w:tc>
        <w:tc>
          <w:tcPr>
            <w:tcW w:w="7151" w:type="dxa"/>
            <w:gridSpan w:val="4"/>
          </w:tcPr>
          <w:p w14:paraId="747B6F6A" w14:textId="09CCAFC2" w:rsidR="007A6581" w:rsidRDefault="00B616B6" w:rsidP="007A6581">
            <w:r>
              <w:t>None</w:t>
            </w:r>
          </w:p>
        </w:tc>
      </w:tr>
      <w:tr w:rsidR="00B616B6" w14:paraId="523D7D65" w14:textId="77777777" w:rsidTr="00F24D35">
        <w:trPr>
          <w:trHeight w:val="48"/>
        </w:trPr>
        <w:tc>
          <w:tcPr>
            <w:tcW w:w="2263" w:type="dxa"/>
            <w:vMerge w:val="restart"/>
            <w:shd w:val="clear" w:color="auto" w:fill="C9ECFC" w:themeFill="text2" w:themeFillTint="33"/>
            <w:vAlign w:val="center"/>
          </w:tcPr>
          <w:p w14:paraId="244BE1A9" w14:textId="77777777" w:rsidR="00B616B6" w:rsidRDefault="00B616B6" w:rsidP="007A6581">
            <w:r>
              <w:t>Flow of events</w:t>
            </w:r>
          </w:p>
        </w:tc>
        <w:tc>
          <w:tcPr>
            <w:tcW w:w="3563" w:type="dxa"/>
            <w:gridSpan w:val="2"/>
          </w:tcPr>
          <w:p w14:paraId="0E1CD615" w14:textId="77777777" w:rsidR="00B616B6" w:rsidRDefault="00B616B6" w:rsidP="007A6581">
            <w:r>
              <w:t>Actor</w:t>
            </w:r>
          </w:p>
        </w:tc>
        <w:tc>
          <w:tcPr>
            <w:tcW w:w="3587" w:type="dxa"/>
            <w:gridSpan w:val="2"/>
          </w:tcPr>
          <w:p w14:paraId="034D9443" w14:textId="77777777" w:rsidR="00B616B6" w:rsidRDefault="00B616B6" w:rsidP="007A6581">
            <w:r>
              <w:t>System</w:t>
            </w:r>
          </w:p>
        </w:tc>
      </w:tr>
      <w:tr w:rsidR="00B616B6" w14:paraId="3FFD82F9" w14:textId="77777777" w:rsidTr="00F24D35">
        <w:trPr>
          <w:trHeight w:val="46"/>
        </w:trPr>
        <w:tc>
          <w:tcPr>
            <w:tcW w:w="2263" w:type="dxa"/>
            <w:vMerge/>
            <w:shd w:val="clear" w:color="auto" w:fill="C9ECFC" w:themeFill="text2" w:themeFillTint="33"/>
            <w:vAlign w:val="center"/>
          </w:tcPr>
          <w:p w14:paraId="1C00683C" w14:textId="77777777" w:rsidR="00B616B6" w:rsidRDefault="00B616B6" w:rsidP="007A6581"/>
        </w:tc>
        <w:tc>
          <w:tcPr>
            <w:tcW w:w="443" w:type="dxa"/>
            <w:tcBorders>
              <w:bottom w:val="single" w:sz="4" w:space="0" w:color="2C2C2C" w:themeColor="text1"/>
            </w:tcBorders>
          </w:tcPr>
          <w:p w14:paraId="56AB766D" w14:textId="77777777" w:rsidR="00B616B6" w:rsidRDefault="00B616B6" w:rsidP="007A6581">
            <w:r>
              <w:t>1.</w:t>
            </w:r>
          </w:p>
        </w:tc>
        <w:tc>
          <w:tcPr>
            <w:tcW w:w="3119" w:type="dxa"/>
            <w:tcBorders>
              <w:bottom w:val="single" w:sz="4" w:space="0" w:color="2C2C2C" w:themeColor="text1"/>
            </w:tcBorders>
          </w:tcPr>
          <w:p w14:paraId="0AEB0905" w14:textId="27C5651F" w:rsidR="00B616B6" w:rsidRDefault="00B616B6" w:rsidP="007A6581">
            <w:r>
              <w:t>Clicks on plant from plant list</w:t>
            </w:r>
          </w:p>
        </w:tc>
        <w:tc>
          <w:tcPr>
            <w:tcW w:w="425" w:type="dxa"/>
            <w:tcBorders>
              <w:bottom w:val="single" w:sz="4" w:space="0" w:color="2C2C2C" w:themeColor="text1"/>
            </w:tcBorders>
          </w:tcPr>
          <w:p w14:paraId="75C5BAFD" w14:textId="77777777" w:rsidR="00B616B6" w:rsidRDefault="00B616B6" w:rsidP="007A6581">
            <w:r>
              <w:t>2.</w:t>
            </w:r>
          </w:p>
        </w:tc>
        <w:tc>
          <w:tcPr>
            <w:tcW w:w="3162" w:type="dxa"/>
            <w:tcBorders>
              <w:bottom w:val="single" w:sz="4" w:space="0" w:color="2C2C2C" w:themeColor="text1"/>
            </w:tcBorders>
          </w:tcPr>
          <w:p w14:paraId="3DA36243" w14:textId="6458EB05" w:rsidR="00B616B6" w:rsidRDefault="00B616B6" w:rsidP="007A6581">
            <w:r>
              <w:t>Display plant profile</w:t>
            </w:r>
          </w:p>
        </w:tc>
      </w:tr>
      <w:tr w:rsidR="00B616B6" w14:paraId="607C14D3" w14:textId="77777777" w:rsidTr="00F24D35">
        <w:trPr>
          <w:trHeight w:val="293"/>
        </w:trPr>
        <w:tc>
          <w:tcPr>
            <w:tcW w:w="2263" w:type="dxa"/>
            <w:shd w:val="clear" w:color="auto" w:fill="C9ECFC" w:themeFill="text2" w:themeFillTint="33"/>
            <w:vAlign w:val="center"/>
          </w:tcPr>
          <w:p w14:paraId="7B96741A" w14:textId="61C33A68" w:rsidR="00B616B6" w:rsidRDefault="00B616B6" w:rsidP="00B616B6">
            <w:r>
              <w:t>Exceptions</w:t>
            </w:r>
          </w:p>
        </w:tc>
        <w:tc>
          <w:tcPr>
            <w:tcW w:w="7151" w:type="dxa"/>
            <w:gridSpan w:val="4"/>
            <w:tcBorders>
              <w:bottom w:val="single" w:sz="4" w:space="0" w:color="auto"/>
            </w:tcBorders>
            <w:vAlign w:val="bottom"/>
          </w:tcPr>
          <w:p w14:paraId="3CCEB17E" w14:textId="6AA23D91" w:rsidR="00B616B6" w:rsidRDefault="00B616B6" w:rsidP="00B616B6"/>
        </w:tc>
      </w:tr>
    </w:tbl>
    <w:p w14:paraId="7999863B" w14:textId="0717F864" w:rsidR="007A6581" w:rsidRDefault="007A6581" w:rsidP="007A6581">
      <w:pPr>
        <w:pStyle w:val="Caption"/>
      </w:pPr>
      <w:r w:rsidRPr="00532EFA">
        <w:t xml:space="preserve">Table </w:t>
      </w:r>
      <w:r w:rsidR="00F24D35">
        <w:t>8</w:t>
      </w:r>
      <w:r w:rsidRPr="00532EFA">
        <w:t>: UC0</w:t>
      </w:r>
      <w:r w:rsidR="00F24D35">
        <w:t>8</w:t>
      </w:r>
      <w:r w:rsidRPr="00532EFA">
        <w:t>-</w:t>
      </w:r>
      <w:r w:rsidR="00F24D35" w:rsidRPr="00F24D35">
        <w:t xml:space="preserve"> </w:t>
      </w:r>
      <w:r w:rsidR="00F24D35">
        <w:t>View Plant Profile</w:t>
      </w:r>
    </w:p>
    <w:p w14:paraId="1A19DF4D" w14:textId="6D985F77" w:rsidR="00B616B6" w:rsidRDefault="00B616B6" w:rsidP="00B616B6"/>
    <w:p w14:paraId="099357E9" w14:textId="77777777" w:rsidR="00B616B6" w:rsidRPr="00B616B6" w:rsidRDefault="00B616B6" w:rsidP="00B616B6"/>
    <w:tbl>
      <w:tblPr>
        <w:tblStyle w:val="TableGrid"/>
        <w:tblW w:w="9355" w:type="dxa"/>
        <w:tblLook w:val="04A0" w:firstRow="1" w:lastRow="0" w:firstColumn="1" w:lastColumn="0" w:noHBand="0" w:noVBand="1"/>
      </w:tblPr>
      <w:tblGrid>
        <w:gridCol w:w="2249"/>
        <w:gridCol w:w="441"/>
        <w:gridCol w:w="3100"/>
        <w:gridCol w:w="423"/>
        <w:gridCol w:w="3142"/>
      </w:tblGrid>
      <w:tr w:rsidR="007A6581" w14:paraId="462CE8A7" w14:textId="77777777" w:rsidTr="007A6581">
        <w:tc>
          <w:tcPr>
            <w:tcW w:w="2249" w:type="dxa"/>
            <w:shd w:val="clear" w:color="auto" w:fill="C9ECFC" w:themeFill="text2" w:themeFillTint="33"/>
            <w:vAlign w:val="center"/>
          </w:tcPr>
          <w:p w14:paraId="11BF6FC3" w14:textId="77777777" w:rsidR="007A6581" w:rsidRDefault="007A6581" w:rsidP="007A6581">
            <w:r>
              <w:t>Use case #</w:t>
            </w:r>
          </w:p>
        </w:tc>
        <w:tc>
          <w:tcPr>
            <w:tcW w:w="7106" w:type="dxa"/>
            <w:gridSpan w:val="4"/>
          </w:tcPr>
          <w:p w14:paraId="782F35B9" w14:textId="1FD85558" w:rsidR="007A6581" w:rsidRDefault="007A6581" w:rsidP="007A6581">
            <w:r>
              <w:t>UC0</w:t>
            </w:r>
            <w:r w:rsidR="00CC5063">
              <w:t>9</w:t>
            </w:r>
          </w:p>
        </w:tc>
      </w:tr>
      <w:tr w:rsidR="007A6581" w14:paraId="7821BB60" w14:textId="77777777" w:rsidTr="007A6581">
        <w:tc>
          <w:tcPr>
            <w:tcW w:w="2249" w:type="dxa"/>
            <w:shd w:val="clear" w:color="auto" w:fill="C9ECFC" w:themeFill="text2" w:themeFillTint="33"/>
            <w:vAlign w:val="center"/>
          </w:tcPr>
          <w:p w14:paraId="43E61E9E" w14:textId="77777777" w:rsidR="007A6581" w:rsidRDefault="007A6581" w:rsidP="007A6581">
            <w:r>
              <w:t>Use case name</w:t>
            </w:r>
          </w:p>
        </w:tc>
        <w:tc>
          <w:tcPr>
            <w:tcW w:w="7106" w:type="dxa"/>
            <w:gridSpan w:val="4"/>
          </w:tcPr>
          <w:p w14:paraId="6E3165F8" w14:textId="4DD12179" w:rsidR="007A6581" w:rsidRDefault="00CC5063" w:rsidP="007A6581">
            <w:r>
              <w:t>Delete Plant Profile</w:t>
            </w:r>
          </w:p>
        </w:tc>
      </w:tr>
      <w:tr w:rsidR="007A6581" w14:paraId="6319B777" w14:textId="77777777" w:rsidTr="007A6581">
        <w:tc>
          <w:tcPr>
            <w:tcW w:w="2249" w:type="dxa"/>
            <w:shd w:val="clear" w:color="auto" w:fill="C9ECFC" w:themeFill="text2" w:themeFillTint="33"/>
            <w:vAlign w:val="center"/>
          </w:tcPr>
          <w:p w14:paraId="411E3B73" w14:textId="77777777" w:rsidR="007A6581" w:rsidRDefault="007A6581" w:rsidP="007A6581">
            <w:r>
              <w:t>Scenario</w:t>
            </w:r>
          </w:p>
        </w:tc>
        <w:tc>
          <w:tcPr>
            <w:tcW w:w="7106" w:type="dxa"/>
            <w:gridSpan w:val="4"/>
          </w:tcPr>
          <w:p w14:paraId="3FDB8212" w14:textId="3B741A09" w:rsidR="007A6581" w:rsidRDefault="00CC5063" w:rsidP="007A6581">
            <w:r>
              <w:t>User no longer wishes to manage plant profile</w:t>
            </w:r>
          </w:p>
        </w:tc>
      </w:tr>
      <w:tr w:rsidR="007A6581" w14:paraId="664A8B4B" w14:textId="77777777" w:rsidTr="007A6581">
        <w:tc>
          <w:tcPr>
            <w:tcW w:w="2249" w:type="dxa"/>
            <w:shd w:val="clear" w:color="auto" w:fill="C9ECFC" w:themeFill="text2" w:themeFillTint="33"/>
            <w:vAlign w:val="center"/>
          </w:tcPr>
          <w:p w14:paraId="6CA042A5" w14:textId="77777777" w:rsidR="007A6581" w:rsidRDefault="007A6581" w:rsidP="007A6581">
            <w:r>
              <w:t>Triggering event</w:t>
            </w:r>
          </w:p>
        </w:tc>
        <w:tc>
          <w:tcPr>
            <w:tcW w:w="7106" w:type="dxa"/>
            <w:gridSpan w:val="4"/>
          </w:tcPr>
          <w:p w14:paraId="5B299BCA" w14:textId="1516C008" w:rsidR="007A6581" w:rsidRDefault="00CC5063" w:rsidP="007A6581">
            <w:r>
              <w:t>User clicks delete button on plant profile page</w:t>
            </w:r>
          </w:p>
        </w:tc>
      </w:tr>
      <w:tr w:rsidR="007A6581" w14:paraId="00627964" w14:textId="77777777" w:rsidTr="007A6581">
        <w:tc>
          <w:tcPr>
            <w:tcW w:w="2249" w:type="dxa"/>
            <w:shd w:val="clear" w:color="auto" w:fill="C9ECFC" w:themeFill="text2" w:themeFillTint="33"/>
            <w:vAlign w:val="center"/>
          </w:tcPr>
          <w:p w14:paraId="54CEA033" w14:textId="77777777" w:rsidR="007A6581" w:rsidRDefault="007A6581" w:rsidP="007A6581">
            <w:r>
              <w:t>Brief description</w:t>
            </w:r>
          </w:p>
        </w:tc>
        <w:tc>
          <w:tcPr>
            <w:tcW w:w="7106" w:type="dxa"/>
            <w:gridSpan w:val="4"/>
          </w:tcPr>
          <w:p w14:paraId="15E4AA35" w14:textId="5F28B5DC" w:rsidR="007A6581" w:rsidRDefault="00CC5063" w:rsidP="007A6581">
            <w:r>
              <w:t>After viewing the plant’s profile, the user clicks the delete button. After confirming the user</w:t>
            </w:r>
            <w:r w:rsidR="00D741A2">
              <w:t>’</w:t>
            </w:r>
            <w:r>
              <w:t>s intent, the plant is deleted</w:t>
            </w:r>
          </w:p>
        </w:tc>
      </w:tr>
      <w:tr w:rsidR="007A6581" w14:paraId="5DB66620" w14:textId="77777777" w:rsidTr="007A6581">
        <w:tc>
          <w:tcPr>
            <w:tcW w:w="2249" w:type="dxa"/>
            <w:shd w:val="clear" w:color="auto" w:fill="C9ECFC" w:themeFill="text2" w:themeFillTint="33"/>
            <w:vAlign w:val="center"/>
          </w:tcPr>
          <w:p w14:paraId="5CD7A567" w14:textId="77777777" w:rsidR="007A6581" w:rsidRDefault="007A6581" w:rsidP="007A6581">
            <w:r>
              <w:t>Actors</w:t>
            </w:r>
          </w:p>
        </w:tc>
        <w:tc>
          <w:tcPr>
            <w:tcW w:w="7106" w:type="dxa"/>
            <w:gridSpan w:val="4"/>
          </w:tcPr>
          <w:p w14:paraId="57F14379" w14:textId="3A7D1B69" w:rsidR="007A6581" w:rsidRDefault="00CC5063" w:rsidP="007A6581">
            <w:r>
              <w:t>User</w:t>
            </w:r>
          </w:p>
        </w:tc>
      </w:tr>
      <w:tr w:rsidR="007A6581" w14:paraId="3C790DE6" w14:textId="77777777" w:rsidTr="007A6581">
        <w:tc>
          <w:tcPr>
            <w:tcW w:w="2249" w:type="dxa"/>
            <w:shd w:val="clear" w:color="auto" w:fill="C9ECFC" w:themeFill="text2" w:themeFillTint="33"/>
            <w:vAlign w:val="center"/>
          </w:tcPr>
          <w:p w14:paraId="3978CC6A" w14:textId="77777777" w:rsidR="007A6581" w:rsidRDefault="007A6581" w:rsidP="007A6581">
            <w:r>
              <w:t>Related use cases</w:t>
            </w:r>
          </w:p>
        </w:tc>
        <w:tc>
          <w:tcPr>
            <w:tcW w:w="7106" w:type="dxa"/>
            <w:gridSpan w:val="4"/>
          </w:tcPr>
          <w:p w14:paraId="6A46E2D6" w14:textId="5315F998" w:rsidR="007A6581" w:rsidRDefault="00CC5063" w:rsidP="007A6581">
            <w:r>
              <w:t>Add Plant Profile, View Plant Profile, Edit Plant Profile</w:t>
            </w:r>
          </w:p>
        </w:tc>
      </w:tr>
      <w:tr w:rsidR="007A6581" w14:paraId="14CC8605" w14:textId="77777777" w:rsidTr="007A6581">
        <w:tc>
          <w:tcPr>
            <w:tcW w:w="2249" w:type="dxa"/>
            <w:shd w:val="clear" w:color="auto" w:fill="C9ECFC" w:themeFill="text2" w:themeFillTint="33"/>
            <w:vAlign w:val="center"/>
          </w:tcPr>
          <w:p w14:paraId="0B170873" w14:textId="77777777" w:rsidR="007A6581" w:rsidRDefault="007A6581" w:rsidP="007A6581">
            <w:r>
              <w:t>Pre-conditions</w:t>
            </w:r>
          </w:p>
        </w:tc>
        <w:tc>
          <w:tcPr>
            <w:tcW w:w="7106" w:type="dxa"/>
            <w:gridSpan w:val="4"/>
          </w:tcPr>
          <w:p w14:paraId="4AB19E14" w14:textId="77777777" w:rsidR="00CC5063" w:rsidRDefault="00CC5063" w:rsidP="00CC5063">
            <w:r>
              <w:t>User must have an account and be signed in</w:t>
            </w:r>
          </w:p>
          <w:p w14:paraId="0DABD9BB" w14:textId="1B0A427B" w:rsidR="007A6581" w:rsidRDefault="00CC5063" w:rsidP="00CC5063">
            <w:r>
              <w:t>User must have a plant list</w:t>
            </w:r>
          </w:p>
        </w:tc>
      </w:tr>
      <w:tr w:rsidR="007A6581" w14:paraId="6895F4F0" w14:textId="77777777" w:rsidTr="007A6581">
        <w:tc>
          <w:tcPr>
            <w:tcW w:w="2249" w:type="dxa"/>
            <w:shd w:val="clear" w:color="auto" w:fill="C9ECFC" w:themeFill="text2" w:themeFillTint="33"/>
            <w:vAlign w:val="center"/>
          </w:tcPr>
          <w:p w14:paraId="053E324E" w14:textId="77777777" w:rsidR="007A6581" w:rsidRDefault="007A6581" w:rsidP="007A6581">
            <w:r>
              <w:t>Post-conditions</w:t>
            </w:r>
          </w:p>
        </w:tc>
        <w:tc>
          <w:tcPr>
            <w:tcW w:w="7106" w:type="dxa"/>
            <w:gridSpan w:val="4"/>
          </w:tcPr>
          <w:p w14:paraId="3E1C8E90" w14:textId="6F11C678" w:rsidR="007A6581" w:rsidRDefault="00A8799C" w:rsidP="00A8799C">
            <w:r>
              <w:t>Plant no longer exists in the database</w:t>
            </w:r>
          </w:p>
        </w:tc>
      </w:tr>
      <w:tr w:rsidR="007A6581" w14:paraId="5D4E9BA1" w14:textId="77777777" w:rsidTr="007A6581">
        <w:trPr>
          <w:trHeight w:val="96"/>
        </w:trPr>
        <w:tc>
          <w:tcPr>
            <w:tcW w:w="2249" w:type="dxa"/>
            <w:vMerge w:val="restart"/>
            <w:shd w:val="clear" w:color="auto" w:fill="C9ECFC" w:themeFill="text2" w:themeFillTint="33"/>
            <w:vAlign w:val="center"/>
          </w:tcPr>
          <w:p w14:paraId="5BE29817" w14:textId="77777777" w:rsidR="007A6581" w:rsidRDefault="007A6581" w:rsidP="007A6581">
            <w:r>
              <w:t>Flow of events</w:t>
            </w:r>
          </w:p>
        </w:tc>
        <w:tc>
          <w:tcPr>
            <w:tcW w:w="3541" w:type="dxa"/>
            <w:gridSpan w:val="2"/>
          </w:tcPr>
          <w:p w14:paraId="1EF1A2B1" w14:textId="77777777" w:rsidR="007A6581" w:rsidRDefault="007A6581" w:rsidP="007A6581">
            <w:r>
              <w:t>Actor</w:t>
            </w:r>
          </w:p>
        </w:tc>
        <w:tc>
          <w:tcPr>
            <w:tcW w:w="3565" w:type="dxa"/>
            <w:gridSpan w:val="2"/>
          </w:tcPr>
          <w:p w14:paraId="36FB2F33" w14:textId="77777777" w:rsidR="007A6581" w:rsidRDefault="007A6581" w:rsidP="007A6581">
            <w:r>
              <w:t>System</w:t>
            </w:r>
          </w:p>
        </w:tc>
      </w:tr>
      <w:tr w:rsidR="00CC5063" w14:paraId="6A8C6F95" w14:textId="77777777" w:rsidTr="007A6581">
        <w:trPr>
          <w:trHeight w:val="93"/>
        </w:trPr>
        <w:tc>
          <w:tcPr>
            <w:tcW w:w="2249" w:type="dxa"/>
            <w:vMerge/>
            <w:shd w:val="clear" w:color="auto" w:fill="C9ECFC" w:themeFill="text2" w:themeFillTint="33"/>
            <w:vAlign w:val="center"/>
          </w:tcPr>
          <w:p w14:paraId="2BB5631B" w14:textId="77777777" w:rsidR="00CC5063" w:rsidRDefault="00CC5063" w:rsidP="00CC5063"/>
        </w:tc>
        <w:tc>
          <w:tcPr>
            <w:tcW w:w="441" w:type="dxa"/>
          </w:tcPr>
          <w:p w14:paraId="68A7C0B2" w14:textId="52480D27" w:rsidR="00CC5063" w:rsidRDefault="00CC5063" w:rsidP="00CC5063">
            <w:r>
              <w:t>1.</w:t>
            </w:r>
          </w:p>
        </w:tc>
        <w:tc>
          <w:tcPr>
            <w:tcW w:w="3100" w:type="dxa"/>
          </w:tcPr>
          <w:p w14:paraId="06986E38" w14:textId="354F8A55" w:rsidR="00CC5063" w:rsidRDefault="00CC5063" w:rsidP="00CC5063">
            <w:r>
              <w:t>Clicks on plant from plant list</w:t>
            </w:r>
          </w:p>
        </w:tc>
        <w:tc>
          <w:tcPr>
            <w:tcW w:w="423" w:type="dxa"/>
          </w:tcPr>
          <w:p w14:paraId="20C90FFF" w14:textId="48808E5D" w:rsidR="00CC5063" w:rsidRDefault="00CC5063" w:rsidP="00CC5063">
            <w:r>
              <w:t>2.</w:t>
            </w:r>
          </w:p>
        </w:tc>
        <w:tc>
          <w:tcPr>
            <w:tcW w:w="3142" w:type="dxa"/>
          </w:tcPr>
          <w:p w14:paraId="5C775F36" w14:textId="34675B37" w:rsidR="00CC5063" w:rsidRDefault="00CC5063" w:rsidP="00CC5063">
            <w:r>
              <w:t>Display plant profile</w:t>
            </w:r>
          </w:p>
        </w:tc>
      </w:tr>
      <w:tr w:rsidR="007A6581" w14:paraId="2EADADA2" w14:textId="77777777" w:rsidTr="007A6581">
        <w:trPr>
          <w:trHeight w:val="93"/>
        </w:trPr>
        <w:tc>
          <w:tcPr>
            <w:tcW w:w="2249" w:type="dxa"/>
            <w:vMerge/>
            <w:shd w:val="clear" w:color="auto" w:fill="C9ECFC" w:themeFill="text2" w:themeFillTint="33"/>
            <w:vAlign w:val="center"/>
          </w:tcPr>
          <w:p w14:paraId="28A1A695" w14:textId="77777777" w:rsidR="007A6581" w:rsidRDefault="007A6581" w:rsidP="007A6581"/>
        </w:tc>
        <w:tc>
          <w:tcPr>
            <w:tcW w:w="441" w:type="dxa"/>
          </w:tcPr>
          <w:p w14:paraId="5C807AD8" w14:textId="77777777" w:rsidR="007A6581" w:rsidRDefault="007A6581" w:rsidP="007A6581">
            <w:r>
              <w:t>3.</w:t>
            </w:r>
          </w:p>
        </w:tc>
        <w:tc>
          <w:tcPr>
            <w:tcW w:w="3100" w:type="dxa"/>
          </w:tcPr>
          <w:p w14:paraId="47F58CB5" w14:textId="0132D536" w:rsidR="007A6581" w:rsidRDefault="00CC5063" w:rsidP="007A6581">
            <w:r>
              <w:t>Clicks delete button</w:t>
            </w:r>
          </w:p>
        </w:tc>
        <w:tc>
          <w:tcPr>
            <w:tcW w:w="423" w:type="dxa"/>
          </w:tcPr>
          <w:p w14:paraId="3223C63C" w14:textId="77777777" w:rsidR="007A6581" w:rsidRDefault="007A6581" w:rsidP="007A6581">
            <w:r>
              <w:t>4.</w:t>
            </w:r>
          </w:p>
        </w:tc>
        <w:tc>
          <w:tcPr>
            <w:tcW w:w="3142" w:type="dxa"/>
          </w:tcPr>
          <w:p w14:paraId="2178B468" w14:textId="68F227D9" w:rsidR="007A6581" w:rsidRDefault="00CC5063" w:rsidP="007A6581">
            <w:r>
              <w:t>Prompts user for confirmation</w:t>
            </w:r>
          </w:p>
        </w:tc>
      </w:tr>
      <w:tr w:rsidR="007A6581" w14:paraId="5A405476" w14:textId="77777777" w:rsidTr="007A6581">
        <w:trPr>
          <w:trHeight w:val="93"/>
        </w:trPr>
        <w:tc>
          <w:tcPr>
            <w:tcW w:w="2249" w:type="dxa"/>
            <w:vMerge/>
            <w:shd w:val="clear" w:color="auto" w:fill="C9ECFC" w:themeFill="text2" w:themeFillTint="33"/>
            <w:vAlign w:val="center"/>
          </w:tcPr>
          <w:p w14:paraId="57EAEE00" w14:textId="77777777" w:rsidR="007A6581" w:rsidRDefault="007A6581" w:rsidP="007A6581"/>
        </w:tc>
        <w:tc>
          <w:tcPr>
            <w:tcW w:w="441" w:type="dxa"/>
          </w:tcPr>
          <w:p w14:paraId="6AB96125" w14:textId="77777777" w:rsidR="007A6581" w:rsidRDefault="007A6581" w:rsidP="007A6581">
            <w:r>
              <w:t>5.</w:t>
            </w:r>
          </w:p>
        </w:tc>
        <w:tc>
          <w:tcPr>
            <w:tcW w:w="3100" w:type="dxa"/>
          </w:tcPr>
          <w:p w14:paraId="64D0BEE7" w14:textId="56874003" w:rsidR="007A6581" w:rsidRDefault="00CC5063" w:rsidP="007A6581">
            <w:r>
              <w:t>User confirms</w:t>
            </w:r>
          </w:p>
        </w:tc>
        <w:tc>
          <w:tcPr>
            <w:tcW w:w="423" w:type="dxa"/>
          </w:tcPr>
          <w:p w14:paraId="3738846D" w14:textId="77777777" w:rsidR="007A6581" w:rsidRDefault="007A6581" w:rsidP="007A6581">
            <w:r>
              <w:t>6.</w:t>
            </w:r>
          </w:p>
        </w:tc>
        <w:tc>
          <w:tcPr>
            <w:tcW w:w="3142" w:type="dxa"/>
          </w:tcPr>
          <w:p w14:paraId="0E3D21A4" w14:textId="23EFE704" w:rsidR="007A6581" w:rsidRDefault="00CC5063" w:rsidP="007A6581">
            <w:r>
              <w:t>Plant is deleted</w:t>
            </w:r>
          </w:p>
        </w:tc>
      </w:tr>
      <w:tr w:rsidR="004A3419" w14:paraId="056C51BB" w14:textId="77777777" w:rsidTr="007A6581">
        <w:trPr>
          <w:trHeight w:val="93"/>
        </w:trPr>
        <w:tc>
          <w:tcPr>
            <w:tcW w:w="2249" w:type="dxa"/>
            <w:shd w:val="clear" w:color="auto" w:fill="C9ECFC" w:themeFill="text2" w:themeFillTint="33"/>
            <w:vAlign w:val="center"/>
          </w:tcPr>
          <w:p w14:paraId="23097CEB" w14:textId="77777777" w:rsidR="004A3419" w:rsidRDefault="004A3419" w:rsidP="007A6581"/>
        </w:tc>
        <w:tc>
          <w:tcPr>
            <w:tcW w:w="441" w:type="dxa"/>
          </w:tcPr>
          <w:p w14:paraId="3E09FA12" w14:textId="77777777" w:rsidR="004A3419" w:rsidRDefault="004A3419" w:rsidP="007A6581"/>
        </w:tc>
        <w:tc>
          <w:tcPr>
            <w:tcW w:w="3100" w:type="dxa"/>
          </w:tcPr>
          <w:p w14:paraId="1FCB4EF2" w14:textId="77777777" w:rsidR="004A3419" w:rsidRDefault="004A3419" w:rsidP="007A6581"/>
        </w:tc>
        <w:tc>
          <w:tcPr>
            <w:tcW w:w="423" w:type="dxa"/>
          </w:tcPr>
          <w:p w14:paraId="55A05B8D" w14:textId="2A95BA15" w:rsidR="004A3419" w:rsidRDefault="004A3419" w:rsidP="007A6581">
            <w:r>
              <w:t>7.</w:t>
            </w:r>
          </w:p>
        </w:tc>
        <w:tc>
          <w:tcPr>
            <w:tcW w:w="3142" w:type="dxa"/>
          </w:tcPr>
          <w:p w14:paraId="03E50E90" w14:textId="17B8B477" w:rsidR="004A3419" w:rsidRDefault="004A3419" w:rsidP="007A6581">
            <w:r>
              <w:t>Display plant list page</w:t>
            </w:r>
          </w:p>
        </w:tc>
      </w:tr>
      <w:tr w:rsidR="007A6581" w14:paraId="606C1C47" w14:textId="77777777" w:rsidTr="007A6581">
        <w:tc>
          <w:tcPr>
            <w:tcW w:w="2249" w:type="dxa"/>
            <w:shd w:val="clear" w:color="auto" w:fill="C9ECFC" w:themeFill="text2" w:themeFillTint="33"/>
            <w:vAlign w:val="center"/>
          </w:tcPr>
          <w:p w14:paraId="70F5226F" w14:textId="77777777" w:rsidR="007A6581" w:rsidRDefault="007A6581" w:rsidP="007A6581">
            <w:r>
              <w:t>Exceptions</w:t>
            </w:r>
          </w:p>
        </w:tc>
        <w:tc>
          <w:tcPr>
            <w:tcW w:w="7106" w:type="dxa"/>
            <w:gridSpan w:val="4"/>
          </w:tcPr>
          <w:p w14:paraId="0736E7ED" w14:textId="58765400" w:rsidR="007A6581" w:rsidRDefault="00CC5063" w:rsidP="007A6581">
            <w:pPr>
              <w:keepNext/>
            </w:pPr>
            <w:r>
              <w:t>User retracts intent to delete, plant profile is displayed again</w:t>
            </w:r>
          </w:p>
        </w:tc>
      </w:tr>
    </w:tbl>
    <w:p w14:paraId="2E85BDF0" w14:textId="37D5A2CC" w:rsidR="007A6581" w:rsidRDefault="007A6581" w:rsidP="007A6581">
      <w:pPr>
        <w:pStyle w:val="Caption"/>
      </w:pPr>
      <w:r w:rsidRPr="00532EFA">
        <w:t xml:space="preserve">Table </w:t>
      </w:r>
      <w:r w:rsidR="00CC5063">
        <w:t>9</w:t>
      </w:r>
      <w:r w:rsidRPr="00532EFA">
        <w:t>: UC0</w:t>
      </w:r>
      <w:r w:rsidR="00CC5063">
        <w:t>9</w:t>
      </w:r>
      <w:r w:rsidRPr="00532EFA">
        <w:t>-Create Employee</w:t>
      </w:r>
    </w:p>
    <w:p w14:paraId="19D338D7" w14:textId="77777777" w:rsidR="00D741A2" w:rsidRPr="00D741A2" w:rsidRDefault="00D741A2" w:rsidP="00D741A2"/>
    <w:tbl>
      <w:tblPr>
        <w:tblStyle w:val="TableGrid"/>
        <w:tblW w:w="9355" w:type="dxa"/>
        <w:tblLook w:val="04A0" w:firstRow="1" w:lastRow="0" w:firstColumn="1" w:lastColumn="0" w:noHBand="0" w:noVBand="1"/>
      </w:tblPr>
      <w:tblGrid>
        <w:gridCol w:w="2249"/>
        <w:gridCol w:w="441"/>
        <w:gridCol w:w="3100"/>
        <w:gridCol w:w="423"/>
        <w:gridCol w:w="3142"/>
      </w:tblGrid>
      <w:tr w:rsidR="007A6581" w14:paraId="119F02B8" w14:textId="77777777" w:rsidTr="007A6581">
        <w:tc>
          <w:tcPr>
            <w:tcW w:w="2249" w:type="dxa"/>
            <w:shd w:val="clear" w:color="auto" w:fill="C9ECFC" w:themeFill="text2" w:themeFillTint="33"/>
            <w:vAlign w:val="center"/>
          </w:tcPr>
          <w:p w14:paraId="5BD47A7A" w14:textId="77777777" w:rsidR="007A6581" w:rsidRDefault="007A6581" w:rsidP="007A6581">
            <w:r>
              <w:t>Use case #</w:t>
            </w:r>
          </w:p>
        </w:tc>
        <w:tc>
          <w:tcPr>
            <w:tcW w:w="7106" w:type="dxa"/>
            <w:gridSpan w:val="4"/>
          </w:tcPr>
          <w:p w14:paraId="016B6F71" w14:textId="2EE1F583" w:rsidR="007A6581" w:rsidRDefault="007A6581" w:rsidP="007A6581">
            <w:r>
              <w:t>UC</w:t>
            </w:r>
            <w:r w:rsidR="00D741A2">
              <w:t>10</w:t>
            </w:r>
          </w:p>
        </w:tc>
      </w:tr>
      <w:tr w:rsidR="007A6581" w14:paraId="568EDF12" w14:textId="77777777" w:rsidTr="007A6581">
        <w:tc>
          <w:tcPr>
            <w:tcW w:w="2249" w:type="dxa"/>
            <w:shd w:val="clear" w:color="auto" w:fill="C9ECFC" w:themeFill="text2" w:themeFillTint="33"/>
            <w:vAlign w:val="center"/>
          </w:tcPr>
          <w:p w14:paraId="1C37F6F5" w14:textId="77777777" w:rsidR="007A6581" w:rsidRDefault="007A6581" w:rsidP="007A6581">
            <w:r>
              <w:t>Use case name</w:t>
            </w:r>
          </w:p>
        </w:tc>
        <w:tc>
          <w:tcPr>
            <w:tcW w:w="7106" w:type="dxa"/>
            <w:gridSpan w:val="4"/>
          </w:tcPr>
          <w:p w14:paraId="2A09D721" w14:textId="49291234" w:rsidR="007A6581" w:rsidRDefault="00D741A2" w:rsidP="007A6581">
            <w:r>
              <w:t xml:space="preserve">View </w:t>
            </w:r>
            <w:r w:rsidR="00503CA5">
              <w:t xml:space="preserve">Plant </w:t>
            </w:r>
            <w:r>
              <w:t>Schedule</w:t>
            </w:r>
            <w:r w:rsidR="00EF02A4">
              <w:t xml:space="preserve"> List</w:t>
            </w:r>
          </w:p>
        </w:tc>
      </w:tr>
      <w:tr w:rsidR="005553FF" w14:paraId="46B060B1" w14:textId="77777777" w:rsidTr="007A6581">
        <w:tc>
          <w:tcPr>
            <w:tcW w:w="2249" w:type="dxa"/>
            <w:shd w:val="clear" w:color="auto" w:fill="C9ECFC" w:themeFill="text2" w:themeFillTint="33"/>
            <w:vAlign w:val="center"/>
          </w:tcPr>
          <w:p w14:paraId="4210A213" w14:textId="77777777" w:rsidR="005553FF" w:rsidRDefault="005553FF" w:rsidP="005553FF">
            <w:r>
              <w:t>Scenario</w:t>
            </w:r>
          </w:p>
        </w:tc>
        <w:tc>
          <w:tcPr>
            <w:tcW w:w="7106" w:type="dxa"/>
            <w:gridSpan w:val="4"/>
          </w:tcPr>
          <w:p w14:paraId="13267DAF" w14:textId="188AAC70" w:rsidR="005553FF" w:rsidRDefault="005553FF" w:rsidP="005553FF">
            <w:r>
              <w:t>User wants to see a list of their plant schedules</w:t>
            </w:r>
          </w:p>
        </w:tc>
      </w:tr>
      <w:tr w:rsidR="005553FF" w14:paraId="57E48EB8" w14:textId="77777777" w:rsidTr="007A6581">
        <w:tc>
          <w:tcPr>
            <w:tcW w:w="2249" w:type="dxa"/>
            <w:shd w:val="clear" w:color="auto" w:fill="C9ECFC" w:themeFill="text2" w:themeFillTint="33"/>
            <w:vAlign w:val="center"/>
          </w:tcPr>
          <w:p w14:paraId="777A3007" w14:textId="77777777" w:rsidR="005553FF" w:rsidRDefault="005553FF" w:rsidP="005553FF">
            <w:r>
              <w:t>Triggering event</w:t>
            </w:r>
          </w:p>
        </w:tc>
        <w:tc>
          <w:tcPr>
            <w:tcW w:w="7106" w:type="dxa"/>
            <w:gridSpan w:val="4"/>
          </w:tcPr>
          <w:p w14:paraId="2591728F" w14:textId="36E195E2" w:rsidR="005553FF" w:rsidRDefault="005553FF" w:rsidP="005553FF">
            <w:r>
              <w:t xml:space="preserve">User clicks schedule tab from navigation </w:t>
            </w:r>
            <w:r w:rsidR="00184818">
              <w:t>menu</w:t>
            </w:r>
          </w:p>
        </w:tc>
      </w:tr>
      <w:tr w:rsidR="005553FF" w14:paraId="3285E5BA" w14:textId="77777777" w:rsidTr="007A6581">
        <w:tc>
          <w:tcPr>
            <w:tcW w:w="2249" w:type="dxa"/>
            <w:shd w:val="clear" w:color="auto" w:fill="C9ECFC" w:themeFill="text2" w:themeFillTint="33"/>
            <w:vAlign w:val="center"/>
          </w:tcPr>
          <w:p w14:paraId="76442093" w14:textId="77777777" w:rsidR="005553FF" w:rsidRDefault="005553FF" w:rsidP="005553FF">
            <w:r>
              <w:lastRenderedPageBreak/>
              <w:t>Brief description</w:t>
            </w:r>
          </w:p>
        </w:tc>
        <w:tc>
          <w:tcPr>
            <w:tcW w:w="7106" w:type="dxa"/>
            <w:gridSpan w:val="4"/>
          </w:tcPr>
          <w:p w14:paraId="2EA2B1A5" w14:textId="46E32BFA" w:rsidR="005553FF" w:rsidRDefault="005553FF" w:rsidP="005553FF">
            <w:r>
              <w:t xml:space="preserve">The </w:t>
            </w:r>
            <w:r w:rsidR="00EF02A4">
              <w:t>schedule</w:t>
            </w:r>
            <w:r>
              <w:t xml:space="preserve"> list contains a list of all of the </w:t>
            </w:r>
            <w:r w:rsidR="00EF02A4">
              <w:t>schedules for each of the user’s plants</w:t>
            </w:r>
            <w:r>
              <w:t xml:space="preserve">, from which they can edit, delete and update plant </w:t>
            </w:r>
            <w:r w:rsidR="00EF02A4">
              <w:t>schedules</w:t>
            </w:r>
          </w:p>
        </w:tc>
      </w:tr>
      <w:tr w:rsidR="005553FF" w14:paraId="68EB8CE3" w14:textId="77777777" w:rsidTr="007A6581">
        <w:tc>
          <w:tcPr>
            <w:tcW w:w="2249" w:type="dxa"/>
            <w:shd w:val="clear" w:color="auto" w:fill="C9ECFC" w:themeFill="text2" w:themeFillTint="33"/>
            <w:vAlign w:val="center"/>
          </w:tcPr>
          <w:p w14:paraId="55CAE1CB" w14:textId="77777777" w:rsidR="005553FF" w:rsidRDefault="005553FF" w:rsidP="005553FF">
            <w:r>
              <w:t>Actors</w:t>
            </w:r>
          </w:p>
        </w:tc>
        <w:tc>
          <w:tcPr>
            <w:tcW w:w="7106" w:type="dxa"/>
            <w:gridSpan w:val="4"/>
          </w:tcPr>
          <w:p w14:paraId="6344FEB0" w14:textId="5E5611E3" w:rsidR="005553FF" w:rsidRDefault="005553FF" w:rsidP="005553FF">
            <w:r>
              <w:t>User</w:t>
            </w:r>
          </w:p>
        </w:tc>
      </w:tr>
      <w:tr w:rsidR="005553FF" w14:paraId="44CA05F9" w14:textId="77777777" w:rsidTr="007A6581">
        <w:tc>
          <w:tcPr>
            <w:tcW w:w="2249" w:type="dxa"/>
            <w:shd w:val="clear" w:color="auto" w:fill="C9ECFC" w:themeFill="text2" w:themeFillTint="33"/>
            <w:vAlign w:val="center"/>
          </w:tcPr>
          <w:p w14:paraId="2F88D056" w14:textId="77777777" w:rsidR="005553FF" w:rsidRDefault="005553FF" w:rsidP="005553FF">
            <w:r>
              <w:t>Related use cases</w:t>
            </w:r>
          </w:p>
        </w:tc>
        <w:tc>
          <w:tcPr>
            <w:tcW w:w="7106" w:type="dxa"/>
            <w:gridSpan w:val="4"/>
          </w:tcPr>
          <w:p w14:paraId="2EAD2DFD" w14:textId="32FBFB42" w:rsidR="005553FF" w:rsidRDefault="00503CA5" w:rsidP="005553FF">
            <w:r>
              <w:t>Add</w:t>
            </w:r>
            <w:r w:rsidR="005553FF">
              <w:t xml:space="preserve"> </w:t>
            </w:r>
            <w:r>
              <w:t>Plant</w:t>
            </w:r>
            <w:r w:rsidR="005553FF">
              <w:t xml:space="preserve"> </w:t>
            </w:r>
            <w:r w:rsidR="00EF02A4">
              <w:t>Schedule</w:t>
            </w:r>
            <w:r w:rsidR="005553FF">
              <w:t xml:space="preserve">, Edit </w:t>
            </w:r>
            <w:r>
              <w:t>Plant</w:t>
            </w:r>
            <w:r w:rsidR="005553FF">
              <w:t xml:space="preserve"> </w:t>
            </w:r>
            <w:r w:rsidR="00EF02A4">
              <w:t>Schedule</w:t>
            </w:r>
            <w:r w:rsidR="005553FF">
              <w:t xml:space="preserve">, Delete </w:t>
            </w:r>
            <w:r>
              <w:t>Plant</w:t>
            </w:r>
            <w:r w:rsidR="005553FF">
              <w:t xml:space="preserve"> </w:t>
            </w:r>
            <w:r w:rsidR="00EF02A4">
              <w:t>Schedule</w:t>
            </w:r>
            <w:r>
              <w:t>, View Plant Schedule</w:t>
            </w:r>
          </w:p>
        </w:tc>
      </w:tr>
      <w:tr w:rsidR="005553FF" w14:paraId="5C368DB5" w14:textId="77777777" w:rsidTr="007A6581">
        <w:tc>
          <w:tcPr>
            <w:tcW w:w="2249" w:type="dxa"/>
            <w:shd w:val="clear" w:color="auto" w:fill="C9ECFC" w:themeFill="text2" w:themeFillTint="33"/>
            <w:vAlign w:val="center"/>
          </w:tcPr>
          <w:p w14:paraId="1553EABD" w14:textId="77777777" w:rsidR="005553FF" w:rsidRDefault="005553FF" w:rsidP="005553FF">
            <w:r>
              <w:t>Pre-conditions</w:t>
            </w:r>
          </w:p>
        </w:tc>
        <w:tc>
          <w:tcPr>
            <w:tcW w:w="7106" w:type="dxa"/>
            <w:gridSpan w:val="4"/>
          </w:tcPr>
          <w:p w14:paraId="2E35D97C" w14:textId="77777777" w:rsidR="005553FF" w:rsidRDefault="005553FF" w:rsidP="005553FF">
            <w:r>
              <w:t>User must have an account and be signed in</w:t>
            </w:r>
          </w:p>
          <w:p w14:paraId="4F6120DD" w14:textId="269E3D16" w:rsidR="00EF02A4" w:rsidRDefault="00EF02A4" w:rsidP="005553FF">
            <w:r>
              <w:t>User must have a plant list</w:t>
            </w:r>
          </w:p>
        </w:tc>
      </w:tr>
      <w:tr w:rsidR="005553FF" w14:paraId="6207A80A" w14:textId="77777777" w:rsidTr="007A6581">
        <w:tc>
          <w:tcPr>
            <w:tcW w:w="2249" w:type="dxa"/>
            <w:shd w:val="clear" w:color="auto" w:fill="C9ECFC" w:themeFill="text2" w:themeFillTint="33"/>
            <w:vAlign w:val="center"/>
          </w:tcPr>
          <w:p w14:paraId="33E74746" w14:textId="77777777" w:rsidR="005553FF" w:rsidRDefault="005553FF" w:rsidP="005553FF">
            <w:r>
              <w:t>Post-conditions</w:t>
            </w:r>
          </w:p>
        </w:tc>
        <w:tc>
          <w:tcPr>
            <w:tcW w:w="7106" w:type="dxa"/>
            <w:gridSpan w:val="4"/>
          </w:tcPr>
          <w:p w14:paraId="4AA61F32" w14:textId="344B709C" w:rsidR="005553FF" w:rsidRDefault="005553FF" w:rsidP="005553FF">
            <w:r>
              <w:t>None</w:t>
            </w:r>
          </w:p>
        </w:tc>
      </w:tr>
      <w:tr w:rsidR="00EF02A4" w14:paraId="31D9A3B8" w14:textId="77777777" w:rsidTr="007A6581">
        <w:trPr>
          <w:trHeight w:val="96"/>
        </w:trPr>
        <w:tc>
          <w:tcPr>
            <w:tcW w:w="2249" w:type="dxa"/>
            <w:vMerge w:val="restart"/>
            <w:shd w:val="clear" w:color="auto" w:fill="C9ECFC" w:themeFill="text2" w:themeFillTint="33"/>
            <w:vAlign w:val="center"/>
          </w:tcPr>
          <w:p w14:paraId="5AC67088" w14:textId="77777777" w:rsidR="00EF02A4" w:rsidRDefault="00EF02A4" w:rsidP="007A6581">
            <w:r>
              <w:t>Flow of events</w:t>
            </w:r>
          </w:p>
        </w:tc>
        <w:tc>
          <w:tcPr>
            <w:tcW w:w="3541" w:type="dxa"/>
            <w:gridSpan w:val="2"/>
          </w:tcPr>
          <w:p w14:paraId="09D7F6A3" w14:textId="77777777" w:rsidR="00EF02A4" w:rsidRDefault="00EF02A4" w:rsidP="007A6581">
            <w:r>
              <w:t>Actor</w:t>
            </w:r>
          </w:p>
        </w:tc>
        <w:tc>
          <w:tcPr>
            <w:tcW w:w="3565" w:type="dxa"/>
            <w:gridSpan w:val="2"/>
          </w:tcPr>
          <w:p w14:paraId="3D1D8DE7" w14:textId="77777777" w:rsidR="00EF02A4" w:rsidRDefault="00EF02A4" w:rsidP="007A6581">
            <w:r>
              <w:t>System</w:t>
            </w:r>
          </w:p>
        </w:tc>
      </w:tr>
      <w:tr w:rsidR="00EF02A4" w14:paraId="2E653030" w14:textId="77777777" w:rsidTr="007A6581">
        <w:trPr>
          <w:trHeight w:val="93"/>
        </w:trPr>
        <w:tc>
          <w:tcPr>
            <w:tcW w:w="2249" w:type="dxa"/>
            <w:vMerge/>
            <w:shd w:val="clear" w:color="auto" w:fill="C9ECFC" w:themeFill="text2" w:themeFillTint="33"/>
            <w:vAlign w:val="center"/>
          </w:tcPr>
          <w:p w14:paraId="056AAAA8" w14:textId="77777777" w:rsidR="00EF02A4" w:rsidRDefault="00EF02A4" w:rsidP="00EF02A4"/>
        </w:tc>
        <w:tc>
          <w:tcPr>
            <w:tcW w:w="441" w:type="dxa"/>
          </w:tcPr>
          <w:p w14:paraId="68219637" w14:textId="1E34039F" w:rsidR="00EF02A4" w:rsidRDefault="00EF02A4" w:rsidP="00EF02A4">
            <w:r>
              <w:t>1.</w:t>
            </w:r>
          </w:p>
        </w:tc>
        <w:tc>
          <w:tcPr>
            <w:tcW w:w="3100" w:type="dxa"/>
          </w:tcPr>
          <w:p w14:paraId="6B8CBC1B" w14:textId="3447CBB2" w:rsidR="00EF02A4" w:rsidRDefault="00EF02A4" w:rsidP="00EF02A4">
            <w:r>
              <w:t xml:space="preserve">Clicks schedule tab from navigation </w:t>
            </w:r>
            <w:r w:rsidR="00184818">
              <w:t>menu</w:t>
            </w:r>
          </w:p>
        </w:tc>
        <w:tc>
          <w:tcPr>
            <w:tcW w:w="423" w:type="dxa"/>
          </w:tcPr>
          <w:p w14:paraId="111948E1" w14:textId="23ECF1E4" w:rsidR="00EF02A4" w:rsidRDefault="00EF02A4" w:rsidP="00EF02A4">
            <w:r>
              <w:t>2.</w:t>
            </w:r>
          </w:p>
        </w:tc>
        <w:tc>
          <w:tcPr>
            <w:tcW w:w="3142" w:type="dxa"/>
          </w:tcPr>
          <w:p w14:paraId="120D96F7" w14:textId="0B416468" w:rsidR="00EF02A4" w:rsidRDefault="00EF02A4" w:rsidP="00EF02A4">
            <w:r>
              <w:t>Display list of schedules</w:t>
            </w:r>
          </w:p>
        </w:tc>
      </w:tr>
      <w:tr w:rsidR="00EF02A4" w14:paraId="1FA3A07B" w14:textId="77777777" w:rsidTr="00EF02A4">
        <w:trPr>
          <w:trHeight w:val="274"/>
        </w:trPr>
        <w:tc>
          <w:tcPr>
            <w:tcW w:w="2249" w:type="dxa"/>
            <w:shd w:val="clear" w:color="auto" w:fill="C9ECFC" w:themeFill="text2" w:themeFillTint="33"/>
            <w:vAlign w:val="center"/>
          </w:tcPr>
          <w:p w14:paraId="7AF66C96" w14:textId="135BEFE8" w:rsidR="00EF02A4" w:rsidRDefault="00EF02A4" w:rsidP="007A6581">
            <w:r>
              <w:t>Exceptions</w:t>
            </w:r>
          </w:p>
        </w:tc>
        <w:tc>
          <w:tcPr>
            <w:tcW w:w="7106" w:type="dxa"/>
            <w:gridSpan w:val="4"/>
            <w:vAlign w:val="bottom"/>
          </w:tcPr>
          <w:p w14:paraId="2CF0741F" w14:textId="256D2FBB" w:rsidR="00EF02A4" w:rsidRDefault="005622B8" w:rsidP="007A6581">
            <w:r>
              <w:t>User has no schedules, schedule list is empty</w:t>
            </w:r>
          </w:p>
        </w:tc>
      </w:tr>
    </w:tbl>
    <w:p w14:paraId="3BFDB35C" w14:textId="729F2C02"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EF02A4">
        <w:t>0</w:t>
      </w:r>
      <w:r w:rsidRPr="00532EFA">
        <w:t>: UC1</w:t>
      </w:r>
      <w:r w:rsidR="00EF02A4">
        <w:t>0</w:t>
      </w:r>
      <w:r w:rsidRPr="00532EFA">
        <w:t>-</w:t>
      </w:r>
      <w:r w:rsidR="00CC5063" w:rsidRPr="00CC5063">
        <w:t xml:space="preserve"> </w:t>
      </w:r>
      <w:r w:rsidR="00EF02A4">
        <w:t>View Schedule List</w:t>
      </w:r>
    </w:p>
    <w:p w14:paraId="3DAD125F" w14:textId="77777777" w:rsidR="00D741A2" w:rsidRPr="00D741A2" w:rsidRDefault="00D741A2" w:rsidP="00D741A2"/>
    <w:tbl>
      <w:tblPr>
        <w:tblStyle w:val="TableGrid"/>
        <w:tblW w:w="9355" w:type="dxa"/>
        <w:tblLook w:val="04A0" w:firstRow="1" w:lastRow="0" w:firstColumn="1" w:lastColumn="0" w:noHBand="0" w:noVBand="1"/>
      </w:tblPr>
      <w:tblGrid>
        <w:gridCol w:w="2065"/>
        <w:gridCol w:w="424"/>
        <w:gridCol w:w="3086"/>
        <w:gridCol w:w="770"/>
        <w:gridCol w:w="3010"/>
      </w:tblGrid>
      <w:tr w:rsidR="007A6581" w14:paraId="172547D5" w14:textId="77777777" w:rsidTr="00503CA5">
        <w:tc>
          <w:tcPr>
            <w:tcW w:w="2065" w:type="dxa"/>
            <w:shd w:val="clear" w:color="auto" w:fill="C9ECFC" w:themeFill="text2" w:themeFillTint="33"/>
            <w:vAlign w:val="center"/>
          </w:tcPr>
          <w:p w14:paraId="0ED6B5E1" w14:textId="77777777" w:rsidR="007A6581" w:rsidRDefault="007A6581" w:rsidP="007A6581">
            <w:r>
              <w:t>Use case #</w:t>
            </w:r>
          </w:p>
        </w:tc>
        <w:tc>
          <w:tcPr>
            <w:tcW w:w="7290" w:type="dxa"/>
            <w:gridSpan w:val="4"/>
          </w:tcPr>
          <w:p w14:paraId="5E0C40F8" w14:textId="0DDDFF39" w:rsidR="007A6581" w:rsidRDefault="007A6581" w:rsidP="007A6581">
            <w:r>
              <w:t>UC</w:t>
            </w:r>
            <w:r w:rsidR="00EF02A4">
              <w:t>1</w:t>
            </w:r>
            <w:r>
              <w:t>1</w:t>
            </w:r>
          </w:p>
        </w:tc>
      </w:tr>
      <w:tr w:rsidR="007A6581" w14:paraId="447791D0" w14:textId="77777777" w:rsidTr="00503CA5">
        <w:tc>
          <w:tcPr>
            <w:tcW w:w="2065" w:type="dxa"/>
            <w:shd w:val="clear" w:color="auto" w:fill="C9ECFC" w:themeFill="text2" w:themeFillTint="33"/>
            <w:vAlign w:val="center"/>
          </w:tcPr>
          <w:p w14:paraId="0C4172C6" w14:textId="77777777" w:rsidR="007A6581" w:rsidRDefault="007A6581" w:rsidP="007A6581">
            <w:r>
              <w:t>Use case name</w:t>
            </w:r>
          </w:p>
        </w:tc>
        <w:tc>
          <w:tcPr>
            <w:tcW w:w="7290" w:type="dxa"/>
            <w:gridSpan w:val="4"/>
          </w:tcPr>
          <w:p w14:paraId="45DCD8D7" w14:textId="1D11A743" w:rsidR="007A6581" w:rsidRDefault="00EF02A4" w:rsidP="007A6581">
            <w:r>
              <w:t>Add Plant Schedule</w:t>
            </w:r>
          </w:p>
        </w:tc>
      </w:tr>
      <w:tr w:rsidR="00EF02A4" w14:paraId="750AE29D" w14:textId="77777777" w:rsidTr="00503CA5">
        <w:tc>
          <w:tcPr>
            <w:tcW w:w="2065" w:type="dxa"/>
            <w:shd w:val="clear" w:color="auto" w:fill="C9ECFC" w:themeFill="text2" w:themeFillTint="33"/>
            <w:vAlign w:val="center"/>
          </w:tcPr>
          <w:p w14:paraId="3A21AD02" w14:textId="77777777" w:rsidR="00EF02A4" w:rsidRDefault="00EF02A4" w:rsidP="00EF02A4">
            <w:r>
              <w:t>Scenario</w:t>
            </w:r>
          </w:p>
        </w:tc>
        <w:tc>
          <w:tcPr>
            <w:tcW w:w="7290" w:type="dxa"/>
            <w:gridSpan w:val="4"/>
          </w:tcPr>
          <w:p w14:paraId="38F6F467" w14:textId="2BDF9A15" w:rsidR="00EF02A4" w:rsidRDefault="00EF02A4" w:rsidP="00EF02A4">
            <w:r>
              <w:t xml:space="preserve">User wants to create a new plant schedule </w:t>
            </w:r>
          </w:p>
        </w:tc>
      </w:tr>
      <w:tr w:rsidR="00EF02A4" w14:paraId="79D0F118" w14:textId="77777777" w:rsidTr="00503CA5">
        <w:tc>
          <w:tcPr>
            <w:tcW w:w="2065" w:type="dxa"/>
            <w:shd w:val="clear" w:color="auto" w:fill="C9ECFC" w:themeFill="text2" w:themeFillTint="33"/>
            <w:vAlign w:val="center"/>
          </w:tcPr>
          <w:p w14:paraId="3DA4A103" w14:textId="77777777" w:rsidR="00EF02A4" w:rsidRDefault="00EF02A4" w:rsidP="00EF02A4">
            <w:r>
              <w:t>Triggering event</w:t>
            </w:r>
          </w:p>
        </w:tc>
        <w:tc>
          <w:tcPr>
            <w:tcW w:w="7290" w:type="dxa"/>
            <w:gridSpan w:val="4"/>
          </w:tcPr>
          <w:p w14:paraId="6FC1D338" w14:textId="4EA69DC1" w:rsidR="00EF02A4" w:rsidRDefault="00EF02A4" w:rsidP="00EF02A4">
            <w:r>
              <w:t>User clicks save button on add schedule page</w:t>
            </w:r>
          </w:p>
        </w:tc>
      </w:tr>
      <w:tr w:rsidR="00EF02A4" w14:paraId="6D00F168" w14:textId="77777777" w:rsidTr="00503CA5">
        <w:tc>
          <w:tcPr>
            <w:tcW w:w="2065" w:type="dxa"/>
            <w:shd w:val="clear" w:color="auto" w:fill="C9ECFC" w:themeFill="text2" w:themeFillTint="33"/>
            <w:vAlign w:val="center"/>
          </w:tcPr>
          <w:p w14:paraId="5FBE1955" w14:textId="77777777" w:rsidR="00EF02A4" w:rsidRDefault="00EF02A4" w:rsidP="00EF02A4">
            <w:r>
              <w:t>Brief description</w:t>
            </w:r>
          </w:p>
        </w:tc>
        <w:tc>
          <w:tcPr>
            <w:tcW w:w="7290" w:type="dxa"/>
            <w:gridSpan w:val="4"/>
          </w:tcPr>
          <w:p w14:paraId="1ADEB636" w14:textId="1A7A11A8" w:rsidR="00EF02A4" w:rsidRDefault="00EF02A4" w:rsidP="00EF02A4">
            <w:r>
              <w:t xml:space="preserve">After clicking add a schedule from the schedule list page, user enters all the necessary schedule information and saves </w:t>
            </w:r>
          </w:p>
        </w:tc>
      </w:tr>
      <w:tr w:rsidR="00EF02A4" w14:paraId="5A2E2F72" w14:textId="77777777" w:rsidTr="00503CA5">
        <w:tc>
          <w:tcPr>
            <w:tcW w:w="2065" w:type="dxa"/>
            <w:shd w:val="clear" w:color="auto" w:fill="C9ECFC" w:themeFill="text2" w:themeFillTint="33"/>
            <w:vAlign w:val="center"/>
          </w:tcPr>
          <w:p w14:paraId="583A2109" w14:textId="77777777" w:rsidR="00EF02A4" w:rsidRDefault="00EF02A4" w:rsidP="00EF02A4">
            <w:r>
              <w:t>Actors</w:t>
            </w:r>
          </w:p>
        </w:tc>
        <w:tc>
          <w:tcPr>
            <w:tcW w:w="7290" w:type="dxa"/>
            <w:gridSpan w:val="4"/>
          </w:tcPr>
          <w:p w14:paraId="491232A8" w14:textId="67DFF6BA" w:rsidR="00EF02A4" w:rsidRDefault="00EF02A4" w:rsidP="00EF02A4">
            <w:r>
              <w:t>User</w:t>
            </w:r>
          </w:p>
        </w:tc>
      </w:tr>
      <w:tr w:rsidR="00EF02A4" w14:paraId="2C65741B" w14:textId="77777777" w:rsidTr="00503CA5">
        <w:tc>
          <w:tcPr>
            <w:tcW w:w="2065" w:type="dxa"/>
            <w:shd w:val="clear" w:color="auto" w:fill="C9ECFC" w:themeFill="text2" w:themeFillTint="33"/>
            <w:vAlign w:val="center"/>
          </w:tcPr>
          <w:p w14:paraId="38DF0F24" w14:textId="77777777" w:rsidR="00EF02A4" w:rsidRDefault="00EF02A4" w:rsidP="00EF02A4">
            <w:r>
              <w:t>Related use cases</w:t>
            </w:r>
          </w:p>
        </w:tc>
        <w:tc>
          <w:tcPr>
            <w:tcW w:w="7290" w:type="dxa"/>
            <w:gridSpan w:val="4"/>
          </w:tcPr>
          <w:p w14:paraId="6054B30A" w14:textId="2ED43509" w:rsidR="00EF02A4" w:rsidRDefault="00EF02A4" w:rsidP="00EF02A4">
            <w:r>
              <w:t>Edit Plant Schedule, Delete Plant Schedule</w:t>
            </w:r>
            <w:r w:rsidR="00503CA5">
              <w:t>, View Plant Schedule List</w:t>
            </w:r>
          </w:p>
        </w:tc>
      </w:tr>
      <w:tr w:rsidR="00EF02A4" w14:paraId="775BBB16" w14:textId="77777777" w:rsidTr="00503CA5">
        <w:tc>
          <w:tcPr>
            <w:tcW w:w="2065" w:type="dxa"/>
            <w:shd w:val="clear" w:color="auto" w:fill="C9ECFC" w:themeFill="text2" w:themeFillTint="33"/>
            <w:vAlign w:val="center"/>
          </w:tcPr>
          <w:p w14:paraId="4B23F1BF" w14:textId="77777777" w:rsidR="00EF02A4" w:rsidRDefault="00EF02A4" w:rsidP="00EF02A4">
            <w:r>
              <w:t>Pre-conditions</w:t>
            </w:r>
          </w:p>
        </w:tc>
        <w:tc>
          <w:tcPr>
            <w:tcW w:w="7290" w:type="dxa"/>
            <w:gridSpan w:val="4"/>
          </w:tcPr>
          <w:p w14:paraId="1124514A" w14:textId="77777777" w:rsidR="00EF02A4" w:rsidRDefault="00EF02A4" w:rsidP="00EF02A4">
            <w:r>
              <w:t>User must have an account and be signed in</w:t>
            </w:r>
          </w:p>
          <w:p w14:paraId="3CFE003B" w14:textId="394F3C14" w:rsidR="00EF02A4" w:rsidRDefault="00EF02A4" w:rsidP="00EF02A4">
            <w:r>
              <w:t>User must have a plant list</w:t>
            </w:r>
          </w:p>
        </w:tc>
      </w:tr>
      <w:tr w:rsidR="00EF02A4" w14:paraId="62384C66" w14:textId="77777777" w:rsidTr="00503CA5">
        <w:tc>
          <w:tcPr>
            <w:tcW w:w="2065" w:type="dxa"/>
            <w:shd w:val="clear" w:color="auto" w:fill="C9ECFC" w:themeFill="text2" w:themeFillTint="33"/>
            <w:vAlign w:val="center"/>
          </w:tcPr>
          <w:p w14:paraId="15252B2A" w14:textId="77777777" w:rsidR="00EF02A4" w:rsidRDefault="00EF02A4" w:rsidP="00EF02A4">
            <w:r>
              <w:t>Post-conditions</w:t>
            </w:r>
          </w:p>
        </w:tc>
        <w:tc>
          <w:tcPr>
            <w:tcW w:w="7290" w:type="dxa"/>
            <w:gridSpan w:val="4"/>
          </w:tcPr>
          <w:p w14:paraId="4DF59A96" w14:textId="5B07DFC7" w:rsidR="00EF02A4" w:rsidRDefault="002B2FA5" w:rsidP="00EF02A4">
            <w:r>
              <w:t>Schedules is added to the database</w:t>
            </w:r>
          </w:p>
        </w:tc>
      </w:tr>
      <w:tr w:rsidR="00EF02A4" w14:paraId="7A9611FA" w14:textId="77777777" w:rsidTr="00503CA5">
        <w:trPr>
          <w:trHeight w:val="96"/>
        </w:trPr>
        <w:tc>
          <w:tcPr>
            <w:tcW w:w="2065" w:type="dxa"/>
            <w:vMerge w:val="restart"/>
            <w:shd w:val="clear" w:color="auto" w:fill="C9ECFC" w:themeFill="text2" w:themeFillTint="33"/>
            <w:vAlign w:val="center"/>
          </w:tcPr>
          <w:p w14:paraId="24D7D214" w14:textId="77777777" w:rsidR="00EF02A4" w:rsidRDefault="00EF02A4" w:rsidP="00EF02A4">
            <w:r>
              <w:t>Flow of events</w:t>
            </w:r>
          </w:p>
        </w:tc>
        <w:tc>
          <w:tcPr>
            <w:tcW w:w="3510" w:type="dxa"/>
            <w:gridSpan w:val="2"/>
          </w:tcPr>
          <w:p w14:paraId="06A307C2" w14:textId="4CEE81D6" w:rsidR="00EF02A4" w:rsidRDefault="00EF02A4" w:rsidP="00EF02A4">
            <w:r>
              <w:t>Actor</w:t>
            </w:r>
          </w:p>
        </w:tc>
        <w:tc>
          <w:tcPr>
            <w:tcW w:w="3780" w:type="dxa"/>
            <w:gridSpan w:val="2"/>
          </w:tcPr>
          <w:p w14:paraId="376D63AF" w14:textId="7C869D29" w:rsidR="00EF02A4" w:rsidRDefault="00EF02A4" w:rsidP="00EF02A4">
            <w:r>
              <w:t>Actor</w:t>
            </w:r>
          </w:p>
        </w:tc>
      </w:tr>
      <w:tr w:rsidR="00EF02A4" w14:paraId="03D2D392" w14:textId="77777777" w:rsidTr="00503CA5">
        <w:trPr>
          <w:trHeight w:val="93"/>
        </w:trPr>
        <w:tc>
          <w:tcPr>
            <w:tcW w:w="2065" w:type="dxa"/>
            <w:vMerge/>
            <w:shd w:val="clear" w:color="auto" w:fill="C9ECFC" w:themeFill="text2" w:themeFillTint="33"/>
            <w:vAlign w:val="center"/>
          </w:tcPr>
          <w:p w14:paraId="6A3CA91E" w14:textId="77777777" w:rsidR="00EF02A4" w:rsidRDefault="00EF02A4" w:rsidP="00EF02A4"/>
        </w:tc>
        <w:tc>
          <w:tcPr>
            <w:tcW w:w="424" w:type="dxa"/>
          </w:tcPr>
          <w:p w14:paraId="3430C322" w14:textId="50AEF572" w:rsidR="00EF02A4" w:rsidRDefault="00EF02A4" w:rsidP="00EF02A4">
            <w:r>
              <w:t>1.</w:t>
            </w:r>
          </w:p>
        </w:tc>
        <w:tc>
          <w:tcPr>
            <w:tcW w:w="3086" w:type="dxa"/>
          </w:tcPr>
          <w:p w14:paraId="4DBAC405" w14:textId="1362397E" w:rsidR="00EF02A4" w:rsidRDefault="00EF02A4" w:rsidP="00EF02A4">
            <w:r>
              <w:t>Click add a schedule from schedule list page</w:t>
            </w:r>
          </w:p>
        </w:tc>
        <w:tc>
          <w:tcPr>
            <w:tcW w:w="770" w:type="dxa"/>
          </w:tcPr>
          <w:p w14:paraId="10FED766" w14:textId="7A601E32" w:rsidR="00EF02A4" w:rsidRDefault="00EF02A4" w:rsidP="00EF02A4">
            <w:r>
              <w:t>2.</w:t>
            </w:r>
          </w:p>
        </w:tc>
        <w:tc>
          <w:tcPr>
            <w:tcW w:w="3010" w:type="dxa"/>
          </w:tcPr>
          <w:p w14:paraId="1B9A26E5" w14:textId="28D4EC82" w:rsidR="00EF02A4" w:rsidRDefault="00EF02A4" w:rsidP="00EF02A4">
            <w:r>
              <w:t xml:space="preserve">Display add </w:t>
            </w:r>
            <w:r w:rsidR="00503CA5">
              <w:t>schedule</w:t>
            </w:r>
            <w:r>
              <w:t xml:space="preserve"> page</w:t>
            </w:r>
          </w:p>
        </w:tc>
      </w:tr>
      <w:tr w:rsidR="00567CC6" w14:paraId="09AAA1D4" w14:textId="77777777" w:rsidTr="00503CA5">
        <w:trPr>
          <w:trHeight w:val="93"/>
        </w:trPr>
        <w:tc>
          <w:tcPr>
            <w:tcW w:w="2065" w:type="dxa"/>
            <w:vMerge/>
            <w:shd w:val="clear" w:color="auto" w:fill="C9ECFC" w:themeFill="text2" w:themeFillTint="33"/>
            <w:vAlign w:val="center"/>
          </w:tcPr>
          <w:p w14:paraId="4D554ACF" w14:textId="77777777" w:rsidR="00567CC6" w:rsidRDefault="00567CC6" w:rsidP="00567CC6"/>
        </w:tc>
        <w:tc>
          <w:tcPr>
            <w:tcW w:w="424" w:type="dxa"/>
          </w:tcPr>
          <w:p w14:paraId="5C23D75E" w14:textId="0FB2D405" w:rsidR="00567CC6" w:rsidRDefault="00567CC6" w:rsidP="00567CC6">
            <w:r>
              <w:t>3.</w:t>
            </w:r>
          </w:p>
        </w:tc>
        <w:tc>
          <w:tcPr>
            <w:tcW w:w="3086" w:type="dxa"/>
          </w:tcPr>
          <w:p w14:paraId="660A07C3" w14:textId="1AB613DD" w:rsidR="00567CC6" w:rsidRDefault="00567CC6" w:rsidP="00567CC6">
            <w:r>
              <w:t>Clicks search plants button</w:t>
            </w:r>
          </w:p>
        </w:tc>
        <w:tc>
          <w:tcPr>
            <w:tcW w:w="770" w:type="dxa"/>
          </w:tcPr>
          <w:p w14:paraId="29D8C325" w14:textId="64744926" w:rsidR="00567CC6" w:rsidRDefault="00567CC6" w:rsidP="00567CC6">
            <w:r>
              <w:t>4.</w:t>
            </w:r>
          </w:p>
        </w:tc>
        <w:tc>
          <w:tcPr>
            <w:tcW w:w="3010" w:type="dxa"/>
          </w:tcPr>
          <w:p w14:paraId="7BC32D37" w14:textId="72812242" w:rsidR="00567CC6" w:rsidRDefault="00567CC6" w:rsidP="00B243D0">
            <w:r>
              <w:t xml:space="preserve">Call </w:t>
            </w:r>
            <w:r w:rsidR="00B243D0">
              <w:t>sub-function Search Plants</w:t>
            </w:r>
          </w:p>
        </w:tc>
      </w:tr>
      <w:tr w:rsidR="00567CC6" w14:paraId="52676CAB" w14:textId="77777777" w:rsidTr="00503CA5">
        <w:trPr>
          <w:trHeight w:val="93"/>
        </w:trPr>
        <w:tc>
          <w:tcPr>
            <w:tcW w:w="2065" w:type="dxa"/>
            <w:vMerge/>
            <w:shd w:val="clear" w:color="auto" w:fill="C9ECFC" w:themeFill="text2" w:themeFillTint="33"/>
            <w:vAlign w:val="center"/>
          </w:tcPr>
          <w:p w14:paraId="4A0B3A3E" w14:textId="77777777" w:rsidR="00567CC6" w:rsidRDefault="00567CC6" w:rsidP="00567CC6"/>
        </w:tc>
        <w:tc>
          <w:tcPr>
            <w:tcW w:w="424" w:type="dxa"/>
            <w:vAlign w:val="center"/>
          </w:tcPr>
          <w:p w14:paraId="2BC62AD3" w14:textId="0437AA45" w:rsidR="00567CC6" w:rsidRDefault="00567CC6" w:rsidP="00567CC6">
            <w:r>
              <w:t>5.</w:t>
            </w:r>
          </w:p>
        </w:tc>
        <w:tc>
          <w:tcPr>
            <w:tcW w:w="3086" w:type="dxa"/>
          </w:tcPr>
          <w:p w14:paraId="6C65B35F" w14:textId="37C514A3" w:rsidR="00567CC6" w:rsidRDefault="00567CC6" w:rsidP="00567CC6">
            <w:r>
              <w:t>Enters plant information</w:t>
            </w:r>
          </w:p>
        </w:tc>
        <w:tc>
          <w:tcPr>
            <w:tcW w:w="770" w:type="dxa"/>
          </w:tcPr>
          <w:p w14:paraId="149F31BC" w14:textId="0D2ED8FA" w:rsidR="00567CC6" w:rsidRDefault="00567CC6" w:rsidP="00567CC6"/>
        </w:tc>
        <w:tc>
          <w:tcPr>
            <w:tcW w:w="3010" w:type="dxa"/>
          </w:tcPr>
          <w:p w14:paraId="3A43B444" w14:textId="176360EA" w:rsidR="00567CC6" w:rsidRDefault="00567CC6" w:rsidP="00567CC6"/>
        </w:tc>
      </w:tr>
      <w:tr w:rsidR="00567CC6" w14:paraId="6EEE0008" w14:textId="77777777" w:rsidTr="00503CA5">
        <w:trPr>
          <w:trHeight w:val="533"/>
        </w:trPr>
        <w:tc>
          <w:tcPr>
            <w:tcW w:w="2065" w:type="dxa"/>
            <w:vMerge/>
            <w:shd w:val="clear" w:color="auto" w:fill="C9ECFC" w:themeFill="text2" w:themeFillTint="33"/>
            <w:vAlign w:val="center"/>
          </w:tcPr>
          <w:p w14:paraId="64C0BF66" w14:textId="77777777" w:rsidR="00567CC6" w:rsidRDefault="00567CC6" w:rsidP="00567CC6"/>
        </w:tc>
        <w:tc>
          <w:tcPr>
            <w:tcW w:w="424" w:type="dxa"/>
          </w:tcPr>
          <w:p w14:paraId="517B9FBE" w14:textId="6483C7E6" w:rsidR="00567CC6" w:rsidRDefault="00567CC6" w:rsidP="00567CC6">
            <w:r>
              <w:t>6.</w:t>
            </w:r>
          </w:p>
        </w:tc>
        <w:tc>
          <w:tcPr>
            <w:tcW w:w="3086" w:type="dxa"/>
          </w:tcPr>
          <w:p w14:paraId="0EAC2740" w14:textId="006ECB33" w:rsidR="00567CC6" w:rsidRDefault="00567CC6" w:rsidP="00567CC6">
            <w:r>
              <w:t xml:space="preserve">Clicks save </w:t>
            </w:r>
          </w:p>
        </w:tc>
        <w:tc>
          <w:tcPr>
            <w:tcW w:w="770" w:type="dxa"/>
          </w:tcPr>
          <w:p w14:paraId="7D6A72F3" w14:textId="5C547AC6" w:rsidR="00567CC6" w:rsidRDefault="00567CC6" w:rsidP="00567CC6">
            <w:r>
              <w:t>7.</w:t>
            </w:r>
          </w:p>
        </w:tc>
        <w:tc>
          <w:tcPr>
            <w:tcW w:w="3010" w:type="dxa"/>
          </w:tcPr>
          <w:p w14:paraId="77C8D706" w14:textId="74705ABB" w:rsidR="00567CC6" w:rsidRDefault="00567CC6" w:rsidP="00567CC6">
            <w:r>
              <w:t>Validates inputs and saves information</w:t>
            </w:r>
          </w:p>
        </w:tc>
      </w:tr>
      <w:tr w:rsidR="00567CC6" w14:paraId="33CD8A36" w14:textId="77777777" w:rsidTr="00503CA5">
        <w:trPr>
          <w:trHeight w:val="533"/>
        </w:trPr>
        <w:tc>
          <w:tcPr>
            <w:tcW w:w="2065" w:type="dxa"/>
            <w:shd w:val="clear" w:color="auto" w:fill="C9ECFC" w:themeFill="text2" w:themeFillTint="33"/>
            <w:vAlign w:val="center"/>
          </w:tcPr>
          <w:p w14:paraId="4A742A55" w14:textId="77777777" w:rsidR="00567CC6" w:rsidRDefault="00567CC6" w:rsidP="00567CC6"/>
        </w:tc>
        <w:tc>
          <w:tcPr>
            <w:tcW w:w="424" w:type="dxa"/>
          </w:tcPr>
          <w:p w14:paraId="6588DCD6" w14:textId="77777777" w:rsidR="00567CC6" w:rsidRDefault="00567CC6" w:rsidP="00567CC6"/>
        </w:tc>
        <w:tc>
          <w:tcPr>
            <w:tcW w:w="3086" w:type="dxa"/>
          </w:tcPr>
          <w:p w14:paraId="4E8CF567" w14:textId="77777777" w:rsidR="00567CC6" w:rsidRDefault="00567CC6" w:rsidP="00567CC6"/>
        </w:tc>
        <w:tc>
          <w:tcPr>
            <w:tcW w:w="770" w:type="dxa"/>
          </w:tcPr>
          <w:p w14:paraId="10AF4D55" w14:textId="29074409" w:rsidR="00567CC6" w:rsidRDefault="00567CC6" w:rsidP="00567CC6">
            <w:r>
              <w:t>8.</w:t>
            </w:r>
          </w:p>
        </w:tc>
        <w:tc>
          <w:tcPr>
            <w:tcW w:w="3010" w:type="dxa"/>
          </w:tcPr>
          <w:p w14:paraId="30367259" w14:textId="4EBC3CCB" w:rsidR="00567CC6" w:rsidRDefault="00567CC6" w:rsidP="00567CC6">
            <w:r>
              <w:t>Display plant schedule list page</w:t>
            </w:r>
          </w:p>
        </w:tc>
      </w:tr>
      <w:tr w:rsidR="00567CC6" w14:paraId="609978A0" w14:textId="77777777" w:rsidTr="00503CA5">
        <w:tc>
          <w:tcPr>
            <w:tcW w:w="2065" w:type="dxa"/>
            <w:shd w:val="clear" w:color="auto" w:fill="C9ECFC" w:themeFill="text2" w:themeFillTint="33"/>
            <w:vAlign w:val="center"/>
          </w:tcPr>
          <w:p w14:paraId="3B8420AD" w14:textId="77777777" w:rsidR="00567CC6" w:rsidRDefault="00567CC6" w:rsidP="00567CC6">
            <w:r>
              <w:t>Exceptions</w:t>
            </w:r>
          </w:p>
        </w:tc>
        <w:tc>
          <w:tcPr>
            <w:tcW w:w="7290" w:type="dxa"/>
            <w:gridSpan w:val="4"/>
          </w:tcPr>
          <w:p w14:paraId="56E66ABB" w14:textId="03C5CAAF" w:rsidR="00567CC6" w:rsidRDefault="00567CC6" w:rsidP="00567CC6">
            <w:pPr>
              <w:keepNext/>
            </w:pPr>
            <w:r>
              <w:t>Invalid schedule information, show error message</w:t>
            </w:r>
          </w:p>
        </w:tc>
      </w:tr>
    </w:tbl>
    <w:p w14:paraId="7AB57327" w14:textId="55FD526C"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EF02A4">
        <w:t>1</w:t>
      </w:r>
      <w:r w:rsidRPr="00532EFA">
        <w:t>: UC</w:t>
      </w:r>
      <w:r w:rsidR="00EF02A4">
        <w:t>1</w:t>
      </w:r>
      <w:r w:rsidRPr="00532EFA">
        <w:t>1-</w:t>
      </w:r>
      <w:r w:rsidR="00EF02A4" w:rsidRPr="00EF02A4">
        <w:t xml:space="preserve"> </w:t>
      </w:r>
      <w:r w:rsidR="00EF02A4">
        <w:t>Add Plant Schedule</w:t>
      </w:r>
    </w:p>
    <w:p w14:paraId="724FD192" w14:textId="77777777" w:rsidR="00503CA5" w:rsidRPr="00503CA5" w:rsidRDefault="00503CA5" w:rsidP="00503CA5"/>
    <w:tbl>
      <w:tblPr>
        <w:tblStyle w:val="TableGrid"/>
        <w:tblW w:w="9355" w:type="dxa"/>
        <w:tblLook w:val="04A0" w:firstRow="1" w:lastRow="0" w:firstColumn="1" w:lastColumn="0" w:noHBand="0" w:noVBand="1"/>
      </w:tblPr>
      <w:tblGrid>
        <w:gridCol w:w="2249"/>
        <w:gridCol w:w="441"/>
        <w:gridCol w:w="3100"/>
        <w:gridCol w:w="423"/>
        <w:gridCol w:w="3142"/>
      </w:tblGrid>
      <w:tr w:rsidR="007A6581" w14:paraId="454A22A2" w14:textId="77777777" w:rsidTr="007A6581">
        <w:tc>
          <w:tcPr>
            <w:tcW w:w="2249" w:type="dxa"/>
            <w:shd w:val="clear" w:color="auto" w:fill="C9ECFC" w:themeFill="text2" w:themeFillTint="33"/>
            <w:vAlign w:val="center"/>
          </w:tcPr>
          <w:p w14:paraId="1E0FA7FD" w14:textId="77777777" w:rsidR="007A6581" w:rsidRDefault="007A6581" w:rsidP="007A6581">
            <w:r>
              <w:t>Use case #</w:t>
            </w:r>
          </w:p>
        </w:tc>
        <w:tc>
          <w:tcPr>
            <w:tcW w:w="7106" w:type="dxa"/>
            <w:gridSpan w:val="4"/>
          </w:tcPr>
          <w:p w14:paraId="59AC6276" w14:textId="72C9E9A0" w:rsidR="007A6581" w:rsidRDefault="007A6581" w:rsidP="007A6581">
            <w:r>
              <w:t>UC</w:t>
            </w:r>
            <w:r w:rsidR="00503CA5">
              <w:t>12</w:t>
            </w:r>
          </w:p>
        </w:tc>
      </w:tr>
      <w:tr w:rsidR="007A6581" w14:paraId="2FA000EF" w14:textId="77777777" w:rsidTr="007A6581">
        <w:tc>
          <w:tcPr>
            <w:tcW w:w="2249" w:type="dxa"/>
            <w:shd w:val="clear" w:color="auto" w:fill="C9ECFC" w:themeFill="text2" w:themeFillTint="33"/>
            <w:vAlign w:val="center"/>
          </w:tcPr>
          <w:p w14:paraId="481F6B8E" w14:textId="77777777" w:rsidR="007A6581" w:rsidRDefault="007A6581" w:rsidP="007A6581">
            <w:r>
              <w:t>Use case name</w:t>
            </w:r>
          </w:p>
        </w:tc>
        <w:tc>
          <w:tcPr>
            <w:tcW w:w="7106" w:type="dxa"/>
            <w:gridSpan w:val="4"/>
          </w:tcPr>
          <w:p w14:paraId="786E0418" w14:textId="342D39EC" w:rsidR="007A6581" w:rsidRDefault="00503CA5" w:rsidP="007A6581">
            <w:r>
              <w:t>Edit Plant Schedule</w:t>
            </w:r>
          </w:p>
        </w:tc>
      </w:tr>
      <w:tr w:rsidR="00503CA5" w14:paraId="637E25A8" w14:textId="77777777" w:rsidTr="007A6581">
        <w:tc>
          <w:tcPr>
            <w:tcW w:w="2249" w:type="dxa"/>
            <w:shd w:val="clear" w:color="auto" w:fill="C9ECFC" w:themeFill="text2" w:themeFillTint="33"/>
            <w:vAlign w:val="center"/>
          </w:tcPr>
          <w:p w14:paraId="2850A02D" w14:textId="77777777" w:rsidR="00503CA5" w:rsidRDefault="00503CA5" w:rsidP="00503CA5">
            <w:r>
              <w:t>Scenario</w:t>
            </w:r>
          </w:p>
        </w:tc>
        <w:tc>
          <w:tcPr>
            <w:tcW w:w="7106" w:type="dxa"/>
            <w:gridSpan w:val="4"/>
          </w:tcPr>
          <w:p w14:paraId="381D9F89" w14:textId="432A7982" w:rsidR="00503CA5" w:rsidRDefault="00503CA5" w:rsidP="00503CA5">
            <w:r>
              <w:t xml:space="preserve">User changes schedule information </w:t>
            </w:r>
          </w:p>
        </w:tc>
      </w:tr>
      <w:tr w:rsidR="00503CA5" w14:paraId="7EFE358F" w14:textId="77777777" w:rsidTr="007A6581">
        <w:tc>
          <w:tcPr>
            <w:tcW w:w="2249" w:type="dxa"/>
            <w:shd w:val="clear" w:color="auto" w:fill="C9ECFC" w:themeFill="text2" w:themeFillTint="33"/>
            <w:vAlign w:val="center"/>
          </w:tcPr>
          <w:p w14:paraId="79778488" w14:textId="77777777" w:rsidR="00503CA5" w:rsidRDefault="00503CA5" w:rsidP="00503CA5">
            <w:r>
              <w:t>Triggering event</w:t>
            </w:r>
          </w:p>
        </w:tc>
        <w:tc>
          <w:tcPr>
            <w:tcW w:w="7106" w:type="dxa"/>
            <w:gridSpan w:val="4"/>
          </w:tcPr>
          <w:p w14:paraId="792441D3" w14:textId="0F921D90" w:rsidR="00503CA5" w:rsidRDefault="00503CA5" w:rsidP="00503CA5">
            <w:r>
              <w:t>User clicks update button on edit schedule page</w:t>
            </w:r>
          </w:p>
        </w:tc>
      </w:tr>
      <w:tr w:rsidR="00503CA5" w14:paraId="62A777AE" w14:textId="77777777" w:rsidTr="007A6581">
        <w:tc>
          <w:tcPr>
            <w:tcW w:w="2249" w:type="dxa"/>
            <w:shd w:val="clear" w:color="auto" w:fill="C9ECFC" w:themeFill="text2" w:themeFillTint="33"/>
            <w:vAlign w:val="center"/>
          </w:tcPr>
          <w:p w14:paraId="79599D2A" w14:textId="77777777" w:rsidR="00503CA5" w:rsidRDefault="00503CA5" w:rsidP="00503CA5">
            <w:r>
              <w:t>Brief description</w:t>
            </w:r>
          </w:p>
        </w:tc>
        <w:tc>
          <w:tcPr>
            <w:tcW w:w="7106" w:type="dxa"/>
            <w:gridSpan w:val="4"/>
          </w:tcPr>
          <w:p w14:paraId="7DEF5BF3" w14:textId="0D15147D" w:rsidR="00503CA5" w:rsidRDefault="00503CA5" w:rsidP="00503CA5">
            <w:r>
              <w:t>After selecting a specific schedule from the list of schedules and viewing its details, the user selects the edit button, changes schedule information, and clicks update</w:t>
            </w:r>
          </w:p>
        </w:tc>
      </w:tr>
      <w:tr w:rsidR="00503CA5" w14:paraId="1DDA9807" w14:textId="77777777" w:rsidTr="007A6581">
        <w:tc>
          <w:tcPr>
            <w:tcW w:w="2249" w:type="dxa"/>
            <w:shd w:val="clear" w:color="auto" w:fill="C9ECFC" w:themeFill="text2" w:themeFillTint="33"/>
            <w:vAlign w:val="center"/>
          </w:tcPr>
          <w:p w14:paraId="4DA73889" w14:textId="77777777" w:rsidR="00503CA5" w:rsidRDefault="00503CA5" w:rsidP="00503CA5">
            <w:r>
              <w:t>Actors</w:t>
            </w:r>
          </w:p>
        </w:tc>
        <w:tc>
          <w:tcPr>
            <w:tcW w:w="7106" w:type="dxa"/>
            <w:gridSpan w:val="4"/>
          </w:tcPr>
          <w:p w14:paraId="2330AFF2" w14:textId="40D26FB9" w:rsidR="00503CA5" w:rsidRDefault="00503CA5" w:rsidP="00503CA5">
            <w:r>
              <w:t>User</w:t>
            </w:r>
          </w:p>
        </w:tc>
      </w:tr>
      <w:tr w:rsidR="00503CA5" w14:paraId="403D1475" w14:textId="77777777" w:rsidTr="007A6581">
        <w:tc>
          <w:tcPr>
            <w:tcW w:w="2249" w:type="dxa"/>
            <w:shd w:val="clear" w:color="auto" w:fill="C9ECFC" w:themeFill="text2" w:themeFillTint="33"/>
            <w:vAlign w:val="center"/>
          </w:tcPr>
          <w:p w14:paraId="66071876" w14:textId="77777777" w:rsidR="00503CA5" w:rsidRDefault="00503CA5" w:rsidP="00503CA5">
            <w:r>
              <w:t>Related use cases</w:t>
            </w:r>
          </w:p>
        </w:tc>
        <w:tc>
          <w:tcPr>
            <w:tcW w:w="7106" w:type="dxa"/>
            <w:gridSpan w:val="4"/>
          </w:tcPr>
          <w:p w14:paraId="3942517E" w14:textId="37FC63EC" w:rsidR="00503CA5" w:rsidRDefault="00503CA5" w:rsidP="00503CA5">
            <w:r>
              <w:t xml:space="preserve">Add Plant Schedule, Delete Plant </w:t>
            </w:r>
            <w:r w:rsidR="008D0BE6">
              <w:t>Schedule</w:t>
            </w:r>
            <w:r>
              <w:t xml:space="preserve">, View Plant </w:t>
            </w:r>
            <w:r w:rsidR="008D0BE6">
              <w:t>Schedule</w:t>
            </w:r>
          </w:p>
        </w:tc>
      </w:tr>
      <w:tr w:rsidR="00503CA5" w14:paraId="3D506820" w14:textId="77777777" w:rsidTr="007A6581">
        <w:tc>
          <w:tcPr>
            <w:tcW w:w="2249" w:type="dxa"/>
            <w:shd w:val="clear" w:color="auto" w:fill="C9ECFC" w:themeFill="text2" w:themeFillTint="33"/>
            <w:vAlign w:val="center"/>
          </w:tcPr>
          <w:p w14:paraId="0246A380" w14:textId="77777777" w:rsidR="00503CA5" w:rsidRDefault="00503CA5" w:rsidP="00503CA5">
            <w:r>
              <w:t>Pre-conditions</w:t>
            </w:r>
          </w:p>
        </w:tc>
        <w:tc>
          <w:tcPr>
            <w:tcW w:w="7106" w:type="dxa"/>
            <w:gridSpan w:val="4"/>
          </w:tcPr>
          <w:p w14:paraId="77BF44C3" w14:textId="77777777" w:rsidR="00503CA5" w:rsidRDefault="00503CA5" w:rsidP="00503CA5">
            <w:r>
              <w:t>User must have an account and be signed in</w:t>
            </w:r>
          </w:p>
          <w:p w14:paraId="6AFB148D" w14:textId="7FBDEA57" w:rsidR="00503CA5" w:rsidRDefault="00503CA5" w:rsidP="00503CA5">
            <w:r>
              <w:t>User must have a plant list</w:t>
            </w:r>
          </w:p>
        </w:tc>
      </w:tr>
      <w:tr w:rsidR="00503CA5" w14:paraId="41FFA276" w14:textId="77777777" w:rsidTr="007A6581">
        <w:tc>
          <w:tcPr>
            <w:tcW w:w="2249" w:type="dxa"/>
            <w:shd w:val="clear" w:color="auto" w:fill="C9ECFC" w:themeFill="text2" w:themeFillTint="33"/>
            <w:vAlign w:val="center"/>
          </w:tcPr>
          <w:p w14:paraId="50B76A9E" w14:textId="77777777" w:rsidR="00503CA5" w:rsidRDefault="00503CA5" w:rsidP="00503CA5">
            <w:r>
              <w:t>Post-conditions</w:t>
            </w:r>
          </w:p>
        </w:tc>
        <w:tc>
          <w:tcPr>
            <w:tcW w:w="7106" w:type="dxa"/>
            <w:gridSpan w:val="4"/>
          </w:tcPr>
          <w:p w14:paraId="278204D2" w14:textId="56C072D0" w:rsidR="00503CA5" w:rsidRDefault="00614336" w:rsidP="00503CA5">
            <w:r>
              <w:t>Schedule is updated in the database</w:t>
            </w:r>
          </w:p>
        </w:tc>
      </w:tr>
      <w:tr w:rsidR="00503CA5" w14:paraId="046BE300" w14:textId="77777777" w:rsidTr="007A6581">
        <w:trPr>
          <w:trHeight w:val="96"/>
        </w:trPr>
        <w:tc>
          <w:tcPr>
            <w:tcW w:w="2249" w:type="dxa"/>
            <w:vMerge w:val="restart"/>
            <w:shd w:val="clear" w:color="auto" w:fill="C9ECFC" w:themeFill="text2" w:themeFillTint="33"/>
            <w:vAlign w:val="center"/>
          </w:tcPr>
          <w:p w14:paraId="07086F39" w14:textId="77777777" w:rsidR="00503CA5" w:rsidRDefault="00503CA5" w:rsidP="00503CA5">
            <w:r>
              <w:t>Flow of events</w:t>
            </w:r>
          </w:p>
        </w:tc>
        <w:tc>
          <w:tcPr>
            <w:tcW w:w="3541" w:type="dxa"/>
            <w:gridSpan w:val="2"/>
          </w:tcPr>
          <w:p w14:paraId="699F95D3" w14:textId="0696B27E" w:rsidR="00503CA5" w:rsidRDefault="00503CA5" w:rsidP="00503CA5">
            <w:r>
              <w:t>Actor</w:t>
            </w:r>
          </w:p>
        </w:tc>
        <w:tc>
          <w:tcPr>
            <w:tcW w:w="3565" w:type="dxa"/>
            <w:gridSpan w:val="2"/>
          </w:tcPr>
          <w:p w14:paraId="2A43C1BB" w14:textId="49DA8BAF" w:rsidR="00503CA5" w:rsidRDefault="00503CA5" w:rsidP="00503CA5">
            <w:r>
              <w:t>Actor</w:t>
            </w:r>
          </w:p>
        </w:tc>
      </w:tr>
      <w:tr w:rsidR="008D0BE6" w14:paraId="0EBE4253" w14:textId="77777777" w:rsidTr="007A6581">
        <w:trPr>
          <w:trHeight w:val="93"/>
        </w:trPr>
        <w:tc>
          <w:tcPr>
            <w:tcW w:w="2249" w:type="dxa"/>
            <w:vMerge/>
            <w:shd w:val="clear" w:color="auto" w:fill="C9ECFC" w:themeFill="text2" w:themeFillTint="33"/>
            <w:vAlign w:val="center"/>
          </w:tcPr>
          <w:p w14:paraId="39F03617" w14:textId="77777777" w:rsidR="008D0BE6" w:rsidRDefault="008D0BE6" w:rsidP="008D0BE6"/>
        </w:tc>
        <w:tc>
          <w:tcPr>
            <w:tcW w:w="441" w:type="dxa"/>
          </w:tcPr>
          <w:p w14:paraId="4F57E7F2" w14:textId="3962C2FF" w:rsidR="008D0BE6" w:rsidRDefault="008D0BE6" w:rsidP="008D0BE6">
            <w:r>
              <w:t>1.</w:t>
            </w:r>
          </w:p>
        </w:tc>
        <w:tc>
          <w:tcPr>
            <w:tcW w:w="3100" w:type="dxa"/>
          </w:tcPr>
          <w:p w14:paraId="7A6A15B6" w14:textId="38A8AB9A" w:rsidR="008D0BE6" w:rsidRDefault="008D0BE6" w:rsidP="008D0BE6">
            <w:r>
              <w:t>Clicks on schedule from schedule list</w:t>
            </w:r>
          </w:p>
        </w:tc>
        <w:tc>
          <w:tcPr>
            <w:tcW w:w="423" w:type="dxa"/>
          </w:tcPr>
          <w:p w14:paraId="52CFEF69" w14:textId="42A87E0F" w:rsidR="008D0BE6" w:rsidRDefault="008D0BE6" w:rsidP="008D0BE6">
            <w:r>
              <w:t>2.</w:t>
            </w:r>
          </w:p>
        </w:tc>
        <w:tc>
          <w:tcPr>
            <w:tcW w:w="3142" w:type="dxa"/>
          </w:tcPr>
          <w:p w14:paraId="0E207892" w14:textId="2633F855" w:rsidR="008D0BE6" w:rsidRDefault="008D0BE6" w:rsidP="008D0BE6">
            <w:r>
              <w:t>Display plant schedule</w:t>
            </w:r>
          </w:p>
        </w:tc>
      </w:tr>
      <w:tr w:rsidR="008D0BE6" w14:paraId="480177F9" w14:textId="77777777" w:rsidTr="007A6581">
        <w:trPr>
          <w:trHeight w:val="93"/>
        </w:trPr>
        <w:tc>
          <w:tcPr>
            <w:tcW w:w="2249" w:type="dxa"/>
            <w:vMerge/>
            <w:shd w:val="clear" w:color="auto" w:fill="C9ECFC" w:themeFill="text2" w:themeFillTint="33"/>
            <w:vAlign w:val="center"/>
          </w:tcPr>
          <w:p w14:paraId="34030FFE" w14:textId="77777777" w:rsidR="008D0BE6" w:rsidRDefault="008D0BE6" w:rsidP="008D0BE6"/>
        </w:tc>
        <w:tc>
          <w:tcPr>
            <w:tcW w:w="441" w:type="dxa"/>
          </w:tcPr>
          <w:p w14:paraId="748952B2" w14:textId="17386325" w:rsidR="008D0BE6" w:rsidRDefault="008D0BE6" w:rsidP="008D0BE6">
            <w:r>
              <w:t>3.</w:t>
            </w:r>
          </w:p>
        </w:tc>
        <w:tc>
          <w:tcPr>
            <w:tcW w:w="3100" w:type="dxa"/>
          </w:tcPr>
          <w:p w14:paraId="5336652F" w14:textId="615B3348" w:rsidR="008D0BE6" w:rsidRDefault="008D0BE6" w:rsidP="008D0BE6">
            <w:r>
              <w:t>Clicks edit button</w:t>
            </w:r>
          </w:p>
        </w:tc>
        <w:tc>
          <w:tcPr>
            <w:tcW w:w="423" w:type="dxa"/>
          </w:tcPr>
          <w:p w14:paraId="68D492EA" w14:textId="47B604E0" w:rsidR="008D0BE6" w:rsidRDefault="008D0BE6" w:rsidP="008D0BE6">
            <w:r>
              <w:t>4.</w:t>
            </w:r>
          </w:p>
        </w:tc>
        <w:tc>
          <w:tcPr>
            <w:tcW w:w="3142" w:type="dxa"/>
          </w:tcPr>
          <w:p w14:paraId="3E1508DA" w14:textId="19A891D1" w:rsidR="008D0BE6" w:rsidRDefault="008D0BE6" w:rsidP="008D0BE6">
            <w:r>
              <w:t>Display edit schedule page</w:t>
            </w:r>
          </w:p>
        </w:tc>
      </w:tr>
      <w:tr w:rsidR="00567CC6" w14:paraId="16826581" w14:textId="77777777" w:rsidTr="007A6581">
        <w:trPr>
          <w:trHeight w:val="93"/>
        </w:trPr>
        <w:tc>
          <w:tcPr>
            <w:tcW w:w="2249" w:type="dxa"/>
            <w:vMerge/>
            <w:shd w:val="clear" w:color="auto" w:fill="C9ECFC" w:themeFill="text2" w:themeFillTint="33"/>
            <w:vAlign w:val="center"/>
          </w:tcPr>
          <w:p w14:paraId="64C9B565" w14:textId="77777777" w:rsidR="00567CC6" w:rsidRDefault="00567CC6" w:rsidP="008D0BE6"/>
        </w:tc>
        <w:tc>
          <w:tcPr>
            <w:tcW w:w="441" w:type="dxa"/>
          </w:tcPr>
          <w:p w14:paraId="2940C1F4" w14:textId="16E69005" w:rsidR="00567CC6" w:rsidRDefault="00567CC6" w:rsidP="008D0BE6">
            <w:r>
              <w:t>4.</w:t>
            </w:r>
          </w:p>
        </w:tc>
        <w:tc>
          <w:tcPr>
            <w:tcW w:w="3100" w:type="dxa"/>
          </w:tcPr>
          <w:p w14:paraId="345D7473" w14:textId="56465898" w:rsidR="00567CC6" w:rsidRDefault="00567CC6" w:rsidP="008D0BE6">
            <w:r>
              <w:t>Clicks search plants button</w:t>
            </w:r>
          </w:p>
        </w:tc>
        <w:tc>
          <w:tcPr>
            <w:tcW w:w="423" w:type="dxa"/>
          </w:tcPr>
          <w:p w14:paraId="00492C35" w14:textId="7B68DA76" w:rsidR="00567CC6" w:rsidRDefault="00567CC6" w:rsidP="008D0BE6">
            <w:r>
              <w:t>5.</w:t>
            </w:r>
          </w:p>
        </w:tc>
        <w:tc>
          <w:tcPr>
            <w:tcW w:w="3142" w:type="dxa"/>
          </w:tcPr>
          <w:p w14:paraId="1231AB39" w14:textId="54B5BB7F" w:rsidR="00567CC6" w:rsidRDefault="00567CC6" w:rsidP="00B243D0">
            <w:r>
              <w:t xml:space="preserve">Call </w:t>
            </w:r>
            <w:r w:rsidR="00B243D0">
              <w:t>sub-function Search Plants</w:t>
            </w:r>
          </w:p>
        </w:tc>
      </w:tr>
      <w:tr w:rsidR="008D0BE6" w14:paraId="635CE4E0" w14:textId="77777777" w:rsidTr="007A6581">
        <w:trPr>
          <w:trHeight w:val="93"/>
        </w:trPr>
        <w:tc>
          <w:tcPr>
            <w:tcW w:w="2249" w:type="dxa"/>
            <w:vMerge/>
            <w:shd w:val="clear" w:color="auto" w:fill="C9ECFC" w:themeFill="text2" w:themeFillTint="33"/>
            <w:vAlign w:val="center"/>
          </w:tcPr>
          <w:p w14:paraId="7B64710E" w14:textId="77777777" w:rsidR="008D0BE6" w:rsidRDefault="008D0BE6" w:rsidP="008D0BE6"/>
        </w:tc>
        <w:tc>
          <w:tcPr>
            <w:tcW w:w="441" w:type="dxa"/>
          </w:tcPr>
          <w:p w14:paraId="575231FA" w14:textId="3D2C3B37" w:rsidR="008D0BE6" w:rsidRDefault="00567CC6" w:rsidP="008D0BE6">
            <w:r>
              <w:t>6</w:t>
            </w:r>
            <w:r w:rsidR="008D0BE6">
              <w:t>.</w:t>
            </w:r>
          </w:p>
        </w:tc>
        <w:tc>
          <w:tcPr>
            <w:tcW w:w="3100" w:type="dxa"/>
          </w:tcPr>
          <w:p w14:paraId="07542275" w14:textId="5D231575" w:rsidR="008D0BE6" w:rsidRDefault="008D0BE6" w:rsidP="008D0BE6">
            <w:r>
              <w:t>Updates schedule information</w:t>
            </w:r>
          </w:p>
        </w:tc>
        <w:tc>
          <w:tcPr>
            <w:tcW w:w="423" w:type="dxa"/>
          </w:tcPr>
          <w:p w14:paraId="41BAA5CA" w14:textId="419EE695" w:rsidR="008D0BE6" w:rsidRDefault="008D0BE6" w:rsidP="008D0BE6"/>
        </w:tc>
        <w:tc>
          <w:tcPr>
            <w:tcW w:w="3142" w:type="dxa"/>
          </w:tcPr>
          <w:p w14:paraId="30771492" w14:textId="0800B694" w:rsidR="008D0BE6" w:rsidRDefault="008D0BE6" w:rsidP="008D0BE6"/>
        </w:tc>
      </w:tr>
      <w:tr w:rsidR="008D0BE6" w14:paraId="6510662A" w14:textId="77777777" w:rsidTr="007A6581">
        <w:trPr>
          <w:trHeight w:val="93"/>
        </w:trPr>
        <w:tc>
          <w:tcPr>
            <w:tcW w:w="2249" w:type="dxa"/>
            <w:shd w:val="clear" w:color="auto" w:fill="C9ECFC" w:themeFill="text2" w:themeFillTint="33"/>
            <w:vAlign w:val="center"/>
          </w:tcPr>
          <w:p w14:paraId="6045B1C1" w14:textId="77777777" w:rsidR="008D0BE6" w:rsidRDefault="008D0BE6" w:rsidP="008D0BE6"/>
        </w:tc>
        <w:tc>
          <w:tcPr>
            <w:tcW w:w="441" w:type="dxa"/>
          </w:tcPr>
          <w:p w14:paraId="6CC114D3" w14:textId="76C2236E" w:rsidR="008D0BE6" w:rsidRDefault="00567CC6" w:rsidP="008D0BE6">
            <w:r>
              <w:t>7</w:t>
            </w:r>
            <w:r w:rsidR="008D0BE6">
              <w:t>.</w:t>
            </w:r>
          </w:p>
        </w:tc>
        <w:tc>
          <w:tcPr>
            <w:tcW w:w="3100" w:type="dxa"/>
          </w:tcPr>
          <w:p w14:paraId="4648C914" w14:textId="3B687277" w:rsidR="008D0BE6" w:rsidRDefault="008D0BE6" w:rsidP="008D0BE6">
            <w:r>
              <w:t>Clicks update button</w:t>
            </w:r>
          </w:p>
        </w:tc>
        <w:tc>
          <w:tcPr>
            <w:tcW w:w="423" w:type="dxa"/>
          </w:tcPr>
          <w:p w14:paraId="7156E9CA" w14:textId="7F9F62D4" w:rsidR="008D0BE6" w:rsidRDefault="00567CC6" w:rsidP="008D0BE6">
            <w:r>
              <w:t>8</w:t>
            </w:r>
            <w:r w:rsidR="008D0BE6">
              <w:t>.</w:t>
            </w:r>
          </w:p>
        </w:tc>
        <w:tc>
          <w:tcPr>
            <w:tcW w:w="3142" w:type="dxa"/>
          </w:tcPr>
          <w:p w14:paraId="2E53EF4F" w14:textId="7D4E9E94" w:rsidR="008D0BE6" w:rsidRDefault="008D0BE6" w:rsidP="008D0BE6">
            <w:r>
              <w:t>Validate inputs, saves information</w:t>
            </w:r>
          </w:p>
        </w:tc>
      </w:tr>
      <w:tr w:rsidR="004A3419" w14:paraId="28759C29" w14:textId="77777777" w:rsidTr="007A6581">
        <w:trPr>
          <w:trHeight w:val="93"/>
        </w:trPr>
        <w:tc>
          <w:tcPr>
            <w:tcW w:w="2249" w:type="dxa"/>
            <w:shd w:val="clear" w:color="auto" w:fill="C9ECFC" w:themeFill="text2" w:themeFillTint="33"/>
            <w:vAlign w:val="center"/>
          </w:tcPr>
          <w:p w14:paraId="40E494A2" w14:textId="77777777" w:rsidR="004A3419" w:rsidRDefault="004A3419" w:rsidP="008D0BE6"/>
        </w:tc>
        <w:tc>
          <w:tcPr>
            <w:tcW w:w="441" w:type="dxa"/>
          </w:tcPr>
          <w:p w14:paraId="1C26ED03" w14:textId="77777777" w:rsidR="004A3419" w:rsidRDefault="004A3419" w:rsidP="008D0BE6"/>
        </w:tc>
        <w:tc>
          <w:tcPr>
            <w:tcW w:w="3100" w:type="dxa"/>
          </w:tcPr>
          <w:p w14:paraId="1C5F3D9F" w14:textId="77777777" w:rsidR="004A3419" w:rsidRDefault="004A3419" w:rsidP="008D0BE6"/>
        </w:tc>
        <w:tc>
          <w:tcPr>
            <w:tcW w:w="423" w:type="dxa"/>
          </w:tcPr>
          <w:p w14:paraId="0CCBB2B7" w14:textId="29111405" w:rsidR="004A3419" w:rsidRDefault="00567CC6" w:rsidP="008D0BE6">
            <w:r>
              <w:t>9</w:t>
            </w:r>
            <w:r w:rsidR="004A3419">
              <w:t>.</w:t>
            </w:r>
          </w:p>
        </w:tc>
        <w:tc>
          <w:tcPr>
            <w:tcW w:w="3142" w:type="dxa"/>
          </w:tcPr>
          <w:p w14:paraId="7D93C190" w14:textId="12CA75E5" w:rsidR="004A3419" w:rsidRDefault="004A3419" w:rsidP="008D0BE6">
            <w:r>
              <w:t>Display confirmation and display plant schedule list page</w:t>
            </w:r>
          </w:p>
        </w:tc>
      </w:tr>
      <w:tr w:rsidR="00452FDC" w14:paraId="152047CA" w14:textId="77777777" w:rsidTr="007A6581">
        <w:tc>
          <w:tcPr>
            <w:tcW w:w="2249" w:type="dxa"/>
            <w:shd w:val="clear" w:color="auto" w:fill="C9ECFC" w:themeFill="text2" w:themeFillTint="33"/>
            <w:vAlign w:val="center"/>
          </w:tcPr>
          <w:p w14:paraId="7DC55C48" w14:textId="77777777" w:rsidR="00452FDC" w:rsidRDefault="00452FDC" w:rsidP="00452FDC">
            <w:r>
              <w:t>Exceptions</w:t>
            </w:r>
          </w:p>
        </w:tc>
        <w:tc>
          <w:tcPr>
            <w:tcW w:w="7106" w:type="dxa"/>
            <w:gridSpan w:val="4"/>
          </w:tcPr>
          <w:p w14:paraId="1772407A" w14:textId="513AE131" w:rsidR="00452FDC" w:rsidRDefault="00452FDC" w:rsidP="00452FDC">
            <w:pPr>
              <w:keepNext/>
            </w:pPr>
            <w:r>
              <w:t>Invalid schedule information, show error message</w:t>
            </w:r>
          </w:p>
        </w:tc>
      </w:tr>
    </w:tbl>
    <w:p w14:paraId="126EBE18" w14:textId="5ADE0857"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503CA5">
        <w:t>2</w:t>
      </w:r>
      <w:r w:rsidRPr="00532EFA">
        <w:t>: UC1</w:t>
      </w:r>
      <w:r w:rsidR="00503CA5">
        <w:t>2</w:t>
      </w:r>
      <w:r w:rsidRPr="00532EFA">
        <w:t>-</w:t>
      </w:r>
      <w:r w:rsidR="00503CA5" w:rsidRPr="00503CA5">
        <w:t xml:space="preserve"> </w:t>
      </w:r>
      <w:r w:rsidR="00503CA5">
        <w:t>Edit Plant Schedule</w:t>
      </w:r>
    </w:p>
    <w:p w14:paraId="12F2CEE5" w14:textId="77777777" w:rsidR="00452FDC" w:rsidRPr="00452FDC" w:rsidRDefault="00452FDC" w:rsidP="00452FDC"/>
    <w:tbl>
      <w:tblPr>
        <w:tblStyle w:val="TableGrid"/>
        <w:tblW w:w="9355" w:type="dxa"/>
        <w:tblLook w:val="04A0" w:firstRow="1" w:lastRow="0" w:firstColumn="1" w:lastColumn="0" w:noHBand="0" w:noVBand="1"/>
      </w:tblPr>
      <w:tblGrid>
        <w:gridCol w:w="2249"/>
        <w:gridCol w:w="441"/>
        <w:gridCol w:w="3100"/>
        <w:gridCol w:w="423"/>
        <w:gridCol w:w="3142"/>
      </w:tblGrid>
      <w:tr w:rsidR="007A6581" w14:paraId="7BBACF48" w14:textId="77777777" w:rsidTr="007A6581">
        <w:tc>
          <w:tcPr>
            <w:tcW w:w="2249" w:type="dxa"/>
            <w:shd w:val="clear" w:color="auto" w:fill="C9ECFC" w:themeFill="text2" w:themeFillTint="33"/>
            <w:vAlign w:val="center"/>
          </w:tcPr>
          <w:p w14:paraId="3D7F4A8D" w14:textId="77777777" w:rsidR="007A6581" w:rsidRDefault="007A6581" w:rsidP="007A6581">
            <w:r>
              <w:t>Use case #</w:t>
            </w:r>
          </w:p>
        </w:tc>
        <w:tc>
          <w:tcPr>
            <w:tcW w:w="7106" w:type="dxa"/>
            <w:gridSpan w:val="4"/>
          </w:tcPr>
          <w:p w14:paraId="575BE707" w14:textId="56014174" w:rsidR="00452FDC" w:rsidRDefault="007A6581" w:rsidP="007A6581">
            <w:r>
              <w:t>UC</w:t>
            </w:r>
            <w:r w:rsidR="00452FDC">
              <w:t>13</w:t>
            </w:r>
          </w:p>
        </w:tc>
      </w:tr>
      <w:tr w:rsidR="007A6581" w14:paraId="03DADC95" w14:textId="77777777" w:rsidTr="007A6581">
        <w:tc>
          <w:tcPr>
            <w:tcW w:w="2249" w:type="dxa"/>
            <w:shd w:val="clear" w:color="auto" w:fill="C9ECFC" w:themeFill="text2" w:themeFillTint="33"/>
            <w:vAlign w:val="center"/>
          </w:tcPr>
          <w:p w14:paraId="48AEF1E5" w14:textId="77777777" w:rsidR="007A6581" w:rsidRDefault="007A6581" w:rsidP="007A6581">
            <w:r>
              <w:lastRenderedPageBreak/>
              <w:t>Use case name</w:t>
            </w:r>
          </w:p>
        </w:tc>
        <w:tc>
          <w:tcPr>
            <w:tcW w:w="7106" w:type="dxa"/>
            <w:gridSpan w:val="4"/>
          </w:tcPr>
          <w:p w14:paraId="7A82B807" w14:textId="0938E8A5" w:rsidR="007A6581" w:rsidRDefault="00452FDC" w:rsidP="007A6581">
            <w:r>
              <w:t>Delete Plant Schedule</w:t>
            </w:r>
          </w:p>
        </w:tc>
      </w:tr>
      <w:tr w:rsidR="00452FDC" w14:paraId="5EA49929" w14:textId="77777777" w:rsidTr="007A6581">
        <w:tc>
          <w:tcPr>
            <w:tcW w:w="2249" w:type="dxa"/>
            <w:shd w:val="clear" w:color="auto" w:fill="C9ECFC" w:themeFill="text2" w:themeFillTint="33"/>
            <w:vAlign w:val="center"/>
          </w:tcPr>
          <w:p w14:paraId="7E4CF34D" w14:textId="77777777" w:rsidR="00452FDC" w:rsidRDefault="00452FDC" w:rsidP="00452FDC">
            <w:r>
              <w:t>Scenario</w:t>
            </w:r>
          </w:p>
        </w:tc>
        <w:tc>
          <w:tcPr>
            <w:tcW w:w="7106" w:type="dxa"/>
            <w:gridSpan w:val="4"/>
          </w:tcPr>
          <w:p w14:paraId="691ED37F" w14:textId="578ED345" w:rsidR="00452FDC" w:rsidRDefault="00452FDC" w:rsidP="00452FDC">
            <w:r>
              <w:t>User no longer wishes to manage plant schedule</w:t>
            </w:r>
          </w:p>
        </w:tc>
      </w:tr>
      <w:tr w:rsidR="00452FDC" w14:paraId="20D8E45C" w14:textId="77777777" w:rsidTr="007A6581">
        <w:tc>
          <w:tcPr>
            <w:tcW w:w="2249" w:type="dxa"/>
            <w:shd w:val="clear" w:color="auto" w:fill="C9ECFC" w:themeFill="text2" w:themeFillTint="33"/>
            <w:vAlign w:val="center"/>
          </w:tcPr>
          <w:p w14:paraId="6B94948E" w14:textId="77777777" w:rsidR="00452FDC" w:rsidRDefault="00452FDC" w:rsidP="00452FDC">
            <w:r>
              <w:t>Triggering event</w:t>
            </w:r>
          </w:p>
        </w:tc>
        <w:tc>
          <w:tcPr>
            <w:tcW w:w="7106" w:type="dxa"/>
            <w:gridSpan w:val="4"/>
          </w:tcPr>
          <w:p w14:paraId="3E14038C" w14:textId="119DA89B" w:rsidR="00452FDC" w:rsidRDefault="00452FDC" w:rsidP="00452FDC">
            <w:r>
              <w:t>User clicks delete button on plant schedule page</w:t>
            </w:r>
          </w:p>
        </w:tc>
      </w:tr>
      <w:tr w:rsidR="00452FDC" w14:paraId="57DFFA39" w14:textId="77777777" w:rsidTr="007A6581">
        <w:tc>
          <w:tcPr>
            <w:tcW w:w="2249" w:type="dxa"/>
            <w:shd w:val="clear" w:color="auto" w:fill="C9ECFC" w:themeFill="text2" w:themeFillTint="33"/>
            <w:vAlign w:val="center"/>
          </w:tcPr>
          <w:p w14:paraId="3BBD5060" w14:textId="77777777" w:rsidR="00452FDC" w:rsidRDefault="00452FDC" w:rsidP="00452FDC">
            <w:r>
              <w:t>Brief description</w:t>
            </w:r>
          </w:p>
        </w:tc>
        <w:tc>
          <w:tcPr>
            <w:tcW w:w="7106" w:type="dxa"/>
            <w:gridSpan w:val="4"/>
          </w:tcPr>
          <w:p w14:paraId="68C13A21" w14:textId="08BDA81D" w:rsidR="00452FDC" w:rsidRDefault="00452FDC" w:rsidP="00452FDC">
            <w:r>
              <w:t>After viewing the plant’s schedule, the user clicks the delete button. After confirming the user’s intent, the schedule is deleted</w:t>
            </w:r>
          </w:p>
        </w:tc>
      </w:tr>
      <w:tr w:rsidR="00452FDC" w14:paraId="1A90ED98" w14:textId="77777777" w:rsidTr="007A6581">
        <w:tc>
          <w:tcPr>
            <w:tcW w:w="2249" w:type="dxa"/>
            <w:shd w:val="clear" w:color="auto" w:fill="C9ECFC" w:themeFill="text2" w:themeFillTint="33"/>
            <w:vAlign w:val="center"/>
          </w:tcPr>
          <w:p w14:paraId="468F4EAC" w14:textId="77777777" w:rsidR="00452FDC" w:rsidRDefault="00452FDC" w:rsidP="00452FDC">
            <w:r>
              <w:t>Actors</w:t>
            </w:r>
          </w:p>
        </w:tc>
        <w:tc>
          <w:tcPr>
            <w:tcW w:w="7106" w:type="dxa"/>
            <w:gridSpan w:val="4"/>
          </w:tcPr>
          <w:p w14:paraId="02CA00E4" w14:textId="297618B6" w:rsidR="00452FDC" w:rsidRDefault="00452FDC" w:rsidP="00452FDC">
            <w:r>
              <w:t>User</w:t>
            </w:r>
          </w:p>
        </w:tc>
      </w:tr>
      <w:tr w:rsidR="00452FDC" w14:paraId="0F3AE4CA" w14:textId="77777777" w:rsidTr="007A6581">
        <w:tc>
          <w:tcPr>
            <w:tcW w:w="2249" w:type="dxa"/>
            <w:shd w:val="clear" w:color="auto" w:fill="C9ECFC" w:themeFill="text2" w:themeFillTint="33"/>
            <w:vAlign w:val="center"/>
          </w:tcPr>
          <w:p w14:paraId="44F78DA1" w14:textId="77777777" w:rsidR="00452FDC" w:rsidRDefault="00452FDC" w:rsidP="00452FDC">
            <w:r>
              <w:t>Related use cases</w:t>
            </w:r>
          </w:p>
        </w:tc>
        <w:tc>
          <w:tcPr>
            <w:tcW w:w="7106" w:type="dxa"/>
            <w:gridSpan w:val="4"/>
          </w:tcPr>
          <w:p w14:paraId="680126D0" w14:textId="6E0D9364" w:rsidR="00452FDC" w:rsidRDefault="00452FDC" w:rsidP="00452FDC">
            <w:r>
              <w:t>Add Plant Schedule, View Plant Schedule, Edit Plant Schedule</w:t>
            </w:r>
          </w:p>
        </w:tc>
      </w:tr>
      <w:tr w:rsidR="00452FDC" w14:paraId="268983A8" w14:textId="77777777" w:rsidTr="007A6581">
        <w:tc>
          <w:tcPr>
            <w:tcW w:w="2249" w:type="dxa"/>
            <w:shd w:val="clear" w:color="auto" w:fill="C9ECFC" w:themeFill="text2" w:themeFillTint="33"/>
            <w:vAlign w:val="center"/>
          </w:tcPr>
          <w:p w14:paraId="6167CA16" w14:textId="77777777" w:rsidR="00452FDC" w:rsidRDefault="00452FDC" w:rsidP="00452FDC">
            <w:r>
              <w:t>Pre-conditions</w:t>
            </w:r>
          </w:p>
        </w:tc>
        <w:tc>
          <w:tcPr>
            <w:tcW w:w="7106" w:type="dxa"/>
            <w:gridSpan w:val="4"/>
          </w:tcPr>
          <w:p w14:paraId="5B28430D" w14:textId="77777777" w:rsidR="00452FDC" w:rsidRDefault="00452FDC" w:rsidP="00452FDC">
            <w:r>
              <w:t>User must have an account and be signed in</w:t>
            </w:r>
          </w:p>
          <w:p w14:paraId="65C08A60" w14:textId="32A13C70" w:rsidR="00452FDC" w:rsidRDefault="00452FDC" w:rsidP="00452FDC">
            <w:r>
              <w:t>User must have a plant list</w:t>
            </w:r>
          </w:p>
        </w:tc>
      </w:tr>
      <w:tr w:rsidR="00452FDC" w14:paraId="67A68123" w14:textId="77777777" w:rsidTr="007A6581">
        <w:tc>
          <w:tcPr>
            <w:tcW w:w="2249" w:type="dxa"/>
            <w:shd w:val="clear" w:color="auto" w:fill="C9ECFC" w:themeFill="text2" w:themeFillTint="33"/>
            <w:vAlign w:val="center"/>
          </w:tcPr>
          <w:p w14:paraId="048C8466" w14:textId="77777777" w:rsidR="00452FDC" w:rsidRDefault="00452FDC" w:rsidP="00452FDC">
            <w:r>
              <w:t>Post-conditions</w:t>
            </w:r>
          </w:p>
        </w:tc>
        <w:tc>
          <w:tcPr>
            <w:tcW w:w="7106" w:type="dxa"/>
            <w:gridSpan w:val="4"/>
          </w:tcPr>
          <w:p w14:paraId="1DBFF1A8" w14:textId="6078B4B2" w:rsidR="00452FDC" w:rsidRDefault="002350B0" w:rsidP="00452FDC">
            <w:r>
              <w:t>Schedule is deleted from the database</w:t>
            </w:r>
          </w:p>
        </w:tc>
      </w:tr>
      <w:tr w:rsidR="00452FDC" w14:paraId="1F224E61" w14:textId="77777777" w:rsidTr="007A6581">
        <w:trPr>
          <w:trHeight w:val="96"/>
        </w:trPr>
        <w:tc>
          <w:tcPr>
            <w:tcW w:w="2249" w:type="dxa"/>
            <w:vMerge w:val="restart"/>
            <w:shd w:val="clear" w:color="auto" w:fill="C9ECFC" w:themeFill="text2" w:themeFillTint="33"/>
            <w:vAlign w:val="center"/>
          </w:tcPr>
          <w:p w14:paraId="79B50403" w14:textId="77777777" w:rsidR="00452FDC" w:rsidRDefault="00452FDC" w:rsidP="00452FDC">
            <w:r>
              <w:t>Flow of events</w:t>
            </w:r>
          </w:p>
        </w:tc>
        <w:tc>
          <w:tcPr>
            <w:tcW w:w="3541" w:type="dxa"/>
            <w:gridSpan w:val="2"/>
          </w:tcPr>
          <w:p w14:paraId="3067E14D" w14:textId="0DC370CF" w:rsidR="00452FDC" w:rsidRDefault="00452FDC" w:rsidP="00452FDC">
            <w:r>
              <w:t>Actor</w:t>
            </w:r>
          </w:p>
        </w:tc>
        <w:tc>
          <w:tcPr>
            <w:tcW w:w="3565" w:type="dxa"/>
            <w:gridSpan w:val="2"/>
          </w:tcPr>
          <w:p w14:paraId="1C3B0457" w14:textId="5605024B" w:rsidR="00452FDC" w:rsidRDefault="00452FDC" w:rsidP="00452FDC">
            <w:r>
              <w:t>Actor</w:t>
            </w:r>
          </w:p>
        </w:tc>
      </w:tr>
      <w:tr w:rsidR="00452FDC" w14:paraId="75165C1F" w14:textId="77777777" w:rsidTr="007A6581">
        <w:trPr>
          <w:trHeight w:val="93"/>
        </w:trPr>
        <w:tc>
          <w:tcPr>
            <w:tcW w:w="2249" w:type="dxa"/>
            <w:vMerge/>
            <w:shd w:val="clear" w:color="auto" w:fill="C9ECFC" w:themeFill="text2" w:themeFillTint="33"/>
            <w:vAlign w:val="center"/>
          </w:tcPr>
          <w:p w14:paraId="0225B1BD" w14:textId="77777777" w:rsidR="00452FDC" w:rsidRDefault="00452FDC" w:rsidP="00452FDC"/>
        </w:tc>
        <w:tc>
          <w:tcPr>
            <w:tcW w:w="441" w:type="dxa"/>
          </w:tcPr>
          <w:p w14:paraId="7B20529C" w14:textId="1F94128E" w:rsidR="00452FDC" w:rsidRDefault="00452FDC" w:rsidP="00452FDC">
            <w:r>
              <w:t>1.</w:t>
            </w:r>
          </w:p>
        </w:tc>
        <w:tc>
          <w:tcPr>
            <w:tcW w:w="3100" w:type="dxa"/>
          </w:tcPr>
          <w:p w14:paraId="220E184C" w14:textId="71EB283C" w:rsidR="00452FDC" w:rsidRDefault="00452FDC" w:rsidP="00452FDC">
            <w:r>
              <w:t>Clicks on plant schedule from schedule list</w:t>
            </w:r>
          </w:p>
        </w:tc>
        <w:tc>
          <w:tcPr>
            <w:tcW w:w="423" w:type="dxa"/>
          </w:tcPr>
          <w:p w14:paraId="11C6DC20" w14:textId="14A6D9DB" w:rsidR="00452FDC" w:rsidRDefault="00452FDC" w:rsidP="00452FDC">
            <w:r>
              <w:t>2.</w:t>
            </w:r>
          </w:p>
        </w:tc>
        <w:tc>
          <w:tcPr>
            <w:tcW w:w="3142" w:type="dxa"/>
          </w:tcPr>
          <w:p w14:paraId="14F77A2A" w14:textId="38F3E241" w:rsidR="00452FDC" w:rsidRDefault="00452FDC" w:rsidP="00452FDC">
            <w:r>
              <w:t>Display plant schedule</w:t>
            </w:r>
          </w:p>
        </w:tc>
      </w:tr>
      <w:tr w:rsidR="00452FDC" w14:paraId="2325C106" w14:textId="77777777" w:rsidTr="007A6581">
        <w:trPr>
          <w:trHeight w:val="93"/>
        </w:trPr>
        <w:tc>
          <w:tcPr>
            <w:tcW w:w="2249" w:type="dxa"/>
            <w:vMerge/>
            <w:shd w:val="clear" w:color="auto" w:fill="C9ECFC" w:themeFill="text2" w:themeFillTint="33"/>
            <w:vAlign w:val="center"/>
          </w:tcPr>
          <w:p w14:paraId="75D8FA4F" w14:textId="77777777" w:rsidR="00452FDC" w:rsidRDefault="00452FDC" w:rsidP="00452FDC"/>
        </w:tc>
        <w:tc>
          <w:tcPr>
            <w:tcW w:w="441" w:type="dxa"/>
          </w:tcPr>
          <w:p w14:paraId="20079C04" w14:textId="6654B192" w:rsidR="00452FDC" w:rsidRDefault="00452FDC" w:rsidP="00452FDC">
            <w:r>
              <w:t>3.</w:t>
            </w:r>
          </w:p>
        </w:tc>
        <w:tc>
          <w:tcPr>
            <w:tcW w:w="3100" w:type="dxa"/>
          </w:tcPr>
          <w:p w14:paraId="5EF90DE8" w14:textId="11345F22" w:rsidR="00452FDC" w:rsidRDefault="00452FDC" w:rsidP="00452FDC">
            <w:r>
              <w:t>Clicks delete button</w:t>
            </w:r>
          </w:p>
        </w:tc>
        <w:tc>
          <w:tcPr>
            <w:tcW w:w="423" w:type="dxa"/>
          </w:tcPr>
          <w:p w14:paraId="13976FED" w14:textId="207A3E89" w:rsidR="00452FDC" w:rsidRDefault="00452FDC" w:rsidP="00452FDC">
            <w:r>
              <w:t>4.</w:t>
            </w:r>
          </w:p>
        </w:tc>
        <w:tc>
          <w:tcPr>
            <w:tcW w:w="3142" w:type="dxa"/>
          </w:tcPr>
          <w:p w14:paraId="33AD8721" w14:textId="6B5729C2" w:rsidR="00452FDC" w:rsidRDefault="00452FDC" w:rsidP="00452FDC">
            <w:r>
              <w:t>Prompts user for confirmation</w:t>
            </w:r>
          </w:p>
        </w:tc>
      </w:tr>
      <w:tr w:rsidR="00452FDC" w14:paraId="717DE04C" w14:textId="77777777" w:rsidTr="007A6581">
        <w:trPr>
          <w:trHeight w:val="93"/>
        </w:trPr>
        <w:tc>
          <w:tcPr>
            <w:tcW w:w="2249" w:type="dxa"/>
            <w:vMerge/>
            <w:shd w:val="clear" w:color="auto" w:fill="C9ECFC" w:themeFill="text2" w:themeFillTint="33"/>
            <w:vAlign w:val="center"/>
          </w:tcPr>
          <w:p w14:paraId="7A6ADA51" w14:textId="77777777" w:rsidR="00452FDC" w:rsidRDefault="00452FDC" w:rsidP="00452FDC"/>
        </w:tc>
        <w:tc>
          <w:tcPr>
            <w:tcW w:w="441" w:type="dxa"/>
          </w:tcPr>
          <w:p w14:paraId="70465F24" w14:textId="6BCA8E41" w:rsidR="00452FDC" w:rsidRDefault="00452FDC" w:rsidP="00452FDC">
            <w:r>
              <w:t>5.</w:t>
            </w:r>
          </w:p>
        </w:tc>
        <w:tc>
          <w:tcPr>
            <w:tcW w:w="3100" w:type="dxa"/>
          </w:tcPr>
          <w:p w14:paraId="56BCE2E2" w14:textId="6F37434C" w:rsidR="00452FDC" w:rsidRDefault="00452FDC" w:rsidP="00452FDC">
            <w:r>
              <w:t>User confirms</w:t>
            </w:r>
          </w:p>
        </w:tc>
        <w:tc>
          <w:tcPr>
            <w:tcW w:w="423" w:type="dxa"/>
          </w:tcPr>
          <w:p w14:paraId="2758ED37" w14:textId="2ABD501B" w:rsidR="00452FDC" w:rsidRDefault="00452FDC" w:rsidP="00452FDC">
            <w:r>
              <w:t>6.</w:t>
            </w:r>
          </w:p>
        </w:tc>
        <w:tc>
          <w:tcPr>
            <w:tcW w:w="3142" w:type="dxa"/>
          </w:tcPr>
          <w:p w14:paraId="19912D27" w14:textId="7FFA64B7" w:rsidR="00452FDC" w:rsidRDefault="00452FDC" w:rsidP="00452FDC">
            <w:r>
              <w:t>Schedule is deleted</w:t>
            </w:r>
          </w:p>
        </w:tc>
      </w:tr>
      <w:tr w:rsidR="004A3419" w14:paraId="5DF31520" w14:textId="77777777" w:rsidTr="007A6581">
        <w:trPr>
          <w:trHeight w:val="93"/>
        </w:trPr>
        <w:tc>
          <w:tcPr>
            <w:tcW w:w="2249" w:type="dxa"/>
            <w:shd w:val="clear" w:color="auto" w:fill="C9ECFC" w:themeFill="text2" w:themeFillTint="33"/>
            <w:vAlign w:val="center"/>
          </w:tcPr>
          <w:p w14:paraId="2DE73CDE" w14:textId="77777777" w:rsidR="004A3419" w:rsidRDefault="004A3419" w:rsidP="00452FDC"/>
        </w:tc>
        <w:tc>
          <w:tcPr>
            <w:tcW w:w="441" w:type="dxa"/>
          </w:tcPr>
          <w:p w14:paraId="1B16D80F" w14:textId="77777777" w:rsidR="004A3419" w:rsidRDefault="004A3419" w:rsidP="00452FDC"/>
        </w:tc>
        <w:tc>
          <w:tcPr>
            <w:tcW w:w="3100" w:type="dxa"/>
          </w:tcPr>
          <w:p w14:paraId="566B6EE5" w14:textId="77777777" w:rsidR="004A3419" w:rsidRDefault="004A3419" w:rsidP="00452FDC"/>
        </w:tc>
        <w:tc>
          <w:tcPr>
            <w:tcW w:w="423" w:type="dxa"/>
          </w:tcPr>
          <w:p w14:paraId="728A30EA" w14:textId="7522AC3C" w:rsidR="004A3419" w:rsidRDefault="004A3419" w:rsidP="00452FDC">
            <w:r>
              <w:t>7.</w:t>
            </w:r>
          </w:p>
        </w:tc>
        <w:tc>
          <w:tcPr>
            <w:tcW w:w="3142" w:type="dxa"/>
          </w:tcPr>
          <w:p w14:paraId="3A836629" w14:textId="0618C997" w:rsidR="004A3419" w:rsidRDefault="004A3419" w:rsidP="00452FDC">
            <w:r>
              <w:t>Display plant schedule list page</w:t>
            </w:r>
          </w:p>
        </w:tc>
      </w:tr>
      <w:tr w:rsidR="00452FDC" w14:paraId="58F86F10" w14:textId="77777777" w:rsidTr="007A6581">
        <w:tc>
          <w:tcPr>
            <w:tcW w:w="2249" w:type="dxa"/>
            <w:shd w:val="clear" w:color="auto" w:fill="C9ECFC" w:themeFill="text2" w:themeFillTint="33"/>
            <w:vAlign w:val="center"/>
          </w:tcPr>
          <w:p w14:paraId="0512A71E" w14:textId="77777777" w:rsidR="00452FDC" w:rsidRDefault="00452FDC" w:rsidP="00452FDC">
            <w:r>
              <w:t>Exceptions</w:t>
            </w:r>
          </w:p>
        </w:tc>
        <w:tc>
          <w:tcPr>
            <w:tcW w:w="7106" w:type="dxa"/>
            <w:gridSpan w:val="4"/>
          </w:tcPr>
          <w:p w14:paraId="37A1E5C4" w14:textId="41C97042" w:rsidR="00452FDC" w:rsidRDefault="00452FDC" w:rsidP="00452FDC">
            <w:pPr>
              <w:keepNext/>
            </w:pPr>
            <w:r>
              <w:t>User retracts intent to delete, plant schedule is displayed again</w:t>
            </w:r>
          </w:p>
        </w:tc>
      </w:tr>
    </w:tbl>
    <w:p w14:paraId="4DC99101" w14:textId="66CC600D"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452FDC">
        <w:t>3</w:t>
      </w:r>
      <w:r w:rsidRPr="00532EFA">
        <w:t>: UC1</w:t>
      </w:r>
      <w:r w:rsidR="00452FDC">
        <w:t>3</w:t>
      </w:r>
      <w:r w:rsidRPr="00532EFA">
        <w:t>-</w:t>
      </w:r>
      <w:r w:rsidR="00452FDC" w:rsidRPr="00452FDC">
        <w:t xml:space="preserve"> </w:t>
      </w:r>
      <w:r w:rsidR="00452FDC">
        <w:t>Delete Plant Schedule</w:t>
      </w:r>
    </w:p>
    <w:p w14:paraId="498DB45B" w14:textId="77777777" w:rsidR="00452FDC" w:rsidRPr="00452FDC" w:rsidRDefault="00452FDC" w:rsidP="00452FDC"/>
    <w:tbl>
      <w:tblPr>
        <w:tblStyle w:val="TableGrid"/>
        <w:tblW w:w="9355" w:type="dxa"/>
        <w:tblLook w:val="04A0" w:firstRow="1" w:lastRow="0" w:firstColumn="1" w:lastColumn="0" w:noHBand="0" w:noVBand="1"/>
      </w:tblPr>
      <w:tblGrid>
        <w:gridCol w:w="2249"/>
        <w:gridCol w:w="441"/>
        <w:gridCol w:w="3100"/>
        <w:gridCol w:w="423"/>
        <w:gridCol w:w="3142"/>
      </w:tblGrid>
      <w:tr w:rsidR="007A6581" w14:paraId="40C5AC67" w14:textId="77777777" w:rsidTr="007A6581">
        <w:tc>
          <w:tcPr>
            <w:tcW w:w="2249" w:type="dxa"/>
            <w:shd w:val="clear" w:color="auto" w:fill="C9ECFC" w:themeFill="text2" w:themeFillTint="33"/>
            <w:vAlign w:val="center"/>
          </w:tcPr>
          <w:p w14:paraId="48CCA52F" w14:textId="77777777" w:rsidR="007A6581" w:rsidRDefault="007A6581" w:rsidP="007A6581">
            <w:r>
              <w:t>Use case #</w:t>
            </w:r>
          </w:p>
        </w:tc>
        <w:tc>
          <w:tcPr>
            <w:tcW w:w="7106" w:type="dxa"/>
            <w:gridSpan w:val="4"/>
          </w:tcPr>
          <w:p w14:paraId="6DE9E366" w14:textId="4CC25B78" w:rsidR="007A6581" w:rsidRDefault="007A6581" w:rsidP="007A6581">
            <w:r>
              <w:t>UC</w:t>
            </w:r>
            <w:r w:rsidR="00321C39">
              <w:t>14</w:t>
            </w:r>
          </w:p>
        </w:tc>
      </w:tr>
      <w:tr w:rsidR="007A6581" w14:paraId="19315B17" w14:textId="77777777" w:rsidTr="007A6581">
        <w:tc>
          <w:tcPr>
            <w:tcW w:w="2249" w:type="dxa"/>
            <w:shd w:val="clear" w:color="auto" w:fill="C9ECFC" w:themeFill="text2" w:themeFillTint="33"/>
            <w:vAlign w:val="center"/>
          </w:tcPr>
          <w:p w14:paraId="7A73B811" w14:textId="77777777" w:rsidR="007A6581" w:rsidRDefault="007A6581" w:rsidP="007A6581">
            <w:r>
              <w:t>Use case name</w:t>
            </w:r>
          </w:p>
        </w:tc>
        <w:tc>
          <w:tcPr>
            <w:tcW w:w="7106" w:type="dxa"/>
            <w:gridSpan w:val="4"/>
          </w:tcPr>
          <w:p w14:paraId="44695D69" w14:textId="10F2DC3C" w:rsidR="007A6581" w:rsidRDefault="00321C39" w:rsidP="007A6581">
            <w:r>
              <w:t>View Settings Page</w:t>
            </w:r>
          </w:p>
        </w:tc>
      </w:tr>
      <w:tr w:rsidR="007A6581" w14:paraId="548CABFA" w14:textId="77777777" w:rsidTr="007A6581">
        <w:tc>
          <w:tcPr>
            <w:tcW w:w="2249" w:type="dxa"/>
            <w:shd w:val="clear" w:color="auto" w:fill="C9ECFC" w:themeFill="text2" w:themeFillTint="33"/>
            <w:vAlign w:val="center"/>
          </w:tcPr>
          <w:p w14:paraId="158041F2" w14:textId="77777777" w:rsidR="007A6581" w:rsidRDefault="007A6581" w:rsidP="007A6581">
            <w:r>
              <w:t>Scenario</w:t>
            </w:r>
          </w:p>
        </w:tc>
        <w:tc>
          <w:tcPr>
            <w:tcW w:w="7106" w:type="dxa"/>
            <w:gridSpan w:val="4"/>
          </w:tcPr>
          <w:p w14:paraId="746EAA6A" w14:textId="322C16EE" w:rsidR="007A6581" w:rsidRDefault="00321C39" w:rsidP="007A6581">
            <w:r>
              <w:t>User wishes to view the settings page</w:t>
            </w:r>
          </w:p>
        </w:tc>
      </w:tr>
      <w:tr w:rsidR="007A6581" w14:paraId="678706D2" w14:textId="77777777" w:rsidTr="007A6581">
        <w:tc>
          <w:tcPr>
            <w:tcW w:w="2249" w:type="dxa"/>
            <w:shd w:val="clear" w:color="auto" w:fill="C9ECFC" w:themeFill="text2" w:themeFillTint="33"/>
            <w:vAlign w:val="center"/>
          </w:tcPr>
          <w:p w14:paraId="33AE7F3F" w14:textId="77777777" w:rsidR="007A6581" w:rsidRDefault="007A6581" w:rsidP="007A6581">
            <w:r>
              <w:t>Triggering event</w:t>
            </w:r>
          </w:p>
        </w:tc>
        <w:tc>
          <w:tcPr>
            <w:tcW w:w="7106" w:type="dxa"/>
            <w:gridSpan w:val="4"/>
          </w:tcPr>
          <w:p w14:paraId="48545D2B" w14:textId="547B6720" w:rsidR="007A6581" w:rsidRDefault="00321C39" w:rsidP="007A6581">
            <w:r>
              <w:t xml:space="preserve">User clicks settings tab from navigation </w:t>
            </w:r>
            <w:r w:rsidR="00184818">
              <w:t>menu</w:t>
            </w:r>
          </w:p>
        </w:tc>
      </w:tr>
      <w:tr w:rsidR="007A6581" w14:paraId="70CDCD00" w14:textId="77777777" w:rsidTr="007A6581">
        <w:tc>
          <w:tcPr>
            <w:tcW w:w="2249" w:type="dxa"/>
            <w:shd w:val="clear" w:color="auto" w:fill="C9ECFC" w:themeFill="text2" w:themeFillTint="33"/>
            <w:vAlign w:val="center"/>
          </w:tcPr>
          <w:p w14:paraId="421D9C14" w14:textId="77777777" w:rsidR="007A6581" w:rsidRDefault="007A6581" w:rsidP="007A6581">
            <w:r>
              <w:t>Brief description</w:t>
            </w:r>
          </w:p>
        </w:tc>
        <w:tc>
          <w:tcPr>
            <w:tcW w:w="7106" w:type="dxa"/>
            <w:gridSpan w:val="4"/>
          </w:tcPr>
          <w:p w14:paraId="04F9736D" w14:textId="60997CE1" w:rsidR="007A6581" w:rsidRDefault="00321C39" w:rsidP="007A6581">
            <w:r>
              <w:t>The user clicks the settings tab and enters the settings page</w:t>
            </w:r>
          </w:p>
        </w:tc>
      </w:tr>
      <w:tr w:rsidR="007A6581" w14:paraId="31342B88" w14:textId="77777777" w:rsidTr="007A6581">
        <w:tc>
          <w:tcPr>
            <w:tcW w:w="2249" w:type="dxa"/>
            <w:shd w:val="clear" w:color="auto" w:fill="C9ECFC" w:themeFill="text2" w:themeFillTint="33"/>
            <w:vAlign w:val="center"/>
          </w:tcPr>
          <w:p w14:paraId="223E5FE1" w14:textId="77777777" w:rsidR="007A6581" w:rsidRDefault="007A6581" w:rsidP="007A6581">
            <w:r>
              <w:t>Actors</w:t>
            </w:r>
          </w:p>
        </w:tc>
        <w:tc>
          <w:tcPr>
            <w:tcW w:w="7106" w:type="dxa"/>
            <w:gridSpan w:val="4"/>
          </w:tcPr>
          <w:p w14:paraId="4DF0FD59" w14:textId="286FFB29" w:rsidR="007A6581" w:rsidRDefault="00321C39" w:rsidP="007A6581">
            <w:r>
              <w:t>User</w:t>
            </w:r>
          </w:p>
        </w:tc>
      </w:tr>
      <w:tr w:rsidR="007A6581" w14:paraId="7728DB22" w14:textId="77777777" w:rsidTr="007A6581">
        <w:tc>
          <w:tcPr>
            <w:tcW w:w="2249" w:type="dxa"/>
            <w:shd w:val="clear" w:color="auto" w:fill="C9ECFC" w:themeFill="text2" w:themeFillTint="33"/>
            <w:vAlign w:val="center"/>
          </w:tcPr>
          <w:p w14:paraId="3976BEF9" w14:textId="77777777" w:rsidR="007A6581" w:rsidRDefault="007A6581" w:rsidP="007A6581">
            <w:r>
              <w:t>Related use cases</w:t>
            </w:r>
          </w:p>
        </w:tc>
        <w:tc>
          <w:tcPr>
            <w:tcW w:w="7106" w:type="dxa"/>
            <w:gridSpan w:val="4"/>
          </w:tcPr>
          <w:p w14:paraId="1B8923A3" w14:textId="55C0722A" w:rsidR="007A6581" w:rsidRDefault="00321C39" w:rsidP="007A6581">
            <w:r>
              <w:t>Log out, View Account Settings, View About Page</w:t>
            </w:r>
          </w:p>
        </w:tc>
      </w:tr>
      <w:tr w:rsidR="00321C39" w14:paraId="3D152376" w14:textId="77777777" w:rsidTr="007A6581">
        <w:tc>
          <w:tcPr>
            <w:tcW w:w="2249" w:type="dxa"/>
            <w:shd w:val="clear" w:color="auto" w:fill="C9ECFC" w:themeFill="text2" w:themeFillTint="33"/>
            <w:vAlign w:val="center"/>
          </w:tcPr>
          <w:p w14:paraId="756BAD05" w14:textId="77777777" w:rsidR="00321C39" w:rsidRDefault="00321C39" w:rsidP="00321C39">
            <w:r>
              <w:t>Pre-conditions</w:t>
            </w:r>
          </w:p>
        </w:tc>
        <w:tc>
          <w:tcPr>
            <w:tcW w:w="7106" w:type="dxa"/>
            <w:gridSpan w:val="4"/>
          </w:tcPr>
          <w:p w14:paraId="3ED99AD1" w14:textId="04A93193" w:rsidR="00321C39" w:rsidRDefault="00321C39" w:rsidP="00321C39">
            <w:r>
              <w:t>User must have an account and be signed in</w:t>
            </w:r>
          </w:p>
        </w:tc>
      </w:tr>
      <w:tr w:rsidR="007A6581" w14:paraId="3A0BBFEA" w14:textId="77777777" w:rsidTr="007A6581">
        <w:tc>
          <w:tcPr>
            <w:tcW w:w="2249" w:type="dxa"/>
            <w:shd w:val="clear" w:color="auto" w:fill="C9ECFC" w:themeFill="text2" w:themeFillTint="33"/>
            <w:vAlign w:val="center"/>
          </w:tcPr>
          <w:p w14:paraId="6EFE300B" w14:textId="77777777" w:rsidR="007A6581" w:rsidRDefault="007A6581" w:rsidP="007A6581">
            <w:r>
              <w:t>Post-conditions</w:t>
            </w:r>
          </w:p>
        </w:tc>
        <w:tc>
          <w:tcPr>
            <w:tcW w:w="7106" w:type="dxa"/>
            <w:gridSpan w:val="4"/>
          </w:tcPr>
          <w:p w14:paraId="28860F75" w14:textId="7C4E7FFB" w:rsidR="007A6581" w:rsidRDefault="00321C39" w:rsidP="007A6581">
            <w:r>
              <w:t>None</w:t>
            </w:r>
          </w:p>
        </w:tc>
      </w:tr>
      <w:tr w:rsidR="00321C39" w14:paraId="762627E0" w14:textId="77777777" w:rsidTr="007A6581">
        <w:trPr>
          <w:trHeight w:val="96"/>
        </w:trPr>
        <w:tc>
          <w:tcPr>
            <w:tcW w:w="2249" w:type="dxa"/>
            <w:vMerge w:val="restart"/>
            <w:shd w:val="clear" w:color="auto" w:fill="C9ECFC" w:themeFill="text2" w:themeFillTint="33"/>
            <w:vAlign w:val="center"/>
          </w:tcPr>
          <w:p w14:paraId="6FCE47A0" w14:textId="77777777" w:rsidR="00321C39" w:rsidRDefault="00321C39" w:rsidP="007A6581">
            <w:r>
              <w:t>Flow of events</w:t>
            </w:r>
          </w:p>
        </w:tc>
        <w:tc>
          <w:tcPr>
            <w:tcW w:w="3541" w:type="dxa"/>
            <w:gridSpan w:val="2"/>
          </w:tcPr>
          <w:p w14:paraId="579EBA3D" w14:textId="77777777" w:rsidR="00321C39" w:rsidRDefault="00321C39" w:rsidP="007A6581">
            <w:r>
              <w:t>Actor</w:t>
            </w:r>
          </w:p>
        </w:tc>
        <w:tc>
          <w:tcPr>
            <w:tcW w:w="3565" w:type="dxa"/>
            <w:gridSpan w:val="2"/>
          </w:tcPr>
          <w:p w14:paraId="7F5B8C66" w14:textId="77777777" w:rsidR="00321C39" w:rsidRDefault="00321C39" w:rsidP="007A6581">
            <w:r>
              <w:t>System</w:t>
            </w:r>
          </w:p>
        </w:tc>
      </w:tr>
      <w:tr w:rsidR="00321C39" w14:paraId="6EECC20F" w14:textId="77777777" w:rsidTr="007A6581">
        <w:trPr>
          <w:trHeight w:val="93"/>
        </w:trPr>
        <w:tc>
          <w:tcPr>
            <w:tcW w:w="2249" w:type="dxa"/>
            <w:vMerge/>
            <w:shd w:val="clear" w:color="auto" w:fill="C9ECFC" w:themeFill="text2" w:themeFillTint="33"/>
            <w:vAlign w:val="center"/>
          </w:tcPr>
          <w:p w14:paraId="30D4C246" w14:textId="77777777" w:rsidR="00321C39" w:rsidRDefault="00321C39" w:rsidP="007A6581"/>
        </w:tc>
        <w:tc>
          <w:tcPr>
            <w:tcW w:w="441" w:type="dxa"/>
          </w:tcPr>
          <w:p w14:paraId="6D2DC1AE" w14:textId="77777777" w:rsidR="00321C39" w:rsidRDefault="00321C39" w:rsidP="007A6581">
            <w:r>
              <w:t>1.</w:t>
            </w:r>
          </w:p>
        </w:tc>
        <w:tc>
          <w:tcPr>
            <w:tcW w:w="3100" w:type="dxa"/>
          </w:tcPr>
          <w:p w14:paraId="0F6C30A4" w14:textId="5AF11480" w:rsidR="00321C39" w:rsidRDefault="00321C39" w:rsidP="007A6581">
            <w:r>
              <w:t xml:space="preserve">Click settings tab from navigation </w:t>
            </w:r>
            <w:r w:rsidR="00184818">
              <w:t>menu</w:t>
            </w:r>
          </w:p>
        </w:tc>
        <w:tc>
          <w:tcPr>
            <w:tcW w:w="423" w:type="dxa"/>
          </w:tcPr>
          <w:p w14:paraId="4492C3F1" w14:textId="77777777" w:rsidR="00321C39" w:rsidRDefault="00321C39" w:rsidP="007A6581">
            <w:r>
              <w:t>2.</w:t>
            </w:r>
          </w:p>
        </w:tc>
        <w:tc>
          <w:tcPr>
            <w:tcW w:w="3142" w:type="dxa"/>
          </w:tcPr>
          <w:p w14:paraId="4D73CF83" w14:textId="4897A3EE" w:rsidR="00321C39" w:rsidRDefault="00321C39" w:rsidP="007A6581">
            <w:r>
              <w:t>Display Settings Page</w:t>
            </w:r>
          </w:p>
        </w:tc>
      </w:tr>
      <w:tr w:rsidR="00321C39" w14:paraId="0D0C1975" w14:textId="77777777" w:rsidTr="00266CD5">
        <w:trPr>
          <w:trHeight w:val="471"/>
        </w:trPr>
        <w:tc>
          <w:tcPr>
            <w:tcW w:w="2249" w:type="dxa"/>
            <w:shd w:val="clear" w:color="auto" w:fill="C9ECFC" w:themeFill="text2" w:themeFillTint="33"/>
            <w:vAlign w:val="center"/>
          </w:tcPr>
          <w:p w14:paraId="0BDDA1C1" w14:textId="63DEB708" w:rsidR="00321C39" w:rsidRDefault="00321C39" w:rsidP="00321C39">
            <w:r>
              <w:lastRenderedPageBreak/>
              <w:t>Exceptions</w:t>
            </w:r>
          </w:p>
        </w:tc>
        <w:tc>
          <w:tcPr>
            <w:tcW w:w="7106" w:type="dxa"/>
            <w:gridSpan w:val="4"/>
          </w:tcPr>
          <w:p w14:paraId="73FEB253" w14:textId="47244C95" w:rsidR="00321C39" w:rsidRDefault="00321C39" w:rsidP="00321C39"/>
        </w:tc>
      </w:tr>
    </w:tbl>
    <w:p w14:paraId="3CDAA323" w14:textId="7E335FC0"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266CD5">
        <w:t>4</w:t>
      </w:r>
      <w:r w:rsidRPr="00532EFA">
        <w:t>: UC1</w:t>
      </w:r>
      <w:r w:rsidR="00266CD5">
        <w:t>4</w:t>
      </w:r>
      <w:r w:rsidRPr="00532EFA">
        <w:t>-</w:t>
      </w:r>
      <w:r w:rsidR="00266CD5" w:rsidRPr="00266CD5">
        <w:t xml:space="preserve"> </w:t>
      </w:r>
      <w:r w:rsidR="00266CD5">
        <w:t>View Settings Page</w:t>
      </w:r>
    </w:p>
    <w:p w14:paraId="13ED3373" w14:textId="77777777" w:rsidR="00266CD5" w:rsidRPr="00266CD5" w:rsidRDefault="00266CD5" w:rsidP="00266CD5"/>
    <w:tbl>
      <w:tblPr>
        <w:tblStyle w:val="TableGrid"/>
        <w:tblW w:w="9355" w:type="dxa"/>
        <w:tblLook w:val="04A0" w:firstRow="1" w:lastRow="0" w:firstColumn="1" w:lastColumn="0" w:noHBand="0" w:noVBand="1"/>
      </w:tblPr>
      <w:tblGrid>
        <w:gridCol w:w="2249"/>
        <w:gridCol w:w="441"/>
        <w:gridCol w:w="3100"/>
        <w:gridCol w:w="423"/>
        <w:gridCol w:w="3142"/>
      </w:tblGrid>
      <w:tr w:rsidR="007A6581" w14:paraId="0507E750" w14:textId="77777777" w:rsidTr="007A6581">
        <w:tc>
          <w:tcPr>
            <w:tcW w:w="2249" w:type="dxa"/>
            <w:shd w:val="clear" w:color="auto" w:fill="C9ECFC" w:themeFill="text2" w:themeFillTint="33"/>
            <w:vAlign w:val="center"/>
          </w:tcPr>
          <w:p w14:paraId="2AB15673" w14:textId="77777777" w:rsidR="007A6581" w:rsidRDefault="007A6581" w:rsidP="007A6581">
            <w:r>
              <w:t>Use case #</w:t>
            </w:r>
          </w:p>
        </w:tc>
        <w:tc>
          <w:tcPr>
            <w:tcW w:w="7106" w:type="dxa"/>
            <w:gridSpan w:val="4"/>
          </w:tcPr>
          <w:p w14:paraId="704E405B" w14:textId="18FE075A" w:rsidR="007A6581" w:rsidRDefault="007A6581" w:rsidP="007A6581">
            <w:r>
              <w:t>UC1</w:t>
            </w:r>
            <w:r w:rsidR="004D0ECB">
              <w:t>5</w:t>
            </w:r>
          </w:p>
        </w:tc>
      </w:tr>
      <w:tr w:rsidR="007A6581" w14:paraId="2D7958C0" w14:textId="77777777" w:rsidTr="007A6581">
        <w:tc>
          <w:tcPr>
            <w:tcW w:w="2249" w:type="dxa"/>
            <w:shd w:val="clear" w:color="auto" w:fill="C9ECFC" w:themeFill="text2" w:themeFillTint="33"/>
            <w:vAlign w:val="center"/>
          </w:tcPr>
          <w:p w14:paraId="1B418C1B" w14:textId="77777777" w:rsidR="007A6581" w:rsidRDefault="007A6581" w:rsidP="007A6581">
            <w:r>
              <w:t>Use case name</w:t>
            </w:r>
          </w:p>
        </w:tc>
        <w:tc>
          <w:tcPr>
            <w:tcW w:w="7106" w:type="dxa"/>
            <w:gridSpan w:val="4"/>
          </w:tcPr>
          <w:p w14:paraId="3CA8A972" w14:textId="6A460892" w:rsidR="007A6581" w:rsidRDefault="004D0ECB" w:rsidP="007A6581">
            <w:r>
              <w:t>View Account Settin</w:t>
            </w:r>
            <w:bookmarkStart w:id="1" w:name="_GoBack"/>
            <w:bookmarkEnd w:id="1"/>
            <w:r>
              <w:t>gs</w:t>
            </w:r>
          </w:p>
        </w:tc>
      </w:tr>
      <w:tr w:rsidR="007A6581" w14:paraId="46D47509" w14:textId="77777777" w:rsidTr="007A6581">
        <w:tc>
          <w:tcPr>
            <w:tcW w:w="2249" w:type="dxa"/>
            <w:shd w:val="clear" w:color="auto" w:fill="C9ECFC" w:themeFill="text2" w:themeFillTint="33"/>
            <w:vAlign w:val="center"/>
          </w:tcPr>
          <w:p w14:paraId="234E8B87" w14:textId="77777777" w:rsidR="007A6581" w:rsidRDefault="007A6581" w:rsidP="007A6581">
            <w:r>
              <w:t>Scenario</w:t>
            </w:r>
          </w:p>
        </w:tc>
        <w:tc>
          <w:tcPr>
            <w:tcW w:w="7106" w:type="dxa"/>
            <w:gridSpan w:val="4"/>
          </w:tcPr>
          <w:p w14:paraId="174B825A" w14:textId="657ECA8A" w:rsidR="007A6581" w:rsidRDefault="004D0ECB" w:rsidP="007A6581">
            <w:r>
              <w:t>User wishes to view or update account settings</w:t>
            </w:r>
          </w:p>
        </w:tc>
      </w:tr>
      <w:tr w:rsidR="007A6581" w14:paraId="1BC31BDD" w14:textId="77777777" w:rsidTr="007A6581">
        <w:tc>
          <w:tcPr>
            <w:tcW w:w="2249" w:type="dxa"/>
            <w:shd w:val="clear" w:color="auto" w:fill="C9ECFC" w:themeFill="text2" w:themeFillTint="33"/>
            <w:vAlign w:val="center"/>
          </w:tcPr>
          <w:p w14:paraId="5F9AB8E7" w14:textId="77777777" w:rsidR="007A6581" w:rsidRDefault="007A6581" w:rsidP="007A6581">
            <w:r>
              <w:t>Triggering event</w:t>
            </w:r>
          </w:p>
        </w:tc>
        <w:tc>
          <w:tcPr>
            <w:tcW w:w="7106" w:type="dxa"/>
            <w:gridSpan w:val="4"/>
          </w:tcPr>
          <w:p w14:paraId="4DB45F91" w14:textId="0FB7CF07" w:rsidR="007A6581" w:rsidRDefault="004D0ECB" w:rsidP="007A6581">
            <w:r>
              <w:t>User clicks account settings button</w:t>
            </w:r>
          </w:p>
        </w:tc>
      </w:tr>
      <w:tr w:rsidR="007A6581" w14:paraId="1C71FCF1" w14:textId="77777777" w:rsidTr="007A6581">
        <w:tc>
          <w:tcPr>
            <w:tcW w:w="2249" w:type="dxa"/>
            <w:shd w:val="clear" w:color="auto" w:fill="C9ECFC" w:themeFill="text2" w:themeFillTint="33"/>
            <w:vAlign w:val="center"/>
          </w:tcPr>
          <w:p w14:paraId="2710AD20" w14:textId="77777777" w:rsidR="007A6581" w:rsidRDefault="007A6581" w:rsidP="007A6581">
            <w:r>
              <w:t>Brief description</w:t>
            </w:r>
          </w:p>
        </w:tc>
        <w:tc>
          <w:tcPr>
            <w:tcW w:w="7106" w:type="dxa"/>
            <w:gridSpan w:val="4"/>
          </w:tcPr>
          <w:p w14:paraId="45CE752C" w14:textId="2B6B81D7" w:rsidR="007A6581" w:rsidRDefault="004D0ECB" w:rsidP="007A6581">
            <w:r>
              <w:t>User clicks the account settings button from the settings page</w:t>
            </w:r>
          </w:p>
        </w:tc>
      </w:tr>
      <w:tr w:rsidR="007A6581" w14:paraId="2F431D19" w14:textId="77777777" w:rsidTr="007A6581">
        <w:tc>
          <w:tcPr>
            <w:tcW w:w="2249" w:type="dxa"/>
            <w:shd w:val="clear" w:color="auto" w:fill="C9ECFC" w:themeFill="text2" w:themeFillTint="33"/>
            <w:vAlign w:val="center"/>
          </w:tcPr>
          <w:p w14:paraId="5C0168DD" w14:textId="77777777" w:rsidR="007A6581" w:rsidRDefault="007A6581" w:rsidP="007A6581">
            <w:r>
              <w:t>Actors</w:t>
            </w:r>
          </w:p>
        </w:tc>
        <w:tc>
          <w:tcPr>
            <w:tcW w:w="7106" w:type="dxa"/>
            <w:gridSpan w:val="4"/>
          </w:tcPr>
          <w:p w14:paraId="3D20D2C8" w14:textId="109D4E33" w:rsidR="007A6581" w:rsidRDefault="004D0ECB" w:rsidP="007A6581">
            <w:r>
              <w:t>User</w:t>
            </w:r>
          </w:p>
        </w:tc>
      </w:tr>
      <w:tr w:rsidR="007A6581" w14:paraId="3BCF83B4" w14:textId="77777777" w:rsidTr="007A6581">
        <w:tc>
          <w:tcPr>
            <w:tcW w:w="2249" w:type="dxa"/>
            <w:shd w:val="clear" w:color="auto" w:fill="C9ECFC" w:themeFill="text2" w:themeFillTint="33"/>
            <w:vAlign w:val="center"/>
          </w:tcPr>
          <w:p w14:paraId="3CC004C6" w14:textId="77777777" w:rsidR="007A6581" w:rsidRDefault="007A6581" w:rsidP="007A6581">
            <w:r>
              <w:t>Related use cases</w:t>
            </w:r>
          </w:p>
        </w:tc>
        <w:tc>
          <w:tcPr>
            <w:tcW w:w="7106" w:type="dxa"/>
            <w:gridSpan w:val="4"/>
          </w:tcPr>
          <w:p w14:paraId="2D83FEB7" w14:textId="79163F78" w:rsidR="007A6581" w:rsidRDefault="002709A5" w:rsidP="007A6581">
            <w:r>
              <w:t>View Settings Page, Edit Account Settings</w:t>
            </w:r>
          </w:p>
        </w:tc>
      </w:tr>
      <w:tr w:rsidR="002709A5" w14:paraId="2B2901E3" w14:textId="77777777" w:rsidTr="007A6581">
        <w:tc>
          <w:tcPr>
            <w:tcW w:w="2249" w:type="dxa"/>
            <w:shd w:val="clear" w:color="auto" w:fill="C9ECFC" w:themeFill="text2" w:themeFillTint="33"/>
            <w:vAlign w:val="center"/>
          </w:tcPr>
          <w:p w14:paraId="22FC6656" w14:textId="77777777" w:rsidR="002709A5" w:rsidRDefault="002709A5" w:rsidP="002709A5">
            <w:r>
              <w:t>Pre-conditions</w:t>
            </w:r>
          </w:p>
        </w:tc>
        <w:tc>
          <w:tcPr>
            <w:tcW w:w="7106" w:type="dxa"/>
            <w:gridSpan w:val="4"/>
          </w:tcPr>
          <w:p w14:paraId="47EEB1D5" w14:textId="4B181162" w:rsidR="002709A5" w:rsidRDefault="002709A5" w:rsidP="002709A5">
            <w:r>
              <w:t>User must have an account and be signed in</w:t>
            </w:r>
          </w:p>
        </w:tc>
      </w:tr>
      <w:tr w:rsidR="002709A5" w14:paraId="19620A7E" w14:textId="77777777" w:rsidTr="007A6581">
        <w:tc>
          <w:tcPr>
            <w:tcW w:w="2249" w:type="dxa"/>
            <w:shd w:val="clear" w:color="auto" w:fill="C9ECFC" w:themeFill="text2" w:themeFillTint="33"/>
            <w:vAlign w:val="center"/>
          </w:tcPr>
          <w:p w14:paraId="5F3A1C35" w14:textId="77777777" w:rsidR="002709A5" w:rsidRDefault="002709A5" w:rsidP="002709A5">
            <w:r>
              <w:t>Post-conditions</w:t>
            </w:r>
          </w:p>
        </w:tc>
        <w:tc>
          <w:tcPr>
            <w:tcW w:w="7106" w:type="dxa"/>
            <w:gridSpan w:val="4"/>
          </w:tcPr>
          <w:p w14:paraId="535906AD" w14:textId="6367FA79" w:rsidR="002709A5" w:rsidRDefault="002709A5" w:rsidP="002709A5">
            <w:r>
              <w:t>None</w:t>
            </w:r>
          </w:p>
        </w:tc>
      </w:tr>
      <w:tr w:rsidR="008A4137" w14:paraId="3994B2D7" w14:textId="77777777" w:rsidTr="007A6581">
        <w:trPr>
          <w:trHeight w:val="96"/>
        </w:trPr>
        <w:tc>
          <w:tcPr>
            <w:tcW w:w="2249" w:type="dxa"/>
            <w:vMerge w:val="restart"/>
            <w:shd w:val="clear" w:color="auto" w:fill="C9ECFC" w:themeFill="text2" w:themeFillTint="33"/>
            <w:vAlign w:val="center"/>
          </w:tcPr>
          <w:p w14:paraId="61394FF9" w14:textId="77777777" w:rsidR="008A4137" w:rsidRDefault="008A4137" w:rsidP="002709A5">
            <w:r>
              <w:t>Flow of events</w:t>
            </w:r>
          </w:p>
        </w:tc>
        <w:tc>
          <w:tcPr>
            <w:tcW w:w="3541" w:type="dxa"/>
            <w:gridSpan w:val="2"/>
          </w:tcPr>
          <w:p w14:paraId="6EBDF93E" w14:textId="77777777" w:rsidR="008A4137" w:rsidRDefault="008A4137" w:rsidP="002709A5">
            <w:r>
              <w:t>Actor</w:t>
            </w:r>
          </w:p>
        </w:tc>
        <w:tc>
          <w:tcPr>
            <w:tcW w:w="3565" w:type="dxa"/>
            <w:gridSpan w:val="2"/>
          </w:tcPr>
          <w:p w14:paraId="090FAE0C" w14:textId="77777777" w:rsidR="008A4137" w:rsidRDefault="008A4137" w:rsidP="002709A5">
            <w:r>
              <w:t>System</w:t>
            </w:r>
          </w:p>
        </w:tc>
      </w:tr>
      <w:tr w:rsidR="008A4137" w14:paraId="6406A3F7" w14:textId="77777777" w:rsidTr="007A6581">
        <w:trPr>
          <w:trHeight w:val="93"/>
        </w:trPr>
        <w:tc>
          <w:tcPr>
            <w:tcW w:w="2249" w:type="dxa"/>
            <w:vMerge/>
            <w:shd w:val="clear" w:color="auto" w:fill="C9ECFC" w:themeFill="text2" w:themeFillTint="33"/>
            <w:vAlign w:val="center"/>
          </w:tcPr>
          <w:p w14:paraId="189DA997" w14:textId="77777777" w:rsidR="008A4137" w:rsidRDefault="008A4137" w:rsidP="002709A5"/>
        </w:tc>
        <w:tc>
          <w:tcPr>
            <w:tcW w:w="441" w:type="dxa"/>
          </w:tcPr>
          <w:p w14:paraId="737FC445" w14:textId="77777777" w:rsidR="008A4137" w:rsidRDefault="008A4137" w:rsidP="002709A5">
            <w:r>
              <w:t>1.</w:t>
            </w:r>
          </w:p>
        </w:tc>
        <w:tc>
          <w:tcPr>
            <w:tcW w:w="3100" w:type="dxa"/>
          </w:tcPr>
          <w:p w14:paraId="079970AC" w14:textId="115FC1F4" w:rsidR="008A4137" w:rsidRDefault="008A4137" w:rsidP="002709A5">
            <w:r>
              <w:t>Clicks account settings button</w:t>
            </w:r>
          </w:p>
        </w:tc>
        <w:tc>
          <w:tcPr>
            <w:tcW w:w="423" w:type="dxa"/>
          </w:tcPr>
          <w:p w14:paraId="248435A7" w14:textId="77777777" w:rsidR="008A4137" w:rsidRDefault="008A4137" w:rsidP="002709A5">
            <w:r>
              <w:t>2.</w:t>
            </w:r>
          </w:p>
        </w:tc>
        <w:tc>
          <w:tcPr>
            <w:tcW w:w="3142" w:type="dxa"/>
          </w:tcPr>
          <w:p w14:paraId="7F0AFFDC" w14:textId="652B8099" w:rsidR="008A4137" w:rsidRDefault="008A4137" w:rsidP="002709A5">
            <w:r>
              <w:t>Display account settings page</w:t>
            </w:r>
          </w:p>
        </w:tc>
      </w:tr>
      <w:tr w:rsidR="008A4137" w14:paraId="585F6D8B" w14:textId="77777777" w:rsidTr="00863255">
        <w:trPr>
          <w:trHeight w:val="93"/>
        </w:trPr>
        <w:tc>
          <w:tcPr>
            <w:tcW w:w="2249" w:type="dxa"/>
            <w:shd w:val="clear" w:color="auto" w:fill="C9ECFC" w:themeFill="text2" w:themeFillTint="33"/>
            <w:vAlign w:val="center"/>
          </w:tcPr>
          <w:p w14:paraId="6DCD1D1C" w14:textId="2213171E" w:rsidR="008A4137" w:rsidRDefault="008A4137" w:rsidP="002709A5">
            <w:r>
              <w:t>Exceptions</w:t>
            </w:r>
          </w:p>
        </w:tc>
        <w:tc>
          <w:tcPr>
            <w:tcW w:w="7106" w:type="dxa"/>
            <w:gridSpan w:val="4"/>
          </w:tcPr>
          <w:p w14:paraId="46EB9FD4" w14:textId="0CF41A7F" w:rsidR="008A4137" w:rsidRDefault="008A4137" w:rsidP="002709A5">
            <w:r>
              <w:t>Employee already exists, show error message</w:t>
            </w:r>
          </w:p>
        </w:tc>
      </w:tr>
    </w:tbl>
    <w:p w14:paraId="22D9D1E7" w14:textId="59462CE0"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8A4137">
        <w:t>5</w:t>
      </w:r>
      <w:r w:rsidRPr="00532EFA">
        <w:t>: UC</w:t>
      </w:r>
      <w:r w:rsidR="008A4137">
        <w:t>15</w:t>
      </w:r>
      <w:r w:rsidRPr="00532EFA">
        <w:t>-</w:t>
      </w:r>
      <w:r w:rsidR="008A4137" w:rsidRPr="008A4137">
        <w:t xml:space="preserve"> </w:t>
      </w:r>
      <w:r w:rsidR="008A4137">
        <w:t>View Account Settings</w:t>
      </w:r>
    </w:p>
    <w:p w14:paraId="743464BD" w14:textId="77777777" w:rsidR="008A4137" w:rsidRPr="008A4137" w:rsidRDefault="008A4137" w:rsidP="008A4137"/>
    <w:tbl>
      <w:tblPr>
        <w:tblStyle w:val="TableGrid"/>
        <w:tblW w:w="9355" w:type="dxa"/>
        <w:tblLook w:val="04A0" w:firstRow="1" w:lastRow="0" w:firstColumn="1" w:lastColumn="0" w:noHBand="0" w:noVBand="1"/>
      </w:tblPr>
      <w:tblGrid>
        <w:gridCol w:w="2249"/>
        <w:gridCol w:w="441"/>
        <w:gridCol w:w="3100"/>
        <w:gridCol w:w="423"/>
        <w:gridCol w:w="3142"/>
      </w:tblGrid>
      <w:tr w:rsidR="007A6581" w14:paraId="17C79D70" w14:textId="77777777" w:rsidTr="007A6581">
        <w:tc>
          <w:tcPr>
            <w:tcW w:w="2249" w:type="dxa"/>
            <w:shd w:val="clear" w:color="auto" w:fill="C9ECFC" w:themeFill="text2" w:themeFillTint="33"/>
            <w:vAlign w:val="center"/>
          </w:tcPr>
          <w:p w14:paraId="195652C7" w14:textId="77777777" w:rsidR="007A6581" w:rsidRDefault="007A6581" w:rsidP="007A6581">
            <w:r>
              <w:t>Use case #</w:t>
            </w:r>
          </w:p>
        </w:tc>
        <w:tc>
          <w:tcPr>
            <w:tcW w:w="7106" w:type="dxa"/>
            <w:gridSpan w:val="4"/>
          </w:tcPr>
          <w:p w14:paraId="1FB25730" w14:textId="21228BBE" w:rsidR="007A6581" w:rsidRDefault="007A6581" w:rsidP="007A6581">
            <w:r>
              <w:t>UC1</w:t>
            </w:r>
            <w:r w:rsidR="008A4137">
              <w:t>6</w:t>
            </w:r>
          </w:p>
        </w:tc>
      </w:tr>
      <w:tr w:rsidR="007A6581" w14:paraId="2252FB10" w14:textId="77777777" w:rsidTr="007A6581">
        <w:tc>
          <w:tcPr>
            <w:tcW w:w="2249" w:type="dxa"/>
            <w:shd w:val="clear" w:color="auto" w:fill="C9ECFC" w:themeFill="text2" w:themeFillTint="33"/>
            <w:vAlign w:val="center"/>
          </w:tcPr>
          <w:p w14:paraId="5FEF92B9" w14:textId="77777777" w:rsidR="007A6581" w:rsidRDefault="007A6581" w:rsidP="007A6581">
            <w:r>
              <w:t>Use case name</w:t>
            </w:r>
          </w:p>
        </w:tc>
        <w:tc>
          <w:tcPr>
            <w:tcW w:w="7106" w:type="dxa"/>
            <w:gridSpan w:val="4"/>
          </w:tcPr>
          <w:p w14:paraId="04DCB687" w14:textId="65E6EB63" w:rsidR="007A6581" w:rsidRDefault="008A4137" w:rsidP="007A6581">
            <w:r>
              <w:t>Edit Account Settings</w:t>
            </w:r>
          </w:p>
        </w:tc>
      </w:tr>
      <w:tr w:rsidR="007A6581" w14:paraId="70BE62F3" w14:textId="77777777" w:rsidTr="007A6581">
        <w:tc>
          <w:tcPr>
            <w:tcW w:w="2249" w:type="dxa"/>
            <w:shd w:val="clear" w:color="auto" w:fill="C9ECFC" w:themeFill="text2" w:themeFillTint="33"/>
            <w:vAlign w:val="center"/>
          </w:tcPr>
          <w:p w14:paraId="64765A1F" w14:textId="77777777" w:rsidR="007A6581" w:rsidRDefault="007A6581" w:rsidP="007A6581">
            <w:r>
              <w:t>Scenario</w:t>
            </w:r>
          </w:p>
        </w:tc>
        <w:tc>
          <w:tcPr>
            <w:tcW w:w="7106" w:type="dxa"/>
            <w:gridSpan w:val="4"/>
          </w:tcPr>
          <w:p w14:paraId="2B6C31C7" w14:textId="36A62FC4" w:rsidR="007A6581" w:rsidRDefault="008A4137" w:rsidP="007A6581">
            <w:r>
              <w:t>User wishes to change their account settings</w:t>
            </w:r>
          </w:p>
        </w:tc>
      </w:tr>
      <w:tr w:rsidR="007A6581" w14:paraId="77572CFC" w14:textId="77777777" w:rsidTr="007A6581">
        <w:tc>
          <w:tcPr>
            <w:tcW w:w="2249" w:type="dxa"/>
            <w:shd w:val="clear" w:color="auto" w:fill="C9ECFC" w:themeFill="text2" w:themeFillTint="33"/>
            <w:vAlign w:val="center"/>
          </w:tcPr>
          <w:p w14:paraId="52E7054E" w14:textId="77777777" w:rsidR="007A6581" w:rsidRDefault="007A6581" w:rsidP="007A6581">
            <w:r>
              <w:t>Triggering event</w:t>
            </w:r>
          </w:p>
        </w:tc>
        <w:tc>
          <w:tcPr>
            <w:tcW w:w="7106" w:type="dxa"/>
            <w:gridSpan w:val="4"/>
          </w:tcPr>
          <w:p w14:paraId="03C35316" w14:textId="6E309852" w:rsidR="007A6581" w:rsidRDefault="00DE60BC" w:rsidP="007A6581">
            <w:r>
              <w:t>User clicks save button</w:t>
            </w:r>
          </w:p>
        </w:tc>
      </w:tr>
      <w:tr w:rsidR="007A6581" w14:paraId="34C8DD75" w14:textId="77777777" w:rsidTr="007A6581">
        <w:tc>
          <w:tcPr>
            <w:tcW w:w="2249" w:type="dxa"/>
            <w:shd w:val="clear" w:color="auto" w:fill="C9ECFC" w:themeFill="text2" w:themeFillTint="33"/>
            <w:vAlign w:val="center"/>
          </w:tcPr>
          <w:p w14:paraId="6665B003" w14:textId="77777777" w:rsidR="007A6581" w:rsidRDefault="007A6581" w:rsidP="007A6581">
            <w:r>
              <w:t>Brief description</w:t>
            </w:r>
          </w:p>
        </w:tc>
        <w:tc>
          <w:tcPr>
            <w:tcW w:w="7106" w:type="dxa"/>
            <w:gridSpan w:val="4"/>
          </w:tcPr>
          <w:p w14:paraId="661E55A7" w14:textId="48124F26" w:rsidR="007A6581" w:rsidRDefault="00DE60BC" w:rsidP="007A6581">
            <w:r>
              <w:t>After viewing the account settings, the user changes some account details and clicks save</w:t>
            </w:r>
          </w:p>
        </w:tc>
      </w:tr>
      <w:tr w:rsidR="007A6581" w14:paraId="199D6EC6" w14:textId="77777777" w:rsidTr="007A6581">
        <w:tc>
          <w:tcPr>
            <w:tcW w:w="2249" w:type="dxa"/>
            <w:shd w:val="clear" w:color="auto" w:fill="C9ECFC" w:themeFill="text2" w:themeFillTint="33"/>
            <w:vAlign w:val="center"/>
          </w:tcPr>
          <w:p w14:paraId="18E499AA" w14:textId="77777777" w:rsidR="007A6581" w:rsidRDefault="007A6581" w:rsidP="007A6581">
            <w:r>
              <w:t>Actors</w:t>
            </w:r>
          </w:p>
        </w:tc>
        <w:tc>
          <w:tcPr>
            <w:tcW w:w="7106" w:type="dxa"/>
            <w:gridSpan w:val="4"/>
          </w:tcPr>
          <w:p w14:paraId="14E7BF2A" w14:textId="11ED797F" w:rsidR="007A6581" w:rsidRDefault="00DE60BC" w:rsidP="007A6581">
            <w:r>
              <w:t>User</w:t>
            </w:r>
          </w:p>
        </w:tc>
      </w:tr>
      <w:tr w:rsidR="007A6581" w14:paraId="666D878D" w14:textId="77777777" w:rsidTr="007A6581">
        <w:tc>
          <w:tcPr>
            <w:tcW w:w="2249" w:type="dxa"/>
            <w:shd w:val="clear" w:color="auto" w:fill="C9ECFC" w:themeFill="text2" w:themeFillTint="33"/>
            <w:vAlign w:val="center"/>
          </w:tcPr>
          <w:p w14:paraId="47AF6477" w14:textId="77777777" w:rsidR="007A6581" w:rsidRDefault="007A6581" w:rsidP="007A6581">
            <w:r>
              <w:t>Related use cases</w:t>
            </w:r>
          </w:p>
        </w:tc>
        <w:tc>
          <w:tcPr>
            <w:tcW w:w="7106" w:type="dxa"/>
            <w:gridSpan w:val="4"/>
          </w:tcPr>
          <w:p w14:paraId="2EAE0E76" w14:textId="3C3C732A" w:rsidR="007A6581" w:rsidRDefault="00DE60BC" w:rsidP="007A6581">
            <w:r>
              <w:t>View Account Settings, Delete Account</w:t>
            </w:r>
          </w:p>
        </w:tc>
      </w:tr>
      <w:tr w:rsidR="00DE60BC" w14:paraId="4A60EE7B" w14:textId="77777777" w:rsidTr="007A6581">
        <w:tc>
          <w:tcPr>
            <w:tcW w:w="2249" w:type="dxa"/>
            <w:shd w:val="clear" w:color="auto" w:fill="C9ECFC" w:themeFill="text2" w:themeFillTint="33"/>
            <w:vAlign w:val="center"/>
          </w:tcPr>
          <w:p w14:paraId="12F61F64" w14:textId="77777777" w:rsidR="00DE60BC" w:rsidRDefault="00DE60BC" w:rsidP="00DE60BC">
            <w:r>
              <w:t>Pre-conditions</w:t>
            </w:r>
          </w:p>
        </w:tc>
        <w:tc>
          <w:tcPr>
            <w:tcW w:w="7106" w:type="dxa"/>
            <w:gridSpan w:val="4"/>
          </w:tcPr>
          <w:p w14:paraId="071EF9C7" w14:textId="2AD48996" w:rsidR="00DE60BC" w:rsidRDefault="00DE60BC" w:rsidP="00DE60BC">
            <w:r>
              <w:t>User must have an account and be signed in</w:t>
            </w:r>
          </w:p>
        </w:tc>
      </w:tr>
      <w:tr w:rsidR="00DE60BC" w14:paraId="5D77A831" w14:textId="77777777" w:rsidTr="007A6581">
        <w:tc>
          <w:tcPr>
            <w:tcW w:w="2249" w:type="dxa"/>
            <w:shd w:val="clear" w:color="auto" w:fill="C9ECFC" w:themeFill="text2" w:themeFillTint="33"/>
            <w:vAlign w:val="center"/>
          </w:tcPr>
          <w:p w14:paraId="03A9BE74" w14:textId="77777777" w:rsidR="00DE60BC" w:rsidRDefault="00DE60BC" w:rsidP="00DE60BC">
            <w:r>
              <w:t>Post-conditions</w:t>
            </w:r>
          </w:p>
        </w:tc>
        <w:tc>
          <w:tcPr>
            <w:tcW w:w="7106" w:type="dxa"/>
            <w:gridSpan w:val="4"/>
          </w:tcPr>
          <w:p w14:paraId="21FC0C7C" w14:textId="5A8BABF6" w:rsidR="00DE60BC" w:rsidRDefault="003C77B2" w:rsidP="00DE60BC">
            <w:r>
              <w:t>User is updated in the database</w:t>
            </w:r>
          </w:p>
        </w:tc>
      </w:tr>
      <w:tr w:rsidR="00DE60BC" w14:paraId="3ABCC32D" w14:textId="77777777" w:rsidTr="007A6581">
        <w:trPr>
          <w:trHeight w:val="96"/>
        </w:trPr>
        <w:tc>
          <w:tcPr>
            <w:tcW w:w="2249" w:type="dxa"/>
            <w:vMerge w:val="restart"/>
            <w:shd w:val="clear" w:color="auto" w:fill="C9ECFC" w:themeFill="text2" w:themeFillTint="33"/>
            <w:vAlign w:val="center"/>
          </w:tcPr>
          <w:p w14:paraId="527C5404" w14:textId="77777777" w:rsidR="00DE60BC" w:rsidRDefault="00DE60BC" w:rsidP="007A6581">
            <w:r>
              <w:t>Flow of events</w:t>
            </w:r>
          </w:p>
        </w:tc>
        <w:tc>
          <w:tcPr>
            <w:tcW w:w="3541" w:type="dxa"/>
            <w:gridSpan w:val="2"/>
          </w:tcPr>
          <w:p w14:paraId="06AFECBB" w14:textId="77777777" w:rsidR="00DE60BC" w:rsidRDefault="00DE60BC" w:rsidP="007A6581">
            <w:r>
              <w:t>Actor</w:t>
            </w:r>
          </w:p>
        </w:tc>
        <w:tc>
          <w:tcPr>
            <w:tcW w:w="3565" w:type="dxa"/>
            <w:gridSpan w:val="2"/>
          </w:tcPr>
          <w:p w14:paraId="26197C28" w14:textId="77777777" w:rsidR="00DE60BC" w:rsidRDefault="00DE60BC" w:rsidP="007A6581">
            <w:r>
              <w:t>System</w:t>
            </w:r>
          </w:p>
        </w:tc>
      </w:tr>
      <w:tr w:rsidR="00DE60BC" w14:paraId="44DDA181" w14:textId="77777777" w:rsidTr="007A6581">
        <w:trPr>
          <w:trHeight w:val="93"/>
        </w:trPr>
        <w:tc>
          <w:tcPr>
            <w:tcW w:w="2249" w:type="dxa"/>
            <w:vMerge/>
            <w:shd w:val="clear" w:color="auto" w:fill="C9ECFC" w:themeFill="text2" w:themeFillTint="33"/>
            <w:vAlign w:val="center"/>
          </w:tcPr>
          <w:p w14:paraId="76987B79" w14:textId="77777777" w:rsidR="00DE60BC" w:rsidRDefault="00DE60BC" w:rsidP="007A6581"/>
        </w:tc>
        <w:tc>
          <w:tcPr>
            <w:tcW w:w="441" w:type="dxa"/>
          </w:tcPr>
          <w:p w14:paraId="52C5C0E6" w14:textId="77777777" w:rsidR="00DE60BC" w:rsidRDefault="00DE60BC" w:rsidP="007A6581">
            <w:r>
              <w:t>1.</w:t>
            </w:r>
          </w:p>
        </w:tc>
        <w:tc>
          <w:tcPr>
            <w:tcW w:w="3100" w:type="dxa"/>
          </w:tcPr>
          <w:p w14:paraId="07861FC9" w14:textId="6E2063AA" w:rsidR="00DE60BC" w:rsidRDefault="00DE60BC" w:rsidP="007A6581">
            <w:r>
              <w:t>Edits account details</w:t>
            </w:r>
          </w:p>
        </w:tc>
        <w:tc>
          <w:tcPr>
            <w:tcW w:w="423" w:type="dxa"/>
          </w:tcPr>
          <w:p w14:paraId="3F7E0888" w14:textId="69566A9B" w:rsidR="00DE60BC" w:rsidRDefault="00DE60BC" w:rsidP="007A6581"/>
        </w:tc>
        <w:tc>
          <w:tcPr>
            <w:tcW w:w="3142" w:type="dxa"/>
          </w:tcPr>
          <w:p w14:paraId="611A312E" w14:textId="6B9C53BC" w:rsidR="00DE60BC" w:rsidRDefault="00DE60BC" w:rsidP="007A6581"/>
        </w:tc>
      </w:tr>
      <w:tr w:rsidR="00DE60BC" w14:paraId="21D92647" w14:textId="77777777" w:rsidTr="007A6581">
        <w:trPr>
          <w:trHeight w:val="93"/>
        </w:trPr>
        <w:tc>
          <w:tcPr>
            <w:tcW w:w="2249" w:type="dxa"/>
            <w:vMerge/>
            <w:shd w:val="clear" w:color="auto" w:fill="C9ECFC" w:themeFill="text2" w:themeFillTint="33"/>
            <w:vAlign w:val="center"/>
          </w:tcPr>
          <w:p w14:paraId="0589AC02" w14:textId="77777777" w:rsidR="00DE60BC" w:rsidRDefault="00DE60BC" w:rsidP="007A6581"/>
        </w:tc>
        <w:tc>
          <w:tcPr>
            <w:tcW w:w="441" w:type="dxa"/>
          </w:tcPr>
          <w:p w14:paraId="0D98698C" w14:textId="5F808D7B" w:rsidR="00DE60BC" w:rsidRDefault="00DE60BC" w:rsidP="007A6581">
            <w:r>
              <w:t>2.</w:t>
            </w:r>
          </w:p>
        </w:tc>
        <w:tc>
          <w:tcPr>
            <w:tcW w:w="3100" w:type="dxa"/>
          </w:tcPr>
          <w:p w14:paraId="2B15E8C4" w14:textId="58F845D6" w:rsidR="00DE60BC" w:rsidRDefault="00DE60BC" w:rsidP="007A6581">
            <w:r>
              <w:t>Clicks save button</w:t>
            </w:r>
          </w:p>
        </w:tc>
        <w:tc>
          <w:tcPr>
            <w:tcW w:w="423" w:type="dxa"/>
          </w:tcPr>
          <w:p w14:paraId="028F76EE" w14:textId="3620CAB5" w:rsidR="00DE60BC" w:rsidRDefault="00DE60BC" w:rsidP="007A6581">
            <w:r>
              <w:t>3.</w:t>
            </w:r>
          </w:p>
        </w:tc>
        <w:tc>
          <w:tcPr>
            <w:tcW w:w="3142" w:type="dxa"/>
          </w:tcPr>
          <w:p w14:paraId="54D24620" w14:textId="374E609C" w:rsidR="00DE60BC" w:rsidRDefault="00DE60BC" w:rsidP="007A6581">
            <w:r>
              <w:t>Save information</w:t>
            </w:r>
          </w:p>
        </w:tc>
      </w:tr>
      <w:tr w:rsidR="004A3419" w14:paraId="223707D7" w14:textId="77777777" w:rsidTr="007A6581">
        <w:trPr>
          <w:trHeight w:val="93"/>
        </w:trPr>
        <w:tc>
          <w:tcPr>
            <w:tcW w:w="2249" w:type="dxa"/>
            <w:shd w:val="clear" w:color="auto" w:fill="C9ECFC" w:themeFill="text2" w:themeFillTint="33"/>
            <w:vAlign w:val="center"/>
          </w:tcPr>
          <w:p w14:paraId="37274B7D" w14:textId="77777777" w:rsidR="004A3419" w:rsidRDefault="004A3419" w:rsidP="007A6581"/>
        </w:tc>
        <w:tc>
          <w:tcPr>
            <w:tcW w:w="441" w:type="dxa"/>
          </w:tcPr>
          <w:p w14:paraId="7987D8AB" w14:textId="77777777" w:rsidR="004A3419" w:rsidRDefault="004A3419" w:rsidP="007A6581"/>
        </w:tc>
        <w:tc>
          <w:tcPr>
            <w:tcW w:w="3100" w:type="dxa"/>
          </w:tcPr>
          <w:p w14:paraId="6B901C4B" w14:textId="77777777" w:rsidR="004A3419" w:rsidRDefault="004A3419" w:rsidP="007A6581"/>
        </w:tc>
        <w:tc>
          <w:tcPr>
            <w:tcW w:w="423" w:type="dxa"/>
          </w:tcPr>
          <w:p w14:paraId="129A52F9" w14:textId="5F819816" w:rsidR="004A3419" w:rsidRDefault="004A3419" w:rsidP="007A6581">
            <w:r>
              <w:t>4.</w:t>
            </w:r>
          </w:p>
        </w:tc>
        <w:tc>
          <w:tcPr>
            <w:tcW w:w="3142" w:type="dxa"/>
          </w:tcPr>
          <w:p w14:paraId="456DD952" w14:textId="1B3765F0" w:rsidR="004A3419" w:rsidRDefault="004A3419" w:rsidP="007A6581">
            <w:r>
              <w:t>Display confirmation and display settings page</w:t>
            </w:r>
          </w:p>
        </w:tc>
      </w:tr>
      <w:tr w:rsidR="00DE60BC" w14:paraId="4AA441EA" w14:textId="77777777" w:rsidTr="008A29BC">
        <w:trPr>
          <w:trHeight w:val="93"/>
        </w:trPr>
        <w:tc>
          <w:tcPr>
            <w:tcW w:w="2249" w:type="dxa"/>
            <w:shd w:val="clear" w:color="auto" w:fill="C9ECFC" w:themeFill="text2" w:themeFillTint="33"/>
            <w:vAlign w:val="center"/>
          </w:tcPr>
          <w:p w14:paraId="229E2472" w14:textId="2A3BED07" w:rsidR="00DE60BC" w:rsidRDefault="00DE60BC" w:rsidP="007A6581">
            <w:r>
              <w:t>Exceptions</w:t>
            </w:r>
          </w:p>
        </w:tc>
        <w:tc>
          <w:tcPr>
            <w:tcW w:w="7106" w:type="dxa"/>
            <w:gridSpan w:val="4"/>
          </w:tcPr>
          <w:p w14:paraId="6839500C" w14:textId="77777777" w:rsidR="00DE60BC" w:rsidRDefault="00200C74" w:rsidP="007A6581">
            <w:r>
              <w:t>User</w:t>
            </w:r>
            <w:r w:rsidR="00DE60BC">
              <w:t xml:space="preserve"> already exists, show error message</w:t>
            </w:r>
          </w:p>
          <w:p w14:paraId="7EA63DF8" w14:textId="7B329E2B" w:rsidR="00200C74" w:rsidRDefault="00200C74" w:rsidP="007A6581">
            <w:r>
              <w:t>Invalid account information, show error message</w:t>
            </w:r>
          </w:p>
        </w:tc>
      </w:tr>
    </w:tbl>
    <w:p w14:paraId="5F09066A" w14:textId="4F16E737"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DE60BC">
        <w:t>6</w:t>
      </w:r>
      <w:r w:rsidRPr="00532EFA">
        <w:t>: UC1</w:t>
      </w:r>
      <w:r w:rsidR="00DE60BC">
        <w:t>6</w:t>
      </w:r>
      <w:r w:rsidRPr="00532EFA">
        <w:t>-</w:t>
      </w:r>
      <w:r w:rsidR="00DE60BC" w:rsidRPr="00DE60BC">
        <w:t xml:space="preserve"> </w:t>
      </w:r>
      <w:r w:rsidR="00DE60BC">
        <w:t>Edit Account Settings</w:t>
      </w:r>
    </w:p>
    <w:p w14:paraId="3CB11182" w14:textId="77777777" w:rsidR="00DE60BC" w:rsidRPr="00DE60BC" w:rsidRDefault="00DE60BC" w:rsidP="00DE60BC"/>
    <w:tbl>
      <w:tblPr>
        <w:tblStyle w:val="TableGrid"/>
        <w:tblW w:w="9355" w:type="dxa"/>
        <w:tblLook w:val="04A0" w:firstRow="1" w:lastRow="0" w:firstColumn="1" w:lastColumn="0" w:noHBand="0" w:noVBand="1"/>
      </w:tblPr>
      <w:tblGrid>
        <w:gridCol w:w="2249"/>
        <w:gridCol w:w="441"/>
        <w:gridCol w:w="3100"/>
        <w:gridCol w:w="423"/>
        <w:gridCol w:w="3142"/>
      </w:tblGrid>
      <w:tr w:rsidR="007A6581" w14:paraId="794BD0E9" w14:textId="77777777" w:rsidTr="007A6581">
        <w:tc>
          <w:tcPr>
            <w:tcW w:w="2249" w:type="dxa"/>
            <w:shd w:val="clear" w:color="auto" w:fill="C9ECFC" w:themeFill="text2" w:themeFillTint="33"/>
            <w:vAlign w:val="center"/>
          </w:tcPr>
          <w:p w14:paraId="7847F74E" w14:textId="77777777" w:rsidR="007A6581" w:rsidRDefault="007A6581" w:rsidP="007A6581">
            <w:r>
              <w:t>Use case #</w:t>
            </w:r>
          </w:p>
        </w:tc>
        <w:tc>
          <w:tcPr>
            <w:tcW w:w="7106" w:type="dxa"/>
            <w:gridSpan w:val="4"/>
          </w:tcPr>
          <w:p w14:paraId="7BE773A1" w14:textId="0BD7410F" w:rsidR="007A6581" w:rsidRDefault="007A6581" w:rsidP="007A6581">
            <w:r>
              <w:t>UC1</w:t>
            </w:r>
            <w:r w:rsidR="00930C87">
              <w:t>7</w:t>
            </w:r>
          </w:p>
        </w:tc>
      </w:tr>
      <w:tr w:rsidR="007A6581" w14:paraId="48381641" w14:textId="77777777" w:rsidTr="007A6581">
        <w:tc>
          <w:tcPr>
            <w:tcW w:w="2249" w:type="dxa"/>
            <w:shd w:val="clear" w:color="auto" w:fill="C9ECFC" w:themeFill="text2" w:themeFillTint="33"/>
            <w:vAlign w:val="center"/>
          </w:tcPr>
          <w:p w14:paraId="6C9A6A5C" w14:textId="77777777" w:rsidR="007A6581" w:rsidRDefault="007A6581" w:rsidP="007A6581">
            <w:r>
              <w:t>Use case name</w:t>
            </w:r>
          </w:p>
        </w:tc>
        <w:tc>
          <w:tcPr>
            <w:tcW w:w="7106" w:type="dxa"/>
            <w:gridSpan w:val="4"/>
          </w:tcPr>
          <w:p w14:paraId="7AEF4507" w14:textId="182A98AB" w:rsidR="007A6581" w:rsidRDefault="00DE60BC" w:rsidP="007A6581">
            <w:r>
              <w:t>Delete Account</w:t>
            </w:r>
          </w:p>
        </w:tc>
      </w:tr>
      <w:tr w:rsidR="007A6581" w14:paraId="33671DF2" w14:textId="77777777" w:rsidTr="007A6581">
        <w:tc>
          <w:tcPr>
            <w:tcW w:w="2249" w:type="dxa"/>
            <w:shd w:val="clear" w:color="auto" w:fill="C9ECFC" w:themeFill="text2" w:themeFillTint="33"/>
            <w:vAlign w:val="center"/>
          </w:tcPr>
          <w:p w14:paraId="2ABA8711" w14:textId="77777777" w:rsidR="007A6581" w:rsidRDefault="007A6581" w:rsidP="007A6581">
            <w:r>
              <w:t>Scenario</w:t>
            </w:r>
          </w:p>
        </w:tc>
        <w:tc>
          <w:tcPr>
            <w:tcW w:w="7106" w:type="dxa"/>
            <w:gridSpan w:val="4"/>
          </w:tcPr>
          <w:p w14:paraId="50DC6DA4" w14:textId="4117D203" w:rsidR="007A6581" w:rsidRDefault="00930C87" w:rsidP="007A6581">
            <w:r>
              <w:t>User wishes to delete their account</w:t>
            </w:r>
          </w:p>
        </w:tc>
      </w:tr>
      <w:tr w:rsidR="007A6581" w14:paraId="2DFF535C" w14:textId="77777777" w:rsidTr="007A6581">
        <w:tc>
          <w:tcPr>
            <w:tcW w:w="2249" w:type="dxa"/>
            <w:shd w:val="clear" w:color="auto" w:fill="C9ECFC" w:themeFill="text2" w:themeFillTint="33"/>
            <w:vAlign w:val="center"/>
          </w:tcPr>
          <w:p w14:paraId="15F49FF0" w14:textId="77777777" w:rsidR="007A6581" w:rsidRDefault="007A6581" w:rsidP="007A6581">
            <w:r>
              <w:t>Triggering event</w:t>
            </w:r>
          </w:p>
        </w:tc>
        <w:tc>
          <w:tcPr>
            <w:tcW w:w="7106" w:type="dxa"/>
            <w:gridSpan w:val="4"/>
          </w:tcPr>
          <w:p w14:paraId="64A8778D" w14:textId="53271E2D" w:rsidR="007A6581" w:rsidRDefault="00930C87" w:rsidP="007A6581">
            <w:r>
              <w:t>User clicks delete button on account settings page</w:t>
            </w:r>
          </w:p>
        </w:tc>
      </w:tr>
      <w:tr w:rsidR="007A6581" w14:paraId="77244931" w14:textId="77777777" w:rsidTr="007A6581">
        <w:tc>
          <w:tcPr>
            <w:tcW w:w="2249" w:type="dxa"/>
            <w:shd w:val="clear" w:color="auto" w:fill="C9ECFC" w:themeFill="text2" w:themeFillTint="33"/>
            <w:vAlign w:val="center"/>
          </w:tcPr>
          <w:p w14:paraId="372DC2EB" w14:textId="77777777" w:rsidR="007A6581" w:rsidRDefault="007A6581" w:rsidP="007A6581">
            <w:r>
              <w:t>Brief description</w:t>
            </w:r>
          </w:p>
        </w:tc>
        <w:tc>
          <w:tcPr>
            <w:tcW w:w="7106" w:type="dxa"/>
            <w:gridSpan w:val="4"/>
          </w:tcPr>
          <w:p w14:paraId="719B8AAF" w14:textId="7801615B" w:rsidR="007A6581" w:rsidRDefault="00930C87" w:rsidP="007A6581">
            <w:r>
              <w:t>The user navigates to the account settings page and clicks the delete button</w:t>
            </w:r>
          </w:p>
        </w:tc>
      </w:tr>
      <w:tr w:rsidR="007A6581" w14:paraId="46F715F6" w14:textId="77777777" w:rsidTr="007A6581">
        <w:tc>
          <w:tcPr>
            <w:tcW w:w="2249" w:type="dxa"/>
            <w:shd w:val="clear" w:color="auto" w:fill="C9ECFC" w:themeFill="text2" w:themeFillTint="33"/>
            <w:vAlign w:val="center"/>
          </w:tcPr>
          <w:p w14:paraId="4618D31D" w14:textId="77777777" w:rsidR="007A6581" w:rsidRDefault="007A6581" w:rsidP="007A6581">
            <w:r>
              <w:t>Actors</w:t>
            </w:r>
          </w:p>
        </w:tc>
        <w:tc>
          <w:tcPr>
            <w:tcW w:w="7106" w:type="dxa"/>
            <w:gridSpan w:val="4"/>
          </w:tcPr>
          <w:p w14:paraId="4167D22E" w14:textId="7716100D" w:rsidR="007A6581" w:rsidRDefault="00930C87" w:rsidP="007A6581">
            <w:r>
              <w:t>User</w:t>
            </w:r>
          </w:p>
        </w:tc>
      </w:tr>
      <w:tr w:rsidR="007A6581" w14:paraId="2E41A2A7" w14:textId="77777777" w:rsidTr="007A6581">
        <w:tc>
          <w:tcPr>
            <w:tcW w:w="2249" w:type="dxa"/>
            <w:shd w:val="clear" w:color="auto" w:fill="C9ECFC" w:themeFill="text2" w:themeFillTint="33"/>
            <w:vAlign w:val="center"/>
          </w:tcPr>
          <w:p w14:paraId="101263C0" w14:textId="77777777" w:rsidR="007A6581" w:rsidRDefault="007A6581" w:rsidP="007A6581">
            <w:r>
              <w:t>Related use cases</w:t>
            </w:r>
          </w:p>
        </w:tc>
        <w:tc>
          <w:tcPr>
            <w:tcW w:w="7106" w:type="dxa"/>
            <w:gridSpan w:val="4"/>
          </w:tcPr>
          <w:p w14:paraId="2C896703" w14:textId="69D655FF" w:rsidR="007A6581" w:rsidRDefault="00DE60BC" w:rsidP="007A6581">
            <w:r>
              <w:t>View Account Settings, Edit Account Settings</w:t>
            </w:r>
            <w:r w:rsidR="00930C87">
              <w:t>, Log In</w:t>
            </w:r>
          </w:p>
        </w:tc>
      </w:tr>
      <w:tr w:rsidR="007A6581" w14:paraId="2DA8C9AA" w14:textId="77777777" w:rsidTr="007A6581">
        <w:tc>
          <w:tcPr>
            <w:tcW w:w="2249" w:type="dxa"/>
            <w:shd w:val="clear" w:color="auto" w:fill="C9ECFC" w:themeFill="text2" w:themeFillTint="33"/>
            <w:vAlign w:val="center"/>
          </w:tcPr>
          <w:p w14:paraId="27099BDD" w14:textId="77777777" w:rsidR="007A6581" w:rsidRDefault="007A6581" w:rsidP="007A6581">
            <w:r>
              <w:t>Pre-conditions</w:t>
            </w:r>
          </w:p>
        </w:tc>
        <w:tc>
          <w:tcPr>
            <w:tcW w:w="7106" w:type="dxa"/>
            <w:gridSpan w:val="4"/>
          </w:tcPr>
          <w:p w14:paraId="36AD33CB" w14:textId="6360DE4C" w:rsidR="007A6581" w:rsidRDefault="00184818" w:rsidP="007A6581">
            <w:r>
              <w:t>User must have an account and be signed in</w:t>
            </w:r>
          </w:p>
        </w:tc>
      </w:tr>
      <w:tr w:rsidR="007A6581" w14:paraId="4150329F" w14:textId="77777777" w:rsidTr="007A6581">
        <w:tc>
          <w:tcPr>
            <w:tcW w:w="2249" w:type="dxa"/>
            <w:shd w:val="clear" w:color="auto" w:fill="C9ECFC" w:themeFill="text2" w:themeFillTint="33"/>
            <w:vAlign w:val="center"/>
          </w:tcPr>
          <w:p w14:paraId="3F4D4D35" w14:textId="77777777" w:rsidR="007A6581" w:rsidRDefault="007A6581" w:rsidP="007A6581">
            <w:r>
              <w:t>Post-conditions</w:t>
            </w:r>
          </w:p>
        </w:tc>
        <w:tc>
          <w:tcPr>
            <w:tcW w:w="7106" w:type="dxa"/>
            <w:gridSpan w:val="4"/>
          </w:tcPr>
          <w:p w14:paraId="1397CAEA" w14:textId="42FAA417" w:rsidR="007A6581" w:rsidRDefault="00C21D9D" w:rsidP="007A6581">
            <w:r>
              <w:t>User is deleted from the database</w:t>
            </w:r>
          </w:p>
        </w:tc>
      </w:tr>
      <w:tr w:rsidR="007A6581" w14:paraId="1187E7B6" w14:textId="77777777" w:rsidTr="007A6581">
        <w:trPr>
          <w:trHeight w:val="96"/>
        </w:trPr>
        <w:tc>
          <w:tcPr>
            <w:tcW w:w="2249" w:type="dxa"/>
            <w:vMerge w:val="restart"/>
            <w:shd w:val="clear" w:color="auto" w:fill="C9ECFC" w:themeFill="text2" w:themeFillTint="33"/>
            <w:vAlign w:val="center"/>
          </w:tcPr>
          <w:p w14:paraId="3CB2DFC5" w14:textId="77777777" w:rsidR="007A6581" w:rsidRDefault="007A6581" w:rsidP="007A6581">
            <w:r>
              <w:t>Flow of events</w:t>
            </w:r>
          </w:p>
        </w:tc>
        <w:tc>
          <w:tcPr>
            <w:tcW w:w="3541" w:type="dxa"/>
            <w:gridSpan w:val="2"/>
          </w:tcPr>
          <w:p w14:paraId="353F5286" w14:textId="77777777" w:rsidR="007A6581" w:rsidRDefault="007A6581" w:rsidP="007A6581">
            <w:r>
              <w:t>Actor</w:t>
            </w:r>
          </w:p>
        </w:tc>
        <w:tc>
          <w:tcPr>
            <w:tcW w:w="3565" w:type="dxa"/>
            <w:gridSpan w:val="2"/>
          </w:tcPr>
          <w:p w14:paraId="594D9CDE" w14:textId="77777777" w:rsidR="007A6581" w:rsidRDefault="007A6581" w:rsidP="007A6581">
            <w:r>
              <w:t>System</w:t>
            </w:r>
          </w:p>
        </w:tc>
      </w:tr>
      <w:tr w:rsidR="00930C87" w14:paraId="07291AB2" w14:textId="77777777" w:rsidTr="007A6581">
        <w:trPr>
          <w:trHeight w:val="93"/>
        </w:trPr>
        <w:tc>
          <w:tcPr>
            <w:tcW w:w="2249" w:type="dxa"/>
            <w:vMerge/>
            <w:shd w:val="clear" w:color="auto" w:fill="C9ECFC" w:themeFill="text2" w:themeFillTint="33"/>
            <w:vAlign w:val="center"/>
          </w:tcPr>
          <w:p w14:paraId="25D0FCA6" w14:textId="77777777" w:rsidR="00930C87" w:rsidRDefault="00930C87" w:rsidP="00930C87"/>
        </w:tc>
        <w:tc>
          <w:tcPr>
            <w:tcW w:w="441" w:type="dxa"/>
          </w:tcPr>
          <w:p w14:paraId="5D792360" w14:textId="12C3A606" w:rsidR="00930C87" w:rsidRDefault="00930C87" w:rsidP="00930C87">
            <w:r>
              <w:t>1.</w:t>
            </w:r>
          </w:p>
        </w:tc>
        <w:tc>
          <w:tcPr>
            <w:tcW w:w="3100" w:type="dxa"/>
          </w:tcPr>
          <w:p w14:paraId="0B4F0720" w14:textId="4C5A1CA7" w:rsidR="00930C87" w:rsidRDefault="00930C87" w:rsidP="00930C87">
            <w:r>
              <w:t>Clicks on account settings from settings page</w:t>
            </w:r>
          </w:p>
        </w:tc>
        <w:tc>
          <w:tcPr>
            <w:tcW w:w="423" w:type="dxa"/>
          </w:tcPr>
          <w:p w14:paraId="71D103A7" w14:textId="7939BC50" w:rsidR="00930C87" w:rsidRDefault="00930C87" w:rsidP="00930C87">
            <w:r>
              <w:t>2.</w:t>
            </w:r>
          </w:p>
        </w:tc>
        <w:tc>
          <w:tcPr>
            <w:tcW w:w="3142" w:type="dxa"/>
          </w:tcPr>
          <w:p w14:paraId="7A86243C" w14:textId="0328109B" w:rsidR="00930C87" w:rsidRDefault="00930C87" w:rsidP="00930C87">
            <w:r>
              <w:t>Display account settings</w:t>
            </w:r>
          </w:p>
        </w:tc>
      </w:tr>
      <w:tr w:rsidR="00930C87" w14:paraId="25431F12" w14:textId="77777777" w:rsidTr="007A6581">
        <w:trPr>
          <w:trHeight w:val="93"/>
        </w:trPr>
        <w:tc>
          <w:tcPr>
            <w:tcW w:w="2249" w:type="dxa"/>
            <w:vMerge/>
            <w:shd w:val="clear" w:color="auto" w:fill="C9ECFC" w:themeFill="text2" w:themeFillTint="33"/>
            <w:vAlign w:val="center"/>
          </w:tcPr>
          <w:p w14:paraId="4EF1CCBF" w14:textId="77777777" w:rsidR="00930C87" w:rsidRDefault="00930C87" w:rsidP="00930C87"/>
        </w:tc>
        <w:tc>
          <w:tcPr>
            <w:tcW w:w="441" w:type="dxa"/>
          </w:tcPr>
          <w:p w14:paraId="2D488A10" w14:textId="18B78158" w:rsidR="00930C87" w:rsidRDefault="00930C87" w:rsidP="00930C87">
            <w:r>
              <w:t>3.</w:t>
            </w:r>
          </w:p>
        </w:tc>
        <w:tc>
          <w:tcPr>
            <w:tcW w:w="3100" w:type="dxa"/>
          </w:tcPr>
          <w:p w14:paraId="52E55703" w14:textId="6DFE5645" w:rsidR="00930C87" w:rsidRDefault="00930C87" w:rsidP="00930C87">
            <w:r>
              <w:t>Clicks delete button</w:t>
            </w:r>
          </w:p>
        </w:tc>
        <w:tc>
          <w:tcPr>
            <w:tcW w:w="423" w:type="dxa"/>
          </w:tcPr>
          <w:p w14:paraId="4347E7B4" w14:textId="35CDC843" w:rsidR="00930C87" w:rsidRDefault="00930C87" w:rsidP="00930C87">
            <w:r>
              <w:t>4.</w:t>
            </w:r>
          </w:p>
        </w:tc>
        <w:tc>
          <w:tcPr>
            <w:tcW w:w="3142" w:type="dxa"/>
          </w:tcPr>
          <w:p w14:paraId="3890C786" w14:textId="3AC73A46" w:rsidR="00930C87" w:rsidRDefault="00930C87" w:rsidP="00930C87">
            <w:r>
              <w:t>Prompts user for confirmation</w:t>
            </w:r>
          </w:p>
        </w:tc>
      </w:tr>
      <w:tr w:rsidR="00930C87" w14:paraId="149BBFB7" w14:textId="77777777" w:rsidTr="007A6581">
        <w:trPr>
          <w:trHeight w:val="93"/>
        </w:trPr>
        <w:tc>
          <w:tcPr>
            <w:tcW w:w="2249" w:type="dxa"/>
            <w:vMerge/>
            <w:shd w:val="clear" w:color="auto" w:fill="C9ECFC" w:themeFill="text2" w:themeFillTint="33"/>
            <w:vAlign w:val="center"/>
          </w:tcPr>
          <w:p w14:paraId="1B0BC2A5" w14:textId="77777777" w:rsidR="00930C87" w:rsidRDefault="00930C87" w:rsidP="00930C87"/>
        </w:tc>
        <w:tc>
          <w:tcPr>
            <w:tcW w:w="441" w:type="dxa"/>
          </w:tcPr>
          <w:p w14:paraId="2D36E3E6" w14:textId="6916CC21" w:rsidR="00930C87" w:rsidRDefault="00930C87" w:rsidP="00930C87">
            <w:r>
              <w:t>5.</w:t>
            </w:r>
          </w:p>
        </w:tc>
        <w:tc>
          <w:tcPr>
            <w:tcW w:w="3100" w:type="dxa"/>
          </w:tcPr>
          <w:p w14:paraId="2DD1AB9F" w14:textId="219D924D" w:rsidR="00930C87" w:rsidRDefault="00930C87" w:rsidP="00930C87">
            <w:r>
              <w:t>User confirms</w:t>
            </w:r>
          </w:p>
        </w:tc>
        <w:tc>
          <w:tcPr>
            <w:tcW w:w="423" w:type="dxa"/>
          </w:tcPr>
          <w:p w14:paraId="5FB1CE06" w14:textId="34A9AADF" w:rsidR="00930C87" w:rsidRDefault="00930C87" w:rsidP="00930C87">
            <w:r>
              <w:t>6.</w:t>
            </w:r>
          </w:p>
        </w:tc>
        <w:tc>
          <w:tcPr>
            <w:tcW w:w="3142" w:type="dxa"/>
          </w:tcPr>
          <w:p w14:paraId="43399F29" w14:textId="5235DEC1" w:rsidR="00930C87" w:rsidRDefault="00930C87" w:rsidP="00930C87">
            <w:r>
              <w:t>User is deleted</w:t>
            </w:r>
          </w:p>
        </w:tc>
      </w:tr>
      <w:tr w:rsidR="000A33DD" w14:paraId="52056F26" w14:textId="77777777" w:rsidTr="007A6581">
        <w:trPr>
          <w:trHeight w:val="93"/>
        </w:trPr>
        <w:tc>
          <w:tcPr>
            <w:tcW w:w="2249" w:type="dxa"/>
            <w:shd w:val="clear" w:color="auto" w:fill="C9ECFC" w:themeFill="text2" w:themeFillTint="33"/>
            <w:vAlign w:val="center"/>
          </w:tcPr>
          <w:p w14:paraId="37237059" w14:textId="77777777" w:rsidR="000A33DD" w:rsidRDefault="000A33DD" w:rsidP="00930C87"/>
        </w:tc>
        <w:tc>
          <w:tcPr>
            <w:tcW w:w="441" w:type="dxa"/>
          </w:tcPr>
          <w:p w14:paraId="6599C951" w14:textId="77777777" w:rsidR="000A33DD" w:rsidRDefault="000A33DD" w:rsidP="00930C87"/>
        </w:tc>
        <w:tc>
          <w:tcPr>
            <w:tcW w:w="3100" w:type="dxa"/>
          </w:tcPr>
          <w:p w14:paraId="57CD1119" w14:textId="77777777" w:rsidR="000A33DD" w:rsidRDefault="000A33DD" w:rsidP="00930C87"/>
        </w:tc>
        <w:tc>
          <w:tcPr>
            <w:tcW w:w="423" w:type="dxa"/>
          </w:tcPr>
          <w:p w14:paraId="7115E2C4" w14:textId="6F6A0731" w:rsidR="000A33DD" w:rsidRDefault="000A33DD" w:rsidP="00930C87">
            <w:r>
              <w:t>7.</w:t>
            </w:r>
          </w:p>
        </w:tc>
        <w:tc>
          <w:tcPr>
            <w:tcW w:w="3142" w:type="dxa"/>
          </w:tcPr>
          <w:p w14:paraId="6FA96E9D" w14:textId="4C78D2A5" w:rsidR="000A33DD" w:rsidRDefault="000A33DD" w:rsidP="00930C87">
            <w:r>
              <w:t>Display log in page</w:t>
            </w:r>
          </w:p>
        </w:tc>
      </w:tr>
      <w:tr w:rsidR="007A6581" w14:paraId="117A6ECD" w14:textId="77777777" w:rsidTr="007A6581">
        <w:tc>
          <w:tcPr>
            <w:tcW w:w="2249" w:type="dxa"/>
            <w:shd w:val="clear" w:color="auto" w:fill="C9ECFC" w:themeFill="text2" w:themeFillTint="33"/>
            <w:vAlign w:val="center"/>
          </w:tcPr>
          <w:p w14:paraId="36167E76" w14:textId="77777777" w:rsidR="007A6581" w:rsidRDefault="007A6581" w:rsidP="007A6581">
            <w:r>
              <w:t>Exceptions</w:t>
            </w:r>
          </w:p>
        </w:tc>
        <w:tc>
          <w:tcPr>
            <w:tcW w:w="7106" w:type="dxa"/>
            <w:gridSpan w:val="4"/>
          </w:tcPr>
          <w:p w14:paraId="17FE4A70" w14:textId="71DC71B3" w:rsidR="007A6581" w:rsidRDefault="00930C87" w:rsidP="007A6581">
            <w:pPr>
              <w:keepNext/>
            </w:pPr>
            <w:r>
              <w:t>User retracts intent to delete, account setting page is displayed again</w:t>
            </w:r>
          </w:p>
        </w:tc>
      </w:tr>
    </w:tbl>
    <w:p w14:paraId="20F96639" w14:textId="7CE96472" w:rsidR="007A6581"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930C87">
        <w:t>7</w:t>
      </w:r>
      <w:r w:rsidRPr="00532EFA">
        <w:t>: UC1</w:t>
      </w:r>
      <w:r w:rsidR="00930C87">
        <w:t>7</w:t>
      </w:r>
      <w:r w:rsidRPr="00532EFA">
        <w:t>-</w:t>
      </w:r>
      <w:r w:rsidR="00930C87" w:rsidRPr="00930C87">
        <w:t xml:space="preserve"> </w:t>
      </w:r>
      <w:r w:rsidR="00930C87">
        <w:t>Delete Account</w:t>
      </w:r>
    </w:p>
    <w:p w14:paraId="20BF68CB" w14:textId="77777777" w:rsidR="00930C87" w:rsidRPr="00930C87" w:rsidRDefault="00930C87" w:rsidP="00930C87"/>
    <w:tbl>
      <w:tblPr>
        <w:tblStyle w:val="TableGrid"/>
        <w:tblW w:w="9355" w:type="dxa"/>
        <w:tblLook w:val="04A0" w:firstRow="1" w:lastRow="0" w:firstColumn="1" w:lastColumn="0" w:noHBand="0" w:noVBand="1"/>
      </w:tblPr>
      <w:tblGrid>
        <w:gridCol w:w="2249"/>
        <w:gridCol w:w="441"/>
        <w:gridCol w:w="3100"/>
        <w:gridCol w:w="423"/>
        <w:gridCol w:w="3142"/>
      </w:tblGrid>
      <w:tr w:rsidR="007A6581" w14:paraId="2AD8D8E8" w14:textId="77777777" w:rsidTr="007A6581">
        <w:tc>
          <w:tcPr>
            <w:tcW w:w="2249" w:type="dxa"/>
            <w:shd w:val="clear" w:color="auto" w:fill="C9ECFC" w:themeFill="text2" w:themeFillTint="33"/>
            <w:vAlign w:val="center"/>
          </w:tcPr>
          <w:p w14:paraId="1AD35195" w14:textId="77777777" w:rsidR="007A6581" w:rsidRDefault="007A6581" w:rsidP="007A6581">
            <w:r>
              <w:t>Use case #</w:t>
            </w:r>
          </w:p>
        </w:tc>
        <w:tc>
          <w:tcPr>
            <w:tcW w:w="7106" w:type="dxa"/>
            <w:gridSpan w:val="4"/>
          </w:tcPr>
          <w:p w14:paraId="37ED6F6F" w14:textId="44D10224" w:rsidR="007A6581" w:rsidRDefault="007A6581" w:rsidP="007A6581">
            <w:r>
              <w:t>UC1</w:t>
            </w:r>
            <w:r w:rsidR="005C155F">
              <w:t>8</w:t>
            </w:r>
          </w:p>
        </w:tc>
      </w:tr>
      <w:tr w:rsidR="007A6581" w14:paraId="72A0D1C7" w14:textId="77777777" w:rsidTr="007A6581">
        <w:tc>
          <w:tcPr>
            <w:tcW w:w="2249" w:type="dxa"/>
            <w:shd w:val="clear" w:color="auto" w:fill="C9ECFC" w:themeFill="text2" w:themeFillTint="33"/>
            <w:vAlign w:val="center"/>
          </w:tcPr>
          <w:p w14:paraId="5C05FF1E" w14:textId="77777777" w:rsidR="007A6581" w:rsidRDefault="007A6581" w:rsidP="007A6581">
            <w:r>
              <w:t>Use case name</w:t>
            </w:r>
          </w:p>
        </w:tc>
        <w:tc>
          <w:tcPr>
            <w:tcW w:w="7106" w:type="dxa"/>
            <w:gridSpan w:val="4"/>
          </w:tcPr>
          <w:p w14:paraId="6D18FCA2" w14:textId="1CEB8F9A" w:rsidR="007A6581" w:rsidRDefault="005C155F" w:rsidP="007A6581">
            <w:r>
              <w:t>View About Page</w:t>
            </w:r>
          </w:p>
        </w:tc>
      </w:tr>
      <w:tr w:rsidR="007A6581" w14:paraId="793CAB13" w14:textId="77777777" w:rsidTr="007A6581">
        <w:tc>
          <w:tcPr>
            <w:tcW w:w="2249" w:type="dxa"/>
            <w:shd w:val="clear" w:color="auto" w:fill="C9ECFC" w:themeFill="text2" w:themeFillTint="33"/>
            <w:vAlign w:val="center"/>
          </w:tcPr>
          <w:p w14:paraId="1E9CB41C" w14:textId="77777777" w:rsidR="007A6581" w:rsidRDefault="007A6581" w:rsidP="007A6581">
            <w:r>
              <w:t>Scenario</w:t>
            </w:r>
          </w:p>
        </w:tc>
        <w:tc>
          <w:tcPr>
            <w:tcW w:w="7106" w:type="dxa"/>
            <w:gridSpan w:val="4"/>
          </w:tcPr>
          <w:p w14:paraId="7CB6508A" w14:textId="4A6EDDF6" w:rsidR="007A6581" w:rsidRDefault="00184818" w:rsidP="007A6581">
            <w:r>
              <w:t>User wishes to know more about the application</w:t>
            </w:r>
          </w:p>
        </w:tc>
      </w:tr>
      <w:tr w:rsidR="007A6581" w14:paraId="1EE552D3" w14:textId="77777777" w:rsidTr="007A6581">
        <w:tc>
          <w:tcPr>
            <w:tcW w:w="2249" w:type="dxa"/>
            <w:shd w:val="clear" w:color="auto" w:fill="C9ECFC" w:themeFill="text2" w:themeFillTint="33"/>
            <w:vAlign w:val="center"/>
          </w:tcPr>
          <w:p w14:paraId="277BFC4D" w14:textId="77777777" w:rsidR="007A6581" w:rsidRDefault="007A6581" w:rsidP="007A6581">
            <w:r>
              <w:t>Triggering event</w:t>
            </w:r>
          </w:p>
        </w:tc>
        <w:tc>
          <w:tcPr>
            <w:tcW w:w="7106" w:type="dxa"/>
            <w:gridSpan w:val="4"/>
          </w:tcPr>
          <w:p w14:paraId="5A8AEE50" w14:textId="6BDF018C" w:rsidR="007A6581" w:rsidRDefault="00184818" w:rsidP="007A6581">
            <w:r>
              <w:t>User clicks the about tab from the navigation menu</w:t>
            </w:r>
          </w:p>
        </w:tc>
      </w:tr>
      <w:tr w:rsidR="007A6581" w14:paraId="4FADF421" w14:textId="77777777" w:rsidTr="007A6581">
        <w:tc>
          <w:tcPr>
            <w:tcW w:w="2249" w:type="dxa"/>
            <w:shd w:val="clear" w:color="auto" w:fill="C9ECFC" w:themeFill="text2" w:themeFillTint="33"/>
            <w:vAlign w:val="center"/>
          </w:tcPr>
          <w:p w14:paraId="5EA7215F" w14:textId="77777777" w:rsidR="007A6581" w:rsidRDefault="007A6581" w:rsidP="007A6581">
            <w:r>
              <w:t>Brief description</w:t>
            </w:r>
          </w:p>
        </w:tc>
        <w:tc>
          <w:tcPr>
            <w:tcW w:w="7106" w:type="dxa"/>
            <w:gridSpan w:val="4"/>
          </w:tcPr>
          <w:p w14:paraId="4CB8269B" w14:textId="64BE92AA" w:rsidR="007A6581" w:rsidRDefault="00184818" w:rsidP="007A6581">
            <w:r>
              <w:t xml:space="preserve">The user clicks the about </w:t>
            </w:r>
            <w:r w:rsidR="00E72161">
              <w:t>button</w:t>
            </w:r>
            <w:r>
              <w:t xml:space="preserve"> and the about page is displayed</w:t>
            </w:r>
          </w:p>
        </w:tc>
      </w:tr>
      <w:tr w:rsidR="007A6581" w14:paraId="021D8703" w14:textId="77777777" w:rsidTr="007A6581">
        <w:tc>
          <w:tcPr>
            <w:tcW w:w="2249" w:type="dxa"/>
            <w:shd w:val="clear" w:color="auto" w:fill="C9ECFC" w:themeFill="text2" w:themeFillTint="33"/>
            <w:vAlign w:val="center"/>
          </w:tcPr>
          <w:p w14:paraId="5F7B7E70" w14:textId="77777777" w:rsidR="007A6581" w:rsidRDefault="007A6581" w:rsidP="007A6581">
            <w:r>
              <w:lastRenderedPageBreak/>
              <w:t>Actors</w:t>
            </w:r>
          </w:p>
        </w:tc>
        <w:tc>
          <w:tcPr>
            <w:tcW w:w="7106" w:type="dxa"/>
            <w:gridSpan w:val="4"/>
          </w:tcPr>
          <w:p w14:paraId="1FAE7079" w14:textId="00DABBD7" w:rsidR="007A6581" w:rsidRDefault="00184818" w:rsidP="007A6581">
            <w:r>
              <w:t>User</w:t>
            </w:r>
          </w:p>
        </w:tc>
      </w:tr>
      <w:tr w:rsidR="007A6581" w14:paraId="64BF3A07" w14:textId="77777777" w:rsidTr="007A6581">
        <w:tc>
          <w:tcPr>
            <w:tcW w:w="2249" w:type="dxa"/>
            <w:shd w:val="clear" w:color="auto" w:fill="C9ECFC" w:themeFill="text2" w:themeFillTint="33"/>
            <w:vAlign w:val="center"/>
          </w:tcPr>
          <w:p w14:paraId="41D12248" w14:textId="77777777" w:rsidR="007A6581" w:rsidRDefault="007A6581" w:rsidP="007A6581">
            <w:r>
              <w:t>Related use cases</w:t>
            </w:r>
          </w:p>
        </w:tc>
        <w:tc>
          <w:tcPr>
            <w:tcW w:w="7106" w:type="dxa"/>
            <w:gridSpan w:val="4"/>
          </w:tcPr>
          <w:p w14:paraId="0F1CF3BC" w14:textId="7FBCA2E4" w:rsidR="007A6581" w:rsidRDefault="00BA56F9" w:rsidP="007A6581">
            <w:r>
              <w:t>View Settings Page</w:t>
            </w:r>
          </w:p>
        </w:tc>
      </w:tr>
      <w:tr w:rsidR="007A6581" w14:paraId="31023194" w14:textId="77777777" w:rsidTr="007A6581">
        <w:tc>
          <w:tcPr>
            <w:tcW w:w="2249" w:type="dxa"/>
            <w:shd w:val="clear" w:color="auto" w:fill="C9ECFC" w:themeFill="text2" w:themeFillTint="33"/>
            <w:vAlign w:val="center"/>
          </w:tcPr>
          <w:p w14:paraId="17220A5E" w14:textId="77777777" w:rsidR="007A6581" w:rsidRDefault="007A6581" w:rsidP="007A6581">
            <w:r>
              <w:t>Pre-conditions</w:t>
            </w:r>
          </w:p>
        </w:tc>
        <w:tc>
          <w:tcPr>
            <w:tcW w:w="7106" w:type="dxa"/>
            <w:gridSpan w:val="4"/>
          </w:tcPr>
          <w:p w14:paraId="0FF47A3D" w14:textId="3BF98167" w:rsidR="007A6581" w:rsidRDefault="00184818" w:rsidP="007A6581">
            <w:r>
              <w:t>User must have an account and be signed in</w:t>
            </w:r>
          </w:p>
        </w:tc>
      </w:tr>
      <w:tr w:rsidR="007A6581" w14:paraId="4EB19947" w14:textId="77777777" w:rsidTr="007A6581">
        <w:tc>
          <w:tcPr>
            <w:tcW w:w="2249" w:type="dxa"/>
            <w:shd w:val="clear" w:color="auto" w:fill="C9ECFC" w:themeFill="text2" w:themeFillTint="33"/>
            <w:vAlign w:val="center"/>
          </w:tcPr>
          <w:p w14:paraId="3C34D62E" w14:textId="77777777" w:rsidR="007A6581" w:rsidRDefault="007A6581" w:rsidP="007A6581">
            <w:r>
              <w:t>Post-conditions</w:t>
            </w:r>
          </w:p>
        </w:tc>
        <w:tc>
          <w:tcPr>
            <w:tcW w:w="7106" w:type="dxa"/>
            <w:gridSpan w:val="4"/>
          </w:tcPr>
          <w:p w14:paraId="52096D44" w14:textId="7E848DDF" w:rsidR="007A6581" w:rsidRDefault="00184818" w:rsidP="007A6581">
            <w:r>
              <w:t>None</w:t>
            </w:r>
          </w:p>
        </w:tc>
      </w:tr>
      <w:tr w:rsidR="00184818" w14:paraId="0AF47EB4" w14:textId="77777777" w:rsidTr="007A6581">
        <w:trPr>
          <w:trHeight w:val="96"/>
        </w:trPr>
        <w:tc>
          <w:tcPr>
            <w:tcW w:w="2249" w:type="dxa"/>
            <w:vMerge w:val="restart"/>
            <w:shd w:val="clear" w:color="auto" w:fill="C9ECFC" w:themeFill="text2" w:themeFillTint="33"/>
            <w:vAlign w:val="center"/>
          </w:tcPr>
          <w:p w14:paraId="0E520EE4" w14:textId="77777777" w:rsidR="00184818" w:rsidRDefault="00184818" w:rsidP="007A6581">
            <w:r>
              <w:t>Flow of events</w:t>
            </w:r>
          </w:p>
        </w:tc>
        <w:tc>
          <w:tcPr>
            <w:tcW w:w="3541" w:type="dxa"/>
            <w:gridSpan w:val="2"/>
          </w:tcPr>
          <w:p w14:paraId="7D11E8FC" w14:textId="77777777" w:rsidR="00184818" w:rsidRDefault="00184818" w:rsidP="007A6581">
            <w:r>
              <w:t>Actor</w:t>
            </w:r>
          </w:p>
        </w:tc>
        <w:tc>
          <w:tcPr>
            <w:tcW w:w="3565" w:type="dxa"/>
            <w:gridSpan w:val="2"/>
          </w:tcPr>
          <w:p w14:paraId="33241989" w14:textId="77777777" w:rsidR="00184818" w:rsidRDefault="00184818" w:rsidP="007A6581">
            <w:r>
              <w:t>System</w:t>
            </w:r>
          </w:p>
        </w:tc>
      </w:tr>
      <w:tr w:rsidR="00184818" w14:paraId="39DE7C8C" w14:textId="77777777" w:rsidTr="007A6581">
        <w:trPr>
          <w:trHeight w:val="93"/>
        </w:trPr>
        <w:tc>
          <w:tcPr>
            <w:tcW w:w="2249" w:type="dxa"/>
            <w:vMerge/>
            <w:shd w:val="clear" w:color="auto" w:fill="C9ECFC" w:themeFill="text2" w:themeFillTint="33"/>
            <w:vAlign w:val="center"/>
          </w:tcPr>
          <w:p w14:paraId="60AD8260" w14:textId="77777777" w:rsidR="00184818" w:rsidRDefault="00184818" w:rsidP="007A6581"/>
        </w:tc>
        <w:tc>
          <w:tcPr>
            <w:tcW w:w="441" w:type="dxa"/>
          </w:tcPr>
          <w:p w14:paraId="7B6F858C" w14:textId="77777777" w:rsidR="00184818" w:rsidRDefault="00184818" w:rsidP="007A6581">
            <w:r>
              <w:t>1.</w:t>
            </w:r>
          </w:p>
        </w:tc>
        <w:tc>
          <w:tcPr>
            <w:tcW w:w="3100" w:type="dxa"/>
          </w:tcPr>
          <w:p w14:paraId="0063428D" w14:textId="2E8D74CD" w:rsidR="00184818" w:rsidRDefault="00184818" w:rsidP="007A6581">
            <w:r>
              <w:t xml:space="preserve">Clicks about </w:t>
            </w:r>
            <w:r w:rsidR="00C5090A">
              <w:t>button</w:t>
            </w:r>
            <w:r>
              <w:t xml:space="preserve"> from </w:t>
            </w:r>
            <w:r w:rsidR="00C5090A">
              <w:t>settings page</w:t>
            </w:r>
          </w:p>
        </w:tc>
        <w:tc>
          <w:tcPr>
            <w:tcW w:w="423" w:type="dxa"/>
          </w:tcPr>
          <w:p w14:paraId="7AFCC3E8" w14:textId="77777777" w:rsidR="00184818" w:rsidRDefault="00184818" w:rsidP="007A6581">
            <w:r>
              <w:t>2.</w:t>
            </w:r>
          </w:p>
        </w:tc>
        <w:tc>
          <w:tcPr>
            <w:tcW w:w="3142" w:type="dxa"/>
          </w:tcPr>
          <w:p w14:paraId="4DF48D53" w14:textId="12AAF876" w:rsidR="00184818" w:rsidRDefault="00184818" w:rsidP="007A6581">
            <w:r>
              <w:t>Display about page</w:t>
            </w:r>
          </w:p>
        </w:tc>
      </w:tr>
      <w:tr w:rsidR="00184818" w14:paraId="39F9A5C5" w14:textId="77777777" w:rsidTr="00184818">
        <w:trPr>
          <w:trHeight w:val="353"/>
        </w:trPr>
        <w:tc>
          <w:tcPr>
            <w:tcW w:w="2249" w:type="dxa"/>
            <w:shd w:val="clear" w:color="auto" w:fill="C9ECFC" w:themeFill="text2" w:themeFillTint="33"/>
            <w:vAlign w:val="center"/>
          </w:tcPr>
          <w:p w14:paraId="275CE712" w14:textId="24FC1F0A" w:rsidR="00184818" w:rsidRDefault="00184818" w:rsidP="007A6581">
            <w:r>
              <w:t>Exceptions</w:t>
            </w:r>
          </w:p>
        </w:tc>
        <w:tc>
          <w:tcPr>
            <w:tcW w:w="7106" w:type="dxa"/>
            <w:gridSpan w:val="4"/>
          </w:tcPr>
          <w:p w14:paraId="0CD74834" w14:textId="43CBCA1F" w:rsidR="00184818" w:rsidRDefault="00184818" w:rsidP="007A6581"/>
        </w:tc>
      </w:tr>
    </w:tbl>
    <w:p w14:paraId="2C32F391" w14:textId="46E71C3D" w:rsidR="007A6581" w:rsidRPr="00532EFA" w:rsidRDefault="007A6581" w:rsidP="007A6581">
      <w:pPr>
        <w:pStyle w:val="Caption"/>
      </w:pPr>
      <w:r w:rsidRPr="00532EFA">
        <w:t xml:space="preserve">Table </w:t>
      </w:r>
      <w:r w:rsidR="003E706A">
        <w:fldChar w:fldCharType="begin"/>
      </w:r>
      <w:r w:rsidR="003E706A">
        <w:instrText xml:space="preserve"> SEQ Table \* ARABIC </w:instrText>
      </w:r>
      <w:r w:rsidR="003E706A">
        <w:fldChar w:fldCharType="separate"/>
      </w:r>
      <w:r w:rsidRPr="00532EFA">
        <w:t>1</w:t>
      </w:r>
      <w:r w:rsidR="003E706A">
        <w:fldChar w:fldCharType="end"/>
      </w:r>
      <w:r w:rsidR="005C155F">
        <w:t>8</w:t>
      </w:r>
      <w:r w:rsidRPr="00532EFA">
        <w:t>: UC1</w:t>
      </w:r>
      <w:r w:rsidR="005C155F">
        <w:t>8</w:t>
      </w:r>
      <w:r w:rsidRPr="00532EFA">
        <w:t>-</w:t>
      </w:r>
      <w:r w:rsidR="00184818" w:rsidRPr="00184818">
        <w:t xml:space="preserve"> </w:t>
      </w:r>
      <w:r w:rsidR="00184818">
        <w:t>View About Page</w:t>
      </w:r>
    </w:p>
    <w:p w14:paraId="534282D2" w14:textId="77777777" w:rsidR="007A6581" w:rsidRPr="007A6581" w:rsidRDefault="007A6581" w:rsidP="007A6581"/>
    <w:sectPr w:rsidR="007A6581" w:rsidRPr="007A6581">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41604" w14:textId="77777777" w:rsidR="003E706A" w:rsidRDefault="003E706A">
      <w:pPr>
        <w:spacing w:after="0" w:line="240" w:lineRule="auto"/>
      </w:pPr>
      <w:r>
        <w:separator/>
      </w:r>
    </w:p>
  </w:endnote>
  <w:endnote w:type="continuationSeparator" w:id="0">
    <w:p w14:paraId="6B520D6E" w14:textId="77777777" w:rsidR="003E706A" w:rsidRDefault="003E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091404"/>
      <w:docPartObj>
        <w:docPartGallery w:val="Page Numbers (Bottom of Page)"/>
        <w:docPartUnique/>
      </w:docPartObj>
    </w:sdtPr>
    <w:sdtEndPr>
      <w:rPr>
        <w:i/>
      </w:rPr>
    </w:sdtEndPr>
    <w:sdtContent>
      <w:p w14:paraId="4D1EE379" w14:textId="0D5BCD38" w:rsidR="00EF02A4" w:rsidRDefault="00EF02A4" w:rsidP="00752D5C">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F02A4" w:rsidRPr="00B02086" w14:paraId="5F41F61C" w14:textId="77777777" w:rsidTr="00B02086">
          <w:tc>
            <w:tcPr>
              <w:tcW w:w="4675" w:type="dxa"/>
            </w:tcPr>
            <w:p w14:paraId="0E98BACB" w14:textId="62605590" w:rsidR="00EF02A4" w:rsidRPr="00B02086" w:rsidRDefault="00EF02A4" w:rsidP="00B02086">
              <w:pPr>
                <w:pStyle w:val="Footer"/>
                <w:rPr>
                  <w:i/>
                </w:rPr>
              </w:pPr>
              <w:r>
                <w:rPr>
                  <w:i/>
                </w:rPr>
                <w:t xml:space="preserve">Use case </w:t>
              </w:r>
              <w:r w:rsidR="005C155F">
                <w:rPr>
                  <w:i/>
                </w:rPr>
                <w:t>description</w:t>
              </w:r>
            </w:p>
          </w:tc>
          <w:tc>
            <w:tcPr>
              <w:tcW w:w="4675" w:type="dxa"/>
            </w:tcPr>
            <w:p w14:paraId="1442BC64" w14:textId="1FE72DB2" w:rsidR="00EF02A4" w:rsidRPr="00B02086" w:rsidRDefault="00EF02A4" w:rsidP="00B02086">
              <w:pPr>
                <w:pStyle w:val="Footer"/>
                <w:jc w:val="right"/>
                <w:rPr>
                  <w:i/>
                </w:rPr>
              </w:pPr>
              <w:r w:rsidRPr="00B02086">
                <w:rPr>
                  <w:i/>
                </w:rPr>
                <w:t xml:space="preserve">Page </w:t>
              </w:r>
              <w:r w:rsidRPr="00B02086">
                <w:rPr>
                  <w:b/>
                  <w:bCs/>
                  <w:i/>
                  <w:sz w:val="24"/>
                  <w:szCs w:val="24"/>
                </w:rPr>
                <w:fldChar w:fldCharType="begin"/>
              </w:r>
              <w:r w:rsidRPr="00B02086">
                <w:rPr>
                  <w:b/>
                  <w:bCs/>
                  <w:i/>
                </w:rPr>
                <w:instrText xml:space="preserve"> PAGE </w:instrText>
              </w:r>
              <w:r w:rsidRPr="00B02086">
                <w:rPr>
                  <w:b/>
                  <w:bCs/>
                  <w:i/>
                  <w:sz w:val="24"/>
                  <w:szCs w:val="24"/>
                </w:rPr>
                <w:fldChar w:fldCharType="separate"/>
              </w:r>
              <w:r w:rsidR="005133FD">
                <w:rPr>
                  <w:b/>
                  <w:bCs/>
                  <w:i/>
                  <w:noProof/>
                </w:rPr>
                <w:t>5</w:t>
              </w:r>
              <w:r w:rsidRPr="00B02086">
                <w:rPr>
                  <w:b/>
                  <w:bCs/>
                  <w:i/>
                  <w:sz w:val="24"/>
                  <w:szCs w:val="24"/>
                </w:rPr>
                <w:fldChar w:fldCharType="end"/>
              </w:r>
              <w:r w:rsidRPr="00B02086">
                <w:rPr>
                  <w:i/>
                </w:rPr>
                <w:t xml:space="preserve"> of </w:t>
              </w:r>
              <w:r w:rsidRPr="00B02086">
                <w:rPr>
                  <w:b/>
                  <w:bCs/>
                  <w:i/>
                  <w:sz w:val="24"/>
                  <w:szCs w:val="24"/>
                </w:rPr>
                <w:fldChar w:fldCharType="begin"/>
              </w:r>
              <w:r w:rsidRPr="00B02086">
                <w:rPr>
                  <w:b/>
                  <w:bCs/>
                  <w:i/>
                </w:rPr>
                <w:instrText xml:space="preserve"> NUMPAGES  </w:instrText>
              </w:r>
              <w:r w:rsidRPr="00B02086">
                <w:rPr>
                  <w:b/>
                  <w:bCs/>
                  <w:i/>
                  <w:sz w:val="24"/>
                  <w:szCs w:val="24"/>
                </w:rPr>
                <w:fldChar w:fldCharType="separate"/>
              </w:r>
              <w:r w:rsidR="005133FD">
                <w:rPr>
                  <w:b/>
                  <w:bCs/>
                  <w:i/>
                  <w:noProof/>
                </w:rPr>
                <w:t>12</w:t>
              </w:r>
              <w:r w:rsidRPr="00B02086">
                <w:rPr>
                  <w:b/>
                  <w:bCs/>
                  <w:i/>
                  <w:sz w:val="24"/>
                  <w:szCs w:val="24"/>
                </w:rPr>
                <w:fldChar w:fldCharType="end"/>
              </w:r>
            </w:p>
          </w:tc>
        </w:tr>
      </w:tbl>
    </w:sdtContent>
  </w:sdt>
  <w:p w14:paraId="755CCF42" w14:textId="0861208F" w:rsidR="00EF02A4" w:rsidRPr="00752D5C" w:rsidRDefault="00EF02A4">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F3419" w14:textId="77777777" w:rsidR="003E706A" w:rsidRDefault="003E706A">
      <w:pPr>
        <w:spacing w:after="0" w:line="240" w:lineRule="auto"/>
      </w:pPr>
      <w:r>
        <w:separator/>
      </w:r>
    </w:p>
  </w:footnote>
  <w:footnote w:type="continuationSeparator" w:id="0">
    <w:p w14:paraId="31F18C55" w14:textId="77777777" w:rsidR="003E706A" w:rsidRDefault="003E7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A19" w14:textId="77777777" w:rsidR="00EF02A4" w:rsidRPr="00F47BCF" w:rsidRDefault="00EF02A4" w:rsidP="00F47BCF">
    <w:pPr>
      <w:pStyle w:val="Header"/>
      <w:jc w:val="right"/>
      <w:rPr>
        <w:i/>
        <w:lang w:val="en-CA"/>
      </w:rPr>
    </w:pPr>
    <w:r w:rsidRPr="00F47BCF">
      <w:rPr>
        <w:i/>
        <w:lang w:val="en-CA"/>
      </w:rPr>
      <w:t>PROG3180: Programming Mobile Applications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AACB2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02E"/>
    <w:multiLevelType w:val="hybridMultilevel"/>
    <w:tmpl w:val="DC5673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40D80"/>
    <w:multiLevelType w:val="hybridMultilevel"/>
    <w:tmpl w:val="71847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71468"/>
    <w:multiLevelType w:val="hybridMultilevel"/>
    <w:tmpl w:val="FE20A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BCF"/>
    <w:rsid w:val="00024890"/>
    <w:rsid w:val="000470DA"/>
    <w:rsid w:val="00050CEC"/>
    <w:rsid w:val="000A33DD"/>
    <w:rsid w:val="000A5D37"/>
    <w:rsid w:val="000D18D1"/>
    <w:rsid w:val="001772A9"/>
    <w:rsid w:val="00184818"/>
    <w:rsid w:val="001932BE"/>
    <w:rsid w:val="001B42EC"/>
    <w:rsid w:val="001C76FF"/>
    <w:rsid w:val="00200C74"/>
    <w:rsid w:val="00213248"/>
    <w:rsid w:val="002350B0"/>
    <w:rsid w:val="0023534E"/>
    <w:rsid w:val="00261710"/>
    <w:rsid w:val="00266CD5"/>
    <w:rsid w:val="002709A5"/>
    <w:rsid w:val="002B2FA5"/>
    <w:rsid w:val="002F4CA3"/>
    <w:rsid w:val="0030182B"/>
    <w:rsid w:val="00302B7C"/>
    <w:rsid w:val="0030329D"/>
    <w:rsid w:val="00304E8B"/>
    <w:rsid w:val="00321C39"/>
    <w:rsid w:val="003C2D53"/>
    <w:rsid w:val="003C77B2"/>
    <w:rsid w:val="003E370F"/>
    <w:rsid w:val="003E706A"/>
    <w:rsid w:val="00452FDC"/>
    <w:rsid w:val="004554E6"/>
    <w:rsid w:val="004577CC"/>
    <w:rsid w:val="00465921"/>
    <w:rsid w:val="004664E6"/>
    <w:rsid w:val="00477F76"/>
    <w:rsid w:val="004A00DC"/>
    <w:rsid w:val="004A3419"/>
    <w:rsid w:val="004D0ECB"/>
    <w:rsid w:val="00503B12"/>
    <w:rsid w:val="00503CA5"/>
    <w:rsid w:val="005133FD"/>
    <w:rsid w:val="005211F6"/>
    <w:rsid w:val="00532EFA"/>
    <w:rsid w:val="005434DD"/>
    <w:rsid w:val="005553FF"/>
    <w:rsid w:val="005622B8"/>
    <w:rsid w:val="00567CC6"/>
    <w:rsid w:val="005A3C22"/>
    <w:rsid w:val="005C155F"/>
    <w:rsid w:val="00614336"/>
    <w:rsid w:val="006C3376"/>
    <w:rsid w:val="00752D5C"/>
    <w:rsid w:val="007A4B12"/>
    <w:rsid w:val="007A6581"/>
    <w:rsid w:val="007F578A"/>
    <w:rsid w:val="008A4137"/>
    <w:rsid w:val="008D0BE6"/>
    <w:rsid w:val="0091406A"/>
    <w:rsid w:val="00914B4A"/>
    <w:rsid w:val="00917511"/>
    <w:rsid w:val="00930C87"/>
    <w:rsid w:val="0094005C"/>
    <w:rsid w:val="00991946"/>
    <w:rsid w:val="009A466B"/>
    <w:rsid w:val="009A5BF7"/>
    <w:rsid w:val="009D4237"/>
    <w:rsid w:val="00A43068"/>
    <w:rsid w:val="00A8799C"/>
    <w:rsid w:val="00AC298F"/>
    <w:rsid w:val="00AD482D"/>
    <w:rsid w:val="00B02086"/>
    <w:rsid w:val="00B243D0"/>
    <w:rsid w:val="00B37CCE"/>
    <w:rsid w:val="00B616B6"/>
    <w:rsid w:val="00B9071F"/>
    <w:rsid w:val="00BA56F9"/>
    <w:rsid w:val="00BB6DC5"/>
    <w:rsid w:val="00BC417D"/>
    <w:rsid w:val="00C21D9D"/>
    <w:rsid w:val="00C5090A"/>
    <w:rsid w:val="00C55244"/>
    <w:rsid w:val="00C756D5"/>
    <w:rsid w:val="00C8397B"/>
    <w:rsid w:val="00CB0BE7"/>
    <w:rsid w:val="00CC5063"/>
    <w:rsid w:val="00D43962"/>
    <w:rsid w:val="00D741A2"/>
    <w:rsid w:val="00D82ED6"/>
    <w:rsid w:val="00DA6D64"/>
    <w:rsid w:val="00DE60BC"/>
    <w:rsid w:val="00E128DA"/>
    <w:rsid w:val="00E72161"/>
    <w:rsid w:val="00EE477D"/>
    <w:rsid w:val="00EF02A4"/>
    <w:rsid w:val="00F24D35"/>
    <w:rsid w:val="00F3272C"/>
    <w:rsid w:val="00F47BCF"/>
    <w:rsid w:val="00F679CD"/>
    <w:rsid w:val="00FD0F98"/>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89B"/>
  <w15:docId w15:val="{51E17270-B033-4230-80B5-96BA0180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BCF"/>
    <w:rPr>
      <w:rFonts w:ascii="Bookman Old Style" w:hAnsi="Bookman Old Style"/>
    </w:rPr>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47BCF"/>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47BCF"/>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unhideWhenUsed/>
    <w:qFormat/>
    <w:rsid w:val="00752D5C"/>
    <w:pPr>
      <w:jc w:val="center"/>
    </w:pPr>
    <w:rPr>
      <w:bCs/>
      <w:color w:val="2C2C2C" w:themeColor="text1"/>
      <w:sz w:val="20"/>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F47B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BCF"/>
    <w:rPr>
      <w:rFonts w:ascii="Bookman Old Style" w:hAnsi="Bookman Old Style"/>
    </w:rPr>
  </w:style>
  <w:style w:type="paragraph" w:styleId="Footer">
    <w:name w:val="footer"/>
    <w:basedOn w:val="Normal"/>
    <w:link w:val="FooterChar"/>
    <w:uiPriority w:val="99"/>
    <w:unhideWhenUsed/>
    <w:rsid w:val="00F47B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BCF"/>
    <w:rPr>
      <w:rFonts w:ascii="Bookman Old Style" w:hAnsi="Bookman Old Style"/>
    </w:rPr>
  </w:style>
  <w:style w:type="paragraph" w:customStyle="1" w:styleId="TableHeader">
    <w:name w:val="Table Header"/>
    <w:basedOn w:val="Normal"/>
    <w:qFormat/>
    <w:rsid w:val="007F578A"/>
    <w:pPr>
      <w:spacing w:after="120" w:line="240" w:lineRule="auto"/>
    </w:pPr>
    <w:rPr>
      <w:rFonts w:ascii="Corbel" w:hAnsi="Corbel"/>
      <w:caps/>
    </w:rPr>
  </w:style>
  <w:style w:type="paragraph" w:customStyle="1" w:styleId="Hint">
    <w:name w:val="Hint"/>
    <w:basedOn w:val="Normal"/>
    <w:qFormat/>
    <w:rsid w:val="00477F7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5846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605233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bi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68D469D-D89E-45CC-9940-A1C2097D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394</TotalTime>
  <Pages>12</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Sabbir Ahmed</dc:creator>
  <cp:keywords/>
  <cp:lastModifiedBy>Ahn Jaden</cp:lastModifiedBy>
  <cp:revision>54</cp:revision>
  <dcterms:created xsi:type="dcterms:W3CDTF">2016-04-10T11:58:00Z</dcterms:created>
  <dcterms:modified xsi:type="dcterms:W3CDTF">2018-04-20T20:18:00Z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