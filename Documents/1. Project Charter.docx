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81603" w14:textId="77777777" w:rsidR="00AA3B04" w:rsidRDefault="00AA3B04" w:rsidP="00AA3B04">
      <w:pPr>
        <w:pStyle w:val="Title"/>
      </w:pPr>
      <w:r>
        <w:t>project charter</w:t>
      </w:r>
    </w:p>
    <w:p w14:paraId="69A14874" w14:textId="77777777" w:rsidR="00AA3B04" w:rsidRPr="00B02086" w:rsidRDefault="00AA3B04" w:rsidP="00AA3B04">
      <w:pPr>
        <w:pStyle w:val="Heading1"/>
      </w:pPr>
      <w:r>
        <w:t>Project name</w:t>
      </w:r>
    </w:p>
    <w:p w14:paraId="6B658266" w14:textId="77777777" w:rsidR="00AA3B04" w:rsidRPr="00A4190C" w:rsidRDefault="00AA3B04" w:rsidP="00AA3B04">
      <w:r>
        <w:t>Pet Your Plant</w:t>
      </w:r>
    </w:p>
    <w:p w14:paraId="3048715A" w14:textId="77777777" w:rsidR="00AA3B04" w:rsidRDefault="00AA3B04" w:rsidP="00AA3B04">
      <w:pPr>
        <w:pStyle w:val="Heading1"/>
      </w:pPr>
      <w:r>
        <w:t>business purpose</w:t>
      </w:r>
    </w:p>
    <w:p w14:paraId="66314B8E" w14:textId="77777777" w:rsidR="00AA3B04" w:rsidRPr="00A4190C" w:rsidRDefault="00AA3B04" w:rsidP="00AA3B04">
      <w:r>
        <w:t>Pet Your Plant is a plant care schedule management application designed to make caring for your household and ornamental plants easier. Create plant profiles and their customized care schedules to ensure you never miss watering again.</w:t>
      </w:r>
    </w:p>
    <w:p w14:paraId="0C2C79D4" w14:textId="77777777" w:rsidR="00AA3B04" w:rsidRDefault="00AA3B04" w:rsidP="00AA3B04">
      <w:pPr>
        <w:pStyle w:val="Heading1"/>
      </w:pPr>
      <w:r>
        <w:t>project roles/responsibilities</w:t>
      </w:r>
    </w:p>
    <w:p w14:paraId="214A7B6E" w14:textId="2530F0CA" w:rsidR="00AA3B04" w:rsidRDefault="00AA3B04" w:rsidP="00AA3B04">
      <w:pPr>
        <w:pStyle w:val="ListParagraph"/>
        <w:numPr>
          <w:ilvl w:val="0"/>
          <w:numId w:val="8"/>
        </w:numPr>
      </w:pPr>
      <w:r>
        <w:t xml:space="preserve">Jaden </w:t>
      </w:r>
      <w:r w:rsidR="0041389D">
        <w:t xml:space="preserve">Ji Hong </w:t>
      </w:r>
      <w:r>
        <w:t>Ahn: Developer/Quality Assurance</w:t>
      </w:r>
    </w:p>
    <w:p w14:paraId="416DF464" w14:textId="77777777" w:rsidR="00AA3B04" w:rsidRPr="0032171E" w:rsidRDefault="00AA3B04" w:rsidP="00AA3B04">
      <w:pPr>
        <w:pStyle w:val="ListParagraph"/>
        <w:numPr>
          <w:ilvl w:val="0"/>
          <w:numId w:val="8"/>
        </w:numPr>
      </w:pPr>
      <w:r>
        <w:t>Aubrey Delong: Developer/Quality Assurance</w:t>
      </w:r>
    </w:p>
    <w:p w14:paraId="32457A78" w14:textId="77777777" w:rsidR="00AA3B04" w:rsidRDefault="00AA3B04" w:rsidP="00AA3B04">
      <w:pPr>
        <w:pStyle w:val="Heading1"/>
      </w:pPr>
      <w:r>
        <w:t>Technical architecture</w:t>
      </w:r>
    </w:p>
    <w:p w14:paraId="2A11C513" w14:textId="0E085EBD" w:rsidR="00BE1E73" w:rsidRDefault="00BE1E73" w:rsidP="00BE1E73">
      <w:pPr>
        <w:pStyle w:val="ListParagraph"/>
        <w:numPr>
          <w:ilvl w:val="0"/>
          <w:numId w:val="9"/>
        </w:numPr>
      </w:pPr>
      <w:r>
        <w:t>Web Storage API</w:t>
      </w:r>
    </w:p>
    <w:p w14:paraId="4FC1DF33" w14:textId="471FCD3F" w:rsidR="00AA3B04" w:rsidRPr="00BE1E73" w:rsidRDefault="00BE1E73" w:rsidP="00BE1E73">
      <w:pPr>
        <w:pStyle w:val="ListParagraph"/>
        <w:numPr>
          <w:ilvl w:val="0"/>
          <w:numId w:val="9"/>
        </w:numPr>
      </w:pPr>
      <w:r w:rsidRPr="00BE1E73">
        <w:t>Web SQL Database</w:t>
      </w:r>
    </w:p>
    <w:p w14:paraId="5C34AB9E" w14:textId="3C03CB63" w:rsidR="00BE1E73" w:rsidRPr="00BE1E73" w:rsidRDefault="00BE1E73" w:rsidP="00BE1E73">
      <w:pPr>
        <w:pStyle w:val="ListParagraph"/>
        <w:numPr>
          <w:ilvl w:val="0"/>
          <w:numId w:val="9"/>
        </w:numPr>
      </w:pPr>
      <w:r w:rsidRPr="00BE1E73">
        <w:t>Node.js</w:t>
      </w:r>
    </w:p>
    <w:p w14:paraId="789E5B65" w14:textId="2993FC19" w:rsidR="00BE1E73" w:rsidRDefault="00BE1E73" w:rsidP="00BE1E73">
      <w:pPr>
        <w:pStyle w:val="ListParagraph"/>
        <w:numPr>
          <w:ilvl w:val="0"/>
          <w:numId w:val="9"/>
        </w:numPr>
      </w:pPr>
      <w:r w:rsidRPr="00BE1E73">
        <w:t>Apache Cordova</w:t>
      </w:r>
    </w:p>
    <w:p w14:paraId="7F505026" w14:textId="1AE5ABE3" w:rsidR="00BE1E73" w:rsidRPr="00BE1E73" w:rsidRDefault="00BE1E73" w:rsidP="00BE1E73">
      <w:pPr>
        <w:pStyle w:val="ListParagraph"/>
        <w:numPr>
          <w:ilvl w:val="0"/>
          <w:numId w:val="9"/>
        </w:numPr>
      </w:pPr>
      <w:r w:rsidRPr="00BE1E73">
        <w:t>HTML</w:t>
      </w:r>
      <w:r w:rsidR="00E92DA9">
        <w:t>5</w:t>
      </w:r>
      <w:r>
        <w:t xml:space="preserve"> &amp; </w:t>
      </w:r>
      <w:r w:rsidRPr="00BE1E73">
        <w:t>CSS</w:t>
      </w:r>
      <w:r w:rsidR="00E92DA9">
        <w:t>3</w:t>
      </w:r>
    </w:p>
    <w:p w14:paraId="4DA2AE5C" w14:textId="48564A6D" w:rsidR="00BE1E73" w:rsidRDefault="00BE1E73" w:rsidP="00BE1E73">
      <w:pPr>
        <w:pStyle w:val="ListParagraph"/>
        <w:numPr>
          <w:ilvl w:val="0"/>
          <w:numId w:val="9"/>
        </w:numPr>
      </w:pPr>
      <w:r>
        <w:t>J</w:t>
      </w:r>
      <w:r w:rsidRPr="00BE1E73">
        <w:t>avaScript</w:t>
      </w:r>
      <w:bookmarkStart w:id="0" w:name="_GoBack"/>
      <w:bookmarkEnd w:id="0"/>
    </w:p>
    <w:p w14:paraId="0C6934C8" w14:textId="02A4CBB9" w:rsidR="00BE1E73" w:rsidRPr="00BE1E73" w:rsidRDefault="00BE1E73" w:rsidP="0037750E">
      <w:pPr>
        <w:pStyle w:val="ListParagraph"/>
        <w:numPr>
          <w:ilvl w:val="0"/>
          <w:numId w:val="9"/>
        </w:numPr>
      </w:pPr>
      <w:r w:rsidRPr="00BE1E73">
        <w:t>jQuery</w:t>
      </w:r>
      <w:r>
        <w:t xml:space="preserve"> &amp; </w:t>
      </w:r>
      <w:r w:rsidRPr="00BE1E73">
        <w:t>jQuery Mobile</w:t>
      </w:r>
    </w:p>
    <w:p w14:paraId="5742B5C4" w14:textId="39030664" w:rsidR="00477F76" w:rsidRPr="00AA3B04" w:rsidRDefault="00BE1E73" w:rsidP="00AA3B04">
      <w:pPr>
        <w:pStyle w:val="ListParagraph"/>
        <w:numPr>
          <w:ilvl w:val="0"/>
          <w:numId w:val="9"/>
        </w:numPr>
      </w:pPr>
      <w:r>
        <w:t>Android Native API</w:t>
      </w:r>
    </w:p>
    <w:sectPr w:rsidR="00477F76" w:rsidRPr="00AA3B04">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7BCF7" w14:textId="77777777" w:rsidR="00545A69" w:rsidRDefault="00545A69">
      <w:pPr>
        <w:spacing w:after="0" w:line="240" w:lineRule="auto"/>
      </w:pPr>
      <w:r>
        <w:separator/>
      </w:r>
    </w:p>
  </w:endnote>
  <w:endnote w:type="continuationSeparator" w:id="0">
    <w:p w14:paraId="13627CD0" w14:textId="77777777" w:rsidR="00545A69" w:rsidRDefault="0054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091404"/>
      <w:docPartObj>
        <w:docPartGallery w:val="Page Numbers (Bottom of Page)"/>
        <w:docPartUnique/>
      </w:docPartObj>
    </w:sdtPr>
    <w:sdtEndPr>
      <w:rPr>
        <w:i/>
      </w:rPr>
    </w:sdtEndPr>
    <w:sdtContent>
      <w:p w14:paraId="4D1EE379" w14:textId="0D5BCD38" w:rsidR="00B02086" w:rsidRDefault="00B02086" w:rsidP="00752D5C">
        <w:pPr>
          <w:pStyle w:val="Foote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02086" w:rsidRPr="00B02086" w14:paraId="5F41F61C" w14:textId="77777777" w:rsidTr="00B02086">
          <w:tc>
            <w:tcPr>
              <w:tcW w:w="4675" w:type="dxa"/>
            </w:tcPr>
            <w:p w14:paraId="0E98BACB" w14:textId="6A9A8997" w:rsidR="00B02086" w:rsidRPr="00B02086" w:rsidRDefault="00B02086" w:rsidP="00B02086">
              <w:pPr>
                <w:pStyle w:val="Footer"/>
                <w:rPr>
                  <w:i/>
                </w:rPr>
              </w:pPr>
              <w:r w:rsidRPr="00B02086">
                <w:rPr>
                  <w:i/>
                </w:rPr>
                <w:t>Project Charter</w:t>
              </w:r>
            </w:p>
          </w:tc>
          <w:tc>
            <w:tcPr>
              <w:tcW w:w="4675" w:type="dxa"/>
            </w:tcPr>
            <w:p w14:paraId="1442BC64" w14:textId="484AC1B2" w:rsidR="00B02086" w:rsidRPr="00B02086" w:rsidRDefault="00B02086" w:rsidP="00B02086">
              <w:pPr>
                <w:pStyle w:val="Footer"/>
                <w:jc w:val="right"/>
                <w:rPr>
                  <w:i/>
                </w:rPr>
              </w:pPr>
              <w:r w:rsidRPr="00B02086">
                <w:rPr>
                  <w:i/>
                </w:rPr>
                <w:t xml:space="preserve">Page </w:t>
              </w:r>
              <w:r w:rsidRPr="00B02086">
                <w:rPr>
                  <w:b/>
                  <w:bCs/>
                  <w:i/>
                  <w:sz w:val="24"/>
                  <w:szCs w:val="24"/>
                </w:rPr>
                <w:fldChar w:fldCharType="begin"/>
              </w:r>
              <w:r w:rsidRPr="00B02086">
                <w:rPr>
                  <w:b/>
                  <w:bCs/>
                  <w:i/>
                </w:rPr>
                <w:instrText xml:space="preserve"> PAGE </w:instrText>
              </w:r>
              <w:r w:rsidRPr="00B02086">
                <w:rPr>
                  <w:b/>
                  <w:bCs/>
                  <w:i/>
                  <w:sz w:val="24"/>
                  <w:szCs w:val="24"/>
                </w:rPr>
                <w:fldChar w:fldCharType="separate"/>
              </w:r>
              <w:r w:rsidR="00CE3765">
                <w:rPr>
                  <w:b/>
                  <w:bCs/>
                  <w:i/>
                  <w:noProof/>
                </w:rPr>
                <w:t>1</w:t>
              </w:r>
              <w:r w:rsidRPr="00B02086">
                <w:rPr>
                  <w:b/>
                  <w:bCs/>
                  <w:i/>
                  <w:sz w:val="24"/>
                  <w:szCs w:val="24"/>
                </w:rPr>
                <w:fldChar w:fldCharType="end"/>
              </w:r>
              <w:r w:rsidRPr="00B02086">
                <w:rPr>
                  <w:i/>
                </w:rPr>
                <w:t xml:space="preserve"> of </w:t>
              </w:r>
              <w:r w:rsidRPr="00B02086">
                <w:rPr>
                  <w:b/>
                  <w:bCs/>
                  <w:i/>
                  <w:sz w:val="24"/>
                  <w:szCs w:val="24"/>
                </w:rPr>
                <w:fldChar w:fldCharType="begin"/>
              </w:r>
              <w:r w:rsidRPr="00B02086">
                <w:rPr>
                  <w:b/>
                  <w:bCs/>
                  <w:i/>
                </w:rPr>
                <w:instrText xml:space="preserve"> NUMPAGES  </w:instrText>
              </w:r>
              <w:r w:rsidRPr="00B02086">
                <w:rPr>
                  <w:b/>
                  <w:bCs/>
                  <w:i/>
                  <w:sz w:val="24"/>
                  <w:szCs w:val="24"/>
                </w:rPr>
                <w:fldChar w:fldCharType="separate"/>
              </w:r>
              <w:r w:rsidR="00CE3765">
                <w:rPr>
                  <w:b/>
                  <w:bCs/>
                  <w:i/>
                  <w:noProof/>
                </w:rPr>
                <w:t>1</w:t>
              </w:r>
              <w:r w:rsidRPr="00B02086">
                <w:rPr>
                  <w:b/>
                  <w:bCs/>
                  <w:i/>
                  <w:sz w:val="24"/>
                  <w:szCs w:val="24"/>
                </w:rPr>
                <w:fldChar w:fldCharType="end"/>
              </w:r>
            </w:p>
          </w:tc>
        </w:tr>
      </w:tbl>
    </w:sdtContent>
  </w:sdt>
  <w:p w14:paraId="755CCF42" w14:textId="0861208F" w:rsidR="00752D5C" w:rsidRPr="00752D5C" w:rsidRDefault="00752D5C">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DA785" w14:textId="77777777" w:rsidR="00545A69" w:rsidRDefault="00545A69">
      <w:pPr>
        <w:spacing w:after="0" w:line="240" w:lineRule="auto"/>
      </w:pPr>
      <w:r>
        <w:separator/>
      </w:r>
    </w:p>
  </w:footnote>
  <w:footnote w:type="continuationSeparator" w:id="0">
    <w:p w14:paraId="3E5F6A9A" w14:textId="77777777" w:rsidR="00545A69" w:rsidRDefault="00545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9CA19" w14:textId="77777777" w:rsidR="001772A9" w:rsidRPr="00F47BCF" w:rsidRDefault="001772A9" w:rsidP="00F47BCF">
    <w:pPr>
      <w:pStyle w:val="Header"/>
      <w:jc w:val="right"/>
      <w:rPr>
        <w:i/>
        <w:lang w:val="en-CA"/>
      </w:rPr>
    </w:pPr>
    <w:r w:rsidRPr="00F47BCF">
      <w:rPr>
        <w:i/>
        <w:lang w:val="en-CA"/>
      </w:rPr>
      <w:t>PROG3180: Programming Mobile Applications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AACB2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A102E"/>
    <w:multiLevelType w:val="hybridMultilevel"/>
    <w:tmpl w:val="DC5673C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40D80"/>
    <w:multiLevelType w:val="hybridMultilevel"/>
    <w:tmpl w:val="718473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2B4844"/>
    <w:multiLevelType w:val="hybridMultilevel"/>
    <w:tmpl w:val="3D789B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FD71468"/>
    <w:multiLevelType w:val="hybridMultilevel"/>
    <w:tmpl w:val="FE20A3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9D2CE1"/>
    <w:multiLevelType w:val="hybridMultilevel"/>
    <w:tmpl w:val="04FE06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7"/>
  </w:num>
  <w:num w:numId="5">
    <w:abstractNumId w:val="3"/>
  </w:num>
  <w:num w:numId="6">
    <w:abstractNumId w:val="1"/>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BCF"/>
    <w:rsid w:val="000470DA"/>
    <w:rsid w:val="00050CEC"/>
    <w:rsid w:val="001074B0"/>
    <w:rsid w:val="001772A9"/>
    <w:rsid w:val="001E73FA"/>
    <w:rsid w:val="0023534E"/>
    <w:rsid w:val="0030329D"/>
    <w:rsid w:val="003C4E2D"/>
    <w:rsid w:val="003E370F"/>
    <w:rsid w:val="0041389D"/>
    <w:rsid w:val="00440FF4"/>
    <w:rsid w:val="00477F76"/>
    <w:rsid w:val="00545A69"/>
    <w:rsid w:val="00752D5C"/>
    <w:rsid w:val="007A4B12"/>
    <w:rsid w:val="00917511"/>
    <w:rsid w:val="0094005C"/>
    <w:rsid w:val="00A43068"/>
    <w:rsid w:val="00AA3B04"/>
    <w:rsid w:val="00AD482D"/>
    <w:rsid w:val="00B02086"/>
    <w:rsid w:val="00B37CCE"/>
    <w:rsid w:val="00BE1E73"/>
    <w:rsid w:val="00CB0BE7"/>
    <w:rsid w:val="00CE3765"/>
    <w:rsid w:val="00D82ED6"/>
    <w:rsid w:val="00E128DA"/>
    <w:rsid w:val="00E64FF8"/>
    <w:rsid w:val="00E92DA9"/>
    <w:rsid w:val="00EE477D"/>
    <w:rsid w:val="00F3272C"/>
    <w:rsid w:val="00F47B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C89B"/>
  <w15:docId w15:val="{51E17270-B033-4230-80B5-96BA0180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BCF"/>
    <w:rPr>
      <w:rFonts w:ascii="Bookman Old Style" w:hAnsi="Bookman Old Style"/>
    </w:rPr>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F47BCF"/>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sid w:val="00F47BCF"/>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unhideWhenUsed/>
    <w:qFormat/>
    <w:rsid w:val="00752D5C"/>
    <w:pPr>
      <w:jc w:val="center"/>
    </w:pPr>
    <w:rPr>
      <w:bCs/>
      <w:color w:val="2C2C2C" w:themeColor="text1"/>
      <w:sz w:val="20"/>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F47BC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7BCF"/>
    <w:rPr>
      <w:rFonts w:ascii="Bookman Old Style" w:hAnsi="Bookman Old Style"/>
    </w:rPr>
  </w:style>
  <w:style w:type="paragraph" w:styleId="Footer">
    <w:name w:val="footer"/>
    <w:basedOn w:val="Normal"/>
    <w:link w:val="FooterChar"/>
    <w:uiPriority w:val="99"/>
    <w:unhideWhenUsed/>
    <w:rsid w:val="00F47BC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7BCF"/>
    <w:rPr>
      <w:rFonts w:ascii="Bookman Old Style" w:hAnsi="Bookman Old Style"/>
    </w:rPr>
  </w:style>
  <w:style w:type="paragraph" w:customStyle="1" w:styleId="TableHeader">
    <w:name w:val="Table Header"/>
    <w:basedOn w:val="Normal"/>
    <w:qFormat/>
    <w:rsid w:val="00E128DA"/>
    <w:pPr>
      <w:shd w:val="clear" w:color="auto" w:fill="C5FCE4" w:themeFill="accent3" w:themeFillTint="33"/>
      <w:spacing w:after="120" w:line="360" w:lineRule="auto"/>
    </w:pPr>
    <w:rPr>
      <w:rFonts w:ascii="Corbel" w:hAnsi="Corbel"/>
      <w:caps/>
    </w:rPr>
  </w:style>
  <w:style w:type="paragraph" w:customStyle="1" w:styleId="Hint">
    <w:name w:val="Hint"/>
    <w:basedOn w:val="Normal"/>
    <w:qFormat/>
    <w:rsid w:val="00477F76"/>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7658460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bbi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7B46365-4D3E-4106-8E3F-E4F8E8454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25</TotalTime>
  <Pages>1</Pages>
  <Words>83</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Sabbir Ahmed</dc:creator>
  <cp:keywords/>
  <cp:lastModifiedBy>Ahn Jaden</cp:lastModifiedBy>
  <cp:revision>10</cp:revision>
  <dcterms:created xsi:type="dcterms:W3CDTF">2016-04-09T22:03:00Z</dcterms:created>
  <dcterms:modified xsi:type="dcterms:W3CDTF">2018-04-20T20:06:00Z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