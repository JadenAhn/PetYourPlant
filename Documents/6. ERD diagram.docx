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07C53" w14:textId="51AF9824" w:rsidR="007F578A" w:rsidRDefault="0030150D" w:rsidP="007F578A">
      <w:pPr>
        <w:pStyle w:val="Title"/>
      </w:pPr>
      <w:r>
        <w:t>entity relationship diagram (ERD)</w:t>
      </w:r>
    </w:p>
    <w:p w14:paraId="60EEE5A4" w14:textId="77777777" w:rsidR="00334589" w:rsidRDefault="00334589" w:rsidP="007F578A">
      <w:pPr>
        <w:rPr>
          <w:i/>
          <w:iCs/>
        </w:rPr>
      </w:pPr>
    </w:p>
    <w:p w14:paraId="1AA50C45" w14:textId="0031E797" w:rsidR="00334589" w:rsidRDefault="00A0597C" w:rsidP="00496F94">
      <w:pPr>
        <w:jc w:val="center"/>
      </w:pPr>
      <w:r>
        <w:rPr>
          <w:noProof/>
        </w:rPr>
        <w:drawing>
          <wp:inline distT="0" distB="0" distL="0" distR="0" wp14:anchorId="158E2D93" wp14:editId="0A773035">
            <wp:extent cx="581025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2D3B" w14:textId="6CA24C4A" w:rsidR="0030150D" w:rsidRDefault="0030150D" w:rsidP="0030150D">
      <w:pPr>
        <w:pStyle w:val="Caption"/>
        <w:rPr>
          <w:noProof/>
          <w:lang w:eastAsia="en-US"/>
        </w:rPr>
      </w:pPr>
      <w:r>
        <w:t xml:space="preserve">Figure </w:t>
      </w:r>
      <w:r w:rsidR="00E54C29">
        <w:fldChar w:fldCharType="begin"/>
      </w:r>
      <w:r w:rsidR="00E54C29">
        <w:instrText xml:space="preserve"> SEQ Figure \* ARABIC </w:instrText>
      </w:r>
      <w:r w:rsidR="00E54C29">
        <w:fldChar w:fldCharType="separate"/>
      </w:r>
      <w:r>
        <w:rPr>
          <w:noProof/>
        </w:rPr>
        <w:t>1</w:t>
      </w:r>
      <w:r w:rsidR="00E54C29">
        <w:rPr>
          <w:noProof/>
        </w:rPr>
        <w:fldChar w:fldCharType="end"/>
      </w:r>
      <w:r>
        <w:t>: Entity Relationship Diagram (ERD)</w:t>
      </w:r>
      <w:r>
        <w:rPr>
          <w:noProof/>
        </w:rPr>
        <w:t xml:space="preserve"> for </w:t>
      </w:r>
      <w:r w:rsidR="00514EF4">
        <w:rPr>
          <w:noProof/>
        </w:rPr>
        <w:t>Pet Your Plant</w:t>
      </w:r>
      <w:bookmarkStart w:id="0" w:name="_GoBack"/>
      <w:bookmarkEnd w:id="0"/>
    </w:p>
    <w:p w14:paraId="6DE812C1" w14:textId="77777777" w:rsidR="0030150D" w:rsidRDefault="0030150D" w:rsidP="00496F94">
      <w:pPr>
        <w:jc w:val="center"/>
      </w:pPr>
    </w:p>
    <w:p w14:paraId="7B45E609" w14:textId="77777777" w:rsidR="0030150D" w:rsidRDefault="0030150D" w:rsidP="00496F94">
      <w:pPr>
        <w:jc w:val="center"/>
      </w:pPr>
    </w:p>
    <w:sectPr w:rsidR="0030150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2DF1D" w14:textId="77777777" w:rsidR="00E54C29" w:rsidRDefault="00E54C29">
      <w:pPr>
        <w:spacing w:after="0" w:line="240" w:lineRule="auto"/>
      </w:pPr>
      <w:r>
        <w:separator/>
      </w:r>
    </w:p>
  </w:endnote>
  <w:endnote w:type="continuationSeparator" w:id="0">
    <w:p w14:paraId="0CBEA973" w14:textId="77777777" w:rsidR="00E54C29" w:rsidRDefault="00E5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7685A702" w:rsidR="00B02086" w:rsidRPr="00B02086" w:rsidRDefault="009C0C12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Entity Relationship Diagram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9C0C12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9C0C12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396B4" w14:textId="77777777" w:rsidR="00E54C29" w:rsidRDefault="00E54C29">
      <w:pPr>
        <w:spacing w:after="0" w:line="240" w:lineRule="auto"/>
      </w:pPr>
      <w:r>
        <w:separator/>
      </w:r>
    </w:p>
  </w:footnote>
  <w:footnote w:type="continuationSeparator" w:id="0">
    <w:p w14:paraId="2F092FEA" w14:textId="77777777" w:rsidR="00E54C29" w:rsidRDefault="00E54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F4CA3"/>
    <w:rsid w:val="0030150D"/>
    <w:rsid w:val="0030182B"/>
    <w:rsid w:val="00302001"/>
    <w:rsid w:val="0030329D"/>
    <w:rsid w:val="00304E8B"/>
    <w:rsid w:val="00334589"/>
    <w:rsid w:val="003E370F"/>
    <w:rsid w:val="004554E6"/>
    <w:rsid w:val="004664E6"/>
    <w:rsid w:val="00477F76"/>
    <w:rsid w:val="00496F94"/>
    <w:rsid w:val="00503B12"/>
    <w:rsid w:val="00514EF4"/>
    <w:rsid w:val="00532EFA"/>
    <w:rsid w:val="006902EA"/>
    <w:rsid w:val="006C3376"/>
    <w:rsid w:val="00752D5C"/>
    <w:rsid w:val="007A4B12"/>
    <w:rsid w:val="007C47D1"/>
    <w:rsid w:val="007F578A"/>
    <w:rsid w:val="00917511"/>
    <w:rsid w:val="0094005C"/>
    <w:rsid w:val="009C0C12"/>
    <w:rsid w:val="00A0597C"/>
    <w:rsid w:val="00A43068"/>
    <w:rsid w:val="00AD482D"/>
    <w:rsid w:val="00B02086"/>
    <w:rsid w:val="00B269A1"/>
    <w:rsid w:val="00B37CCE"/>
    <w:rsid w:val="00B7025F"/>
    <w:rsid w:val="00B9071F"/>
    <w:rsid w:val="00C8397B"/>
    <w:rsid w:val="00CB0BE7"/>
    <w:rsid w:val="00D82ED6"/>
    <w:rsid w:val="00E03C9A"/>
    <w:rsid w:val="00E128DA"/>
    <w:rsid w:val="00E52E7B"/>
    <w:rsid w:val="00E54C29"/>
    <w:rsid w:val="00EE477D"/>
    <w:rsid w:val="00F3272C"/>
    <w:rsid w:val="00F47BCF"/>
    <w:rsid w:val="00F679CD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7C47D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B5FE48-A37D-4536-8A66-B786999A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Ahn Jaden</cp:lastModifiedBy>
  <cp:revision>7</cp:revision>
  <dcterms:created xsi:type="dcterms:W3CDTF">2016-04-10T14:33:00Z</dcterms:created>
  <dcterms:modified xsi:type="dcterms:W3CDTF">2018-04-20T20:06:00Z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